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BBA" w:rsidRDefault="008E4BBA" w:rsidP="007C3316">
      <w:pPr>
        <w:pStyle w:val="NoSpacing"/>
        <w:jc w:val="center"/>
        <w:rPr>
          <w:rStyle w:val="Strong"/>
          <w:rFonts w:ascii="Arial" w:hAnsi="Arial" w:cs="Arial"/>
          <w:sz w:val="32"/>
          <w:szCs w:val="32"/>
        </w:rPr>
      </w:pPr>
    </w:p>
    <w:p w:rsidR="007C3316" w:rsidRDefault="007C3316" w:rsidP="007C3316">
      <w:pPr>
        <w:pStyle w:val="NoSpacing"/>
        <w:jc w:val="center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INFORMASI</w:t>
      </w:r>
    </w:p>
    <w:p w:rsidR="007C3316" w:rsidRDefault="007C3316" w:rsidP="007C3316">
      <w:pPr>
        <w:pStyle w:val="NoSpacing"/>
        <w:jc w:val="center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LINGKUNGAN SANTO PETRUS</w:t>
      </w:r>
    </w:p>
    <w:p w:rsidR="007C3316" w:rsidRDefault="007C3316" w:rsidP="007C3316">
      <w:pPr>
        <w:pStyle w:val="NoSpacing"/>
        <w:jc w:val="center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2013</w:t>
      </w:r>
      <w:r>
        <w:rPr>
          <w:rStyle w:val="Strong"/>
          <w:rFonts w:ascii="Arial" w:hAnsi="Arial" w:cs="Arial"/>
          <w:sz w:val="32"/>
          <w:szCs w:val="32"/>
        </w:rPr>
        <w:tab/>
      </w:r>
    </w:p>
    <w:p w:rsidR="007C3316" w:rsidRDefault="007C3316" w:rsidP="007C3316">
      <w:pPr>
        <w:pStyle w:val="NoSpacing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 xml:space="preserve">            </w:t>
      </w:r>
      <w:r>
        <w:rPr>
          <w:rFonts w:ascii="Arial" w:hAnsi="Arial" w:cs="Arial"/>
          <w:b/>
          <w:bCs/>
          <w:noProof/>
          <w:sz w:val="32"/>
          <w:szCs w:val="32"/>
          <w:lang w:val="id-ID" w:eastAsia="id-ID"/>
        </w:rPr>
        <w:drawing>
          <wp:inline distT="0" distB="0" distL="0" distR="0" wp14:anchorId="61D7F791" wp14:editId="354161B9">
            <wp:extent cx="3314666" cy="385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nt-Peter-Apostle-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997" cy="385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16" w:rsidRDefault="007C3316" w:rsidP="007C3316">
      <w:pPr>
        <w:pStyle w:val="NoSpacing"/>
        <w:jc w:val="center"/>
        <w:rPr>
          <w:rStyle w:val="Strong"/>
          <w:rFonts w:ascii="Arial" w:hAnsi="Arial" w:cs="Arial"/>
          <w:sz w:val="32"/>
          <w:szCs w:val="32"/>
        </w:rPr>
      </w:pPr>
    </w:p>
    <w:p w:rsidR="007C3316" w:rsidRPr="007C3316" w:rsidRDefault="007C3316" w:rsidP="007C3316">
      <w:pPr>
        <w:pStyle w:val="NoSpacing"/>
        <w:jc w:val="center"/>
        <w:rPr>
          <w:rStyle w:val="Strong"/>
          <w:rFonts w:ascii="Arial" w:hAnsi="Arial" w:cs="Arial"/>
          <w:b w:val="0"/>
          <w:sz w:val="28"/>
          <w:szCs w:val="28"/>
        </w:rPr>
      </w:pPr>
      <w:r w:rsidRPr="007C3316">
        <w:rPr>
          <w:rStyle w:val="Strong"/>
          <w:rFonts w:ascii="Arial" w:hAnsi="Arial" w:cs="Arial"/>
          <w:b w:val="0"/>
          <w:sz w:val="28"/>
          <w:szCs w:val="28"/>
        </w:rPr>
        <w:t xml:space="preserve">Wilayah </w:t>
      </w:r>
      <w:proofErr w:type="spellStart"/>
      <w:r w:rsidRPr="007C3316">
        <w:rPr>
          <w:rStyle w:val="Strong"/>
          <w:rFonts w:ascii="Arial" w:hAnsi="Arial" w:cs="Arial"/>
          <w:b w:val="0"/>
          <w:sz w:val="28"/>
          <w:szCs w:val="28"/>
        </w:rPr>
        <w:t>Yohanes</w:t>
      </w:r>
      <w:proofErr w:type="spellEnd"/>
      <w:r w:rsidRPr="007C3316">
        <w:rPr>
          <w:rStyle w:val="Strong"/>
          <w:rFonts w:ascii="Arial" w:hAnsi="Arial" w:cs="Arial"/>
          <w:b w:val="0"/>
          <w:sz w:val="28"/>
          <w:szCs w:val="28"/>
        </w:rPr>
        <w:t xml:space="preserve"> De </w:t>
      </w:r>
      <w:proofErr w:type="spellStart"/>
      <w:r w:rsidRPr="007C3316">
        <w:rPr>
          <w:rStyle w:val="Strong"/>
          <w:rFonts w:ascii="Arial" w:hAnsi="Arial" w:cs="Arial"/>
          <w:b w:val="0"/>
          <w:sz w:val="28"/>
          <w:szCs w:val="28"/>
        </w:rPr>
        <w:t>Britto</w:t>
      </w:r>
      <w:proofErr w:type="spellEnd"/>
    </w:p>
    <w:p w:rsidR="007C3316" w:rsidRPr="007C3316" w:rsidRDefault="007C3316" w:rsidP="007C3316">
      <w:pPr>
        <w:pStyle w:val="NoSpacing"/>
        <w:jc w:val="center"/>
        <w:rPr>
          <w:rStyle w:val="Strong"/>
          <w:rFonts w:ascii="Arial" w:hAnsi="Arial" w:cs="Arial"/>
          <w:b w:val="0"/>
          <w:sz w:val="32"/>
          <w:szCs w:val="32"/>
        </w:rPr>
      </w:pPr>
      <w:r w:rsidRPr="007C3316">
        <w:rPr>
          <w:rStyle w:val="Strong"/>
          <w:rFonts w:ascii="Arial" w:hAnsi="Arial" w:cs="Arial"/>
          <w:b w:val="0"/>
          <w:sz w:val="32"/>
          <w:szCs w:val="32"/>
        </w:rPr>
        <w:t xml:space="preserve">Stasi </w:t>
      </w:r>
      <w:proofErr w:type="spellStart"/>
      <w:r w:rsidRPr="007C3316">
        <w:rPr>
          <w:rStyle w:val="Strong"/>
          <w:rFonts w:ascii="Arial" w:hAnsi="Arial" w:cs="Arial"/>
          <w:b w:val="0"/>
          <w:sz w:val="32"/>
          <w:szCs w:val="32"/>
        </w:rPr>
        <w:t>Bunda</w:t>
      </w:r>
      <w:proofErr w:type="spellEnd"/>
      <w:r w:rsidRPr="007C3316">
        <w:rPr>
          <w:rStyle w:val="Strong"/>
          <w:rFonts w:ascii="Arial" w:hAnsi="Arial" w:cs="Arial"/>
          <w:b w:val="0"/>
          <w:sz w:val="32"/>
          <w:szCs w:val="32"/>
        </w:rPr>
        <w:t xml:space="preserve"> Maria </w:t>
      </w:r>
      <w:proofErr w:type="spellStart"/>
      <w:r w:rsidRPr="007C3316">
        <w:rPr>
          <w:rStyle w:val="Strong"/>
          <w:rFonts w:ascii="Arial" w:hAnsi="Arial" w:cs="Arial"/>
          <w:b w:val="0"/>
          <w:sz w:val="32"/>
          <w:szCs w:val="32"/>
        </w:rPr>
        <w:t>Maguwo</w:t>
      </w:r>
      <w:proofErr w:type="spellEnd"/>
    </w:p>
    <w:p w:rsidR="007C3316" w:rsidRPr="007C3316" w:rsidRDefault="007C3316" w:rsidP="007C3316">
      <w:pPr>
        <w:pStyle w:val="NoSpacing"/>
        <w:jc w:val="center"/>
        <w:rPr>
          <w:rStyle w:val="Strong"/>
          <w:rFonts w:ascii="Arial" w:hAnsi="Arial" w:cs="Arial"/>
          <w:b w:val="0"/>
          <w:sz w:val="28"/>
          <w:szCs w:val="28"/>
        </w:rPr>
      </w:pPr>
      <w:proofErr w:type="spellStart"/>
      <w:r w:rsidRPr="007C3316">
        <w:rPr>
          <w:rStyle w:val="Strong"/>
          <w:rFonts w:ascii="Arial" w:hAnsi="Arial" w:cs="Arial"/>
          <w:b w:val="0"/>
          <w:sz w:val="28"/>
          <w:szCs w:val="28"/>
        </w:rPr>
        <w:t>Paroki</w:t>
      </w:r>
      <w:proofErr w:type="spellEnd"/>
      <w:r w:rsidRPr="007C3316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proofErr w:type="spellStart"/>
      <w:r w:rsidRPr="007C3316">
        <w:rPr>
          <w:rStyle w:val="Strong"/>
          <w:rFonts w:ascii="Arial" w:hAnsi="Arial" w:cs="Arial"/>
          <w:b w:val="0"/>
          <w:sz w:val="28"/>
          <w:szCs w:val="28"/>
        </w:rPr>
        <w:t>Marganingsih</w:t>
      </w:r>
      <w:proofErr w:type="spellEnd"/>
      <w:r w:rsidRPr="007C3316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proofErr w:type="spellStart"/>
      <w:r w:rsidRPr="007C3316">
        <w:rPr>
          <w:rStyle w:val="Strong"/>
          <w:rFonts w:ascii="Arial" w:hAnsi="Arial" w:cs="Arial"/>
          <w:b w:val="0"/>
          <w:sz w:val="28"/>
          <w:szCs w:val="28"/>
        </w:rPr>
        <w:t>Kalasan</w:t>
      </w:r>
      <w:proofErr w:type="spellEnd"/>
    </w:p>
    <w:p w:rsidR="007C3316" w:rsidRPr="007C3316" w:rsidRDefault="007C3316" w:rsidP="007C3316">
      <w:pPr>
        <w:pStyle w:val="NoSpacing"/>
        <w:jc w:val="center"/>
        <w:rPr>
          <w:rStyle w:val="Strong"/>
          <w:rFonts w:ascii="Arial" w:hAnsi="Arial" w:cs="Arial"/>
          <w:b w:val="0"/>
          <w:sz w:val="28"/>
          <w:szCs w:val="28"/>
        </w:rPr>
      </w:pPr>
      <w:r w:rsidRPr="007C3316">
        <w:rPr>
          <w:rStyle w:val="Strong"/>
          <w:rFonts w:ascii="Arial" w:hAnsi="Arial" w:cs="Arial"/>
          <w:b w:val="0"/>
          <w:sz w:val="28"/>
          <w:szCs w:val="28"/>
        </w:rPr>
        <w:t>Yogyakarta</w:t>
      </w:r>
    </w:p>
    <w:p w:rsidR="007C3316" w:rsidRDefault="007C3316" w:rsidP="007C3316">
      <w:pPr>
        <w:pStyle w:val="NoSpacing"/>
        <w:rPr>
          <w:rStyle w:val="Strong"/>
          <w:rFonts w:ascii="Arial" w:hAnsi="Arial" w:cs="Arial"/>
          <w:sz w:val="32"/>
          <w:szCs w:val="32"/>
        </w:rPr>
      </w:pPr>
    </w:p>
    <w:p w:rsidR="000E1622" w:rsidRDefault="000E1622" w:rsidP="000E1622">
      <w:pPr>
        <w:pStyle w:val="NoSpacing"/>
        <w:jc w:val="center"/>
        <w:rPr>
          <w:rStyle w:val="Strong"/>
          <w:rFonts w:ascii="Arial" w:hAnsi="Arial" w:cs="Arial"/>
          <w:sz w:val="28"/>
          <w:szCs w:val="28"/>
        </w:rPr>
      </w:pPr>
    </w:p>
    <w:p w:rsidR="000E1622" w:rsidRDefault="000E1622" w:rsidP="000E1622">
      <w:pPr>
        <w:pStyle w:val="NoSpacing"/>
        <w:jc w:val="center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24"/>
          <w:szCs w:val="24"/>
        </w:rPr>
        <w:lastRenderedPageBreak/>
        <w:t>JARINGAN SISTIM INFORMASI VIA SMS/TELEPONE</w:t>
      </w:r>
    </w:p>
    <w:p w:rsidR="000E1622" w:rsidRDefault="000E1622" w:rsidP="000E1622">
      <w:pPr>
        <w:pStyle w:val="NoSpacing"/>
        <w:jc w:val="center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24"/>
          <w:szCs w:val="24"/>
        </w:rPr>
        <w:t>LINGKUNGAN ST. PETRUS – TAHUN 2013</w:t>
      </w:r>
    </w:p>
    <w:p w:rsidR="000E1622" w:rsidRDefault="000E1622" w:rsidP="000E1622">
      <w:pPr>
        <w:pStyle w:val="NoSpacing"/>
        <w:jc w:val="center"/>
        <w:rPr>
          <w:rStyle w:val="Strong"/>
          <w:rFonts w:ascii="Arial" w:hAnsi="Arial" w:cs="Arial"/>
          <w:b w:val="0"/>
          <w:sz w:val="24"/>
          <w:szCs w:val="24"/>
        </w:rPr>
      </w:pPr>
    </w:p>
    <w:p w:rsidR="00B207D7" w:rsidRPr="000E1622" w:rsidRDefault="00B207D7" w:rsidP="000E1622">
      <w:pPr>
        <w:pStyle w:val="NoSpacing"/>
        <w:jc w:val="center"/>
        <w:rPr>
          <w:rStyle w:val="Strong"/>
          <w:rFonts w:ascii="Arial" w:hAnsi="Arial" w:cs="Arial"/>
          <w:b w:val="0"/>
          <w:sz w:val="24"/>
          <w:szCs w:val="24"/>
        </w:rPr>
      </w:pPr>
      <w:bookmarkStart w:id="0" w:name="_GoBack"/>
      <w:bookmarkEnd w:id="0"/>
    </w:p>
    <w:sectPr w:rsidR="00B207D7" w:rsidRPr="000E1622" w:rsidSect="00811E76">
      <w:headerReference w:type="default" r:id="rId11"/>
      <w:footerReference w:type="default" r:id="rId12"/>
      <w:headerReference w:type="first" r:id="rId13"/>
      <w:pgSz w:w="10080" w:h="12240" w:orient="landscape" w:code="5"/>
      <w:pgMar w:top="1138" w:right="1138" w:bottom="1138" w:left="1138" w:header="51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4D1" w:rsidRDefault="00E934D1" w:rsidP="001B1868">
      <w:r>
        <w:separator/>
      </w:r>
    </w:p>
  </w:endnote>
  <w:endnote w:type="continuationSeparator" w:id="0">
    <w:p w:rsidR="00E934D1" w:rsidRDefault="00E934D1" w:rsidP="001B1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ejaVu Sans Mono">
    <w:charset w:val="8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005" w:rsidRDefault="00BB7005">
    <w:pPr>
      <w:pStyle w:val="Footer"/>
      <w:jc w:val="center"/>
    </w:pPr>
  </w:p>
  <w:p w:rsidR="00BB7005" w:rsidRDefault="00BB70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4D1" w:rsidRDefault="00E934D1" w:rsidP="001B1868">
      <w:r>
        <w:separator/>
      </w:r>
    </w:p>
  </w:footnote>
  <w:footnote w:type="continuationSeparator" w:id="0">
    <w:p w:rsidR="00E934D1" w:rsidRDefault="00E934D1" w:rsidP="001B18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005" w:rsidRDefault="00BB7005" w:rsidP="004C572D">
    <w:pPr>
      <w:pStyle w:val="Header"/>
      <w:rPr>
        <w:rFonts w:ascii="Arial" w:hAnsi="Arial" w:cs="Arial"/>
        <w:b/>
        <w:sz w:val="18"/>
        <w:szCs w:val="18"/>
      </w:rPr>
    </w:pPr>
  </w:p>
  <w:p w:rsidR="00BB7005" w:rsidRDefault="00BB7005" w:rsidP="004C572D">
    <w:pPr>
      <w:pStyle w:val="Header"/>
      <w:rPr>
        <w:rFonts w:ascii="Arial" w:hAnsi="Arial" w:cs="Arial"/>
        <w:b/>
        <w:sz w:val="18"/>
        <w:szCs w:val="18"/>
      </w:rPr>
    </w:pPr>
  </w:p>
  <w:p w:rsidR="00BB7005" w:rsidRPr="00811E76" w:rsidRDefault="00BB7005" w:rsidP="00811E76">
    <w:pPr>
      <w:pStyle w:val="Header"/>
      <w:pBdr>
        <w:bottom w:val="single" w:sz="6" w:space="1" w:color="auto"/>
      </w:pBdr>
      <w:jc w:val="center"/>
      <w:rPr>
        <w:rFonts w:asciiTheme="minorHAnsi" w:hAnsiTheme="minorHAnsi" w:cstheme="minorHAnsi"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005" w:rsidRDefault="00BB7005" w:rsidP="0028661B">
    <w:pPr>
      <w:pStyle w:val="Header"/>
      <w:jc w:val="center"/>
      <w:rPr>
        <w:rFonts w:ascii="Arial" w:hAnsi="Arial" w:cs="Arial"/>
        <w:b/>
        <w:sz w:val="18"/>
        <w:szCs w:val="18"/>
      </w:rPr>
    </w:pPr>
  </w:p>
  <w:p w:rsidR="00BB7005" w:rsidRDefault="00BB7005" w:rsidP="0028661B">
    <w:pPr>
      <w:pStyle w:val="Header"/>
      <w:jc w:val="center"/>
      <w:rPr>
        <w:rFonts w:ascii="Arial" w:hAnsi="Arial" w:cs="Arial"/>
        <w:b/>
        <w:sz w:val="18"/>
        <w:szCs w:val="18"/>
      </w:rPr>
    </w:pPr>
  </w:p>
  <w:p w:rsidR="00BB7005" w:rsidRDefault="00BB7005" w:rsidP="0028661B">
    <w:pPr>
      <w:pStyle w:val="Header"/>
      <w:jc w:val="center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noProof/>
        <w:sz w:val="18"/>
        <w:szCs w:val="18"/>
        <w:lang w:val="id-ID" w:eastAsia="id-ID" w:bidi="ar-SA"/>
      </w:rPr>
      <w:drawing>
        <wp:anchor distT="0" distB="0" distL="114300" distR="114300" simplePos="0" relativeHeight="251659264" behindDoc="0" locked="0" layoutInCell="1" allowOverlap="1" wp14:anchorId="0488AFBB" wp14:editId="0ACA3F3A">
          <wp:simplePos x="0" y="0"/>
          <wp:positionH relativeFrom="margin">
            <wp:posOffset>191770</wp:posOffset>
          </wp:positionH>
          <wp:positionV relativeFrom="margin">
            <wp:posOffset>-710565</wp:posOffset>
          </wp:positionV>
          <wp:extent cx="561975" cy="638175"/>
          <wp:effectExtent l="0" t="0" r="0" b="0"/>
          <wp:wrapSquare wrapText="bothSides"/>
          <wp:docPr id="7" name="Picture 4" descr="Saint-Peter-Apostle-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int-Peter-Apostle-e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1975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B7005" w:rsidRPr="00F05573" w:rsidRDefault="00BB7005" w:rsidP="0028661B">
    <w:pPr>
      <w:pStyle w:val="Header"/>
      <w:jc w:val="center"/>
      <w:rPr>
        <w:rFonts w:ascii="Arial" w:hAnsi="Arial" w:cs="Arial"/>
        <w:b/>
        <w:sz w:val="18"/>
        <w:szCs w:val="18"/>
      </w:rPr>
    </w:pPr>
    <w:proofErr w:type="spellStart"/>
    <w:r w:rsidRPr="00F05573">
      <w:rPr>
        <w:rFonts w:ascii="Arial" w:hAnsi="Arial" w:cs="Arial"/>
        <w:b/>
        <w:sz w:val="18"/>
        <w:szCs w:val="18"/>
      </w:rPr>
      <w:t>Lingkungan</w:t>
    </w:r>
    <w:proofErr w:type="spellEnd"/>
    <w:r w:rsidRPr="00F05573">
      <w:rPr>
        <w:rFonts w:ascii="Arial" w:hAnsi="Arial" w:cs="Arial"/>
        <w:b/>
        <w:sz w:val="18"/>
        <w:szCs w:val="18"/>
      </w:rPr>
      <w:t xml:space="preserve"> Santo </w:t>
    </w:r>
    <w:proofErr w:type="spellStart"/>
    <w:r w:rsidRPr="00F05573">
      <w:rPr>
        <w:rFonts w:ascii="Arial" w:hAnsi="Arial" w:cs="Arial"/>
        <w:b/>
        <w:sz w:val="18"/>
        <w:szCs w:val="18"/>
      </w:rPr>
      <w:t>Petrus</w:t>
    </w:r>
    <w:proofErr w:type="spellEnd"/>
  </w:p>
  <w:p w:rsidR="00BB7005" w:rsidRDefault="00BB7005" w:rsidP="0028661B">
    <w:pPr>
      <w:pStyle w:val="Head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Wilayah </w:t>
    </w:r>
    <w:proofErr w:type="spellStart"/>
    <w:r>
      <w:rPr>
        <w:rFonts w:ascii="Arial" w:hAnsi="Arial" w:cs="Arial"/>
        <w:sz w:val="18"/>
        <w:szCs w:val="18"/>
      </w:rPr>
      <w:t>Yohanes</w:t>
    </w:r>
    <w:proofErr w:type="spellEnd"/>
    <w:r>
      <w:rPr>
        <w:rFonts w:ascii="Arial" w:hAnsi="Arial" w:cs="Arial"/>
        <w:sz w:val="18"/>
        <w:szCs w:val="18"/>
      </w:rPr>
      <w:t xml:space="preserve"> De </w:t>
    </w:r>
    <w:proofErr w:type="spellStart"/>
    <w:r>
      <w:rPr>
        <w:rFonts w:ascii="Arial" w:hAnsi="Arial" w:cs="Arial"/>
        <w:sz w:val="18"/>
        <w:szCs w:val="18"/>
      </w:rPr>
      <w:t>Britto</w:t>
    </w:r>
    <w:proofErr w:type="spellEnd"/>
    <w:r>
      <w:rPr>
        <w:rFonts w:ascii="Arial" w:hAnsi="Arial" w:cs="Arial"/>
        <w:sz w:val="18"/>
        <w:szCs w:val="18"/>
      </w:rPr>
      <w:t xml:space="preserve"> – Stasi </w:t>
    </w:r>
    <w:proofErr w:type="spellStart"/>
    <w:r>
      <w:rPr>
        <w:rFonts w:ascii="Arial" w:hAnsi="Arial" w:cs="Arial"/>
        <w:sz w:val="18"/>
        <w:szCs w:val="18"/>
      </w:rPr>
      <w:t>Bunda</w:t>
    </w:r>
    <w:proofErr w:type="spellEnd"/>
    <w:r>
      <w:rPr>
        <w:rFonts w:ascii="Arial" w:hAnsi="Arial" w:cs="Arial"/>
        <w:sz w:val="18"/>
        <w:szCs w:val="18"/>
      </w:rPr>
      <w:t xml:space="preserve"> Maria </w:t>
    </w:r>
    <w:proofErr w:type="spellStart"/>
    <w:r>
      <w:rPr>
        <w:rFonts w:ascii="Arial" w:hAnsi="Arial" w:cs="Arial"/>
        <w:sz w:val="18"/>
        <w:szCs w:val="18"/>
      </w:rPr>
      <w:t>Maguwo</w:t>
    </w:r>
    <w:proofErr w:type="spellEnd"/>
  </w:p>
  <w:p w:rsidR="00BB7005" w:rsidRDefault="00BB7005" w:rsidP="0028661B">
    <w:pPr>
      <w:pStyle w:val="Header"/>
      <w:jc w:val="center"/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Paroki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Marganingsih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Kalasan</w:t>
    </w:r>
    <w:proofErr w:type="spellEnd"/>
  </w:p>
  <w:p w:rsidR="00BB7005" w:rsidRDefault="00BB7005" w:rsidP="0028661B">
    <w:pPr>
      <w:pStyle w:val="Head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Yogyakarta</w:t>
    </w:r>
  </w:p>
  <w:p w:rsidR="00BB7005" w:rsidRPr="00F05573" w:rsidRDefault="00BB7005" w:rsidP="00F05573">
    <w:pPr>
      <w:pStyle w:val="Head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53C624F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  <w:rPr>
        <w:rFonts w:ascii="Arial" w:eastAsia="DejaVu Sans" w:hAnsi="Arial" w:cs="Arial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b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6632569"/>
    <w:multiLevelType w:val="hybridMultilevel"/>
    <w:tmpl w:val="B2DAE2D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7827C3"/>
    <w:multiLevelType w:val="hybridMultilevel"/>
    <w:tmpl w:val="22DA8512"/>
    <w:lvl w:ilvl="0" w:tplc="CE3C4BD2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2D65DF"/>
    <w:multiLevelType w:val="multilevel"/>
    <w:tmpl w:val="25602AC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nsid w:val="18F934EB"/>
    <w:multiLevelType w:val="hybridMultilevel"/>
    <w:tmpl w:val="F9500714"/>
    <w:lvl w:ilvl="0" w:tplc="186644BA">
      <w:start w:val="1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8">
    <w:nsid w:val="199E74D4"/>
    <w:multiLevelType w:val="hybridMultilevel"/>
    <w:tmpl w:val="09D0AC9E"/>
    <w:lvl w:ilvl="0" w:tplc="C4B84C8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3F4BAA"/>
    <w:multiLevelType w:val="hybridMultilevel"/>
    <w:tmpl w:val="DC9609A4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84F75"/>
    <w:multiLevelType w:val="hybridMultilevel"/>
    <w:tmpl w:val="E5A4520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4F13F8"/>
    <w:multiLevelType w:val="hybridMultilevel"/>
    <w:tmpl w:val="ACFCB99A"/>
    <w:lvl w:ilvl="0" w:tplc="C24A4504">
      <w:start w:val="6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1A0487"/>
    <w:multiLevelType w:val="hybridMultilevel"/>
    <w:tmpl w:val="D76E57DA"/>
    <w:lvl w:ilvl="0" w:tplc="B9CA017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9413DCC"/>
    <w:multiLevelType w:val="hybridMultilevel"/>
    <w:tmpl w:val="C810A97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AED5EC8"/>
    <w:multiLevelType w:val="hybridMultilevel"/>
    <w:tmpl w:val="56460E8E"/>
    <w:lvl w:ilvl="0" w:tplc="BC56A886">
      <w:start w:val="7"/>
      <w:numFmt w:val="decimal"/>
      <w:lvlText w:val="%1."/>
      <w:lvlJc w:val="left"/>
      <w:pPr>
        <w:ind w:left="63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3CE02C40"/>
    <w:multiLevelType w:val="hybridMultilevel"/>
    <w:tmpl w:val="4CFA6F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1734DB"/>
    <w:multiLevelType w:val="hybridMultilevel"/>
    <w:tmpl w:val="99E2F6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824299"/>
    <w:multiLevelType w:val="hybridMultilevel"/>
    <w:tmpl w:val="094A99FC"/>
    <w:lvl w:ilvl="0" w:tplc="54D87C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DED44CA"/>
    <w:multiLevelType w:val="hybridMultilevel"/>
    <w:tmpl w:val="77BA96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E7A5EF7"/>
    <w:multiLevelType w:val="hybridMultilevel"/>
    <w:tmpl w:val="589E3D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6B0499"/>
    <w:multiLevelType w:val="hybridMultilevel"/>
    <w:tmpl w:val="A4ACE9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BF3E5A"/>
    <w:multiLevelType w:val="hybridMultilevel"/>
    <w:tmpl w:val="A0742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1C472B9"/>
    <w:multiLevelType w:val="hybridMultilevel"/>
    <w:tmpl w:val="F3BAD996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3">
    <w:nsid w:val="633D7721"/>
    <w:multiLevelType w:val="hybridMultilevel"/>
    <w:tmpl w:val="2C16C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E25374"/>
    <w:multiLevelType w:val="hybridMultilevel"/>
    <w:tmpl w:val="9AFA0B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DF47A4A"/>
    <w:multiLevelType w:val="hybridMultilevel"/>
    <w:tmpl w:val="EDD46688"/>
    <w:lvl w:ilvl="0" w:tplc="00528C2C">
      <w:start w:val="13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D922D4"/>
    <w:multiLevelType w:val="hybridMultilevel"/>
    <w:tmpl w:val="2310A51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4F6D9D"/>
    <w:multiLevelType w:val="hybridMultilevel"/>
    <w:tmpl w:val="0D76E9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3F28BC"/>
    <w:multiLevelType w:val="multilevel"/>
    <w:tmpl w:val="B588A10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  <w:rPr>
        <w:rFonts w:ascii="Arial" w:eastAsia="DejaVu Sans" w:hAnsi="Arial" w:cs="Arial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27"/>
  </w:num>
  <w:num w:numId="7">
    <w:abstractNumId w:val="9"/>
  </w:num>
  <w:num w:numId="8">
    <w:abstractNumId w:val="19"/>
  </w:num>
  <w:num w:numId="9">
    <w:abstractNumId w:val="15"/>
  </w:num>
  <w:num w:numId="10">
    <w:abstractNumId w:val="5"/>
  </w:num>
  <w:num w:numId="11">
    <w:abstractNumId w:val="21"/>
  </w:num>
  <w:num w:numId="12">
    <w:abstractNumId w:val="25"/>
  </w:num>
  <w:num w:numId="13">
    <w:abstractNumId w:val="17"/>
  </w:num>
  <w:num w:numId="14">
    <w:abstractNumId w:val="14"/>
  </w:num>
  <w:num w:numId="15">
    <w:abstractNumId w:val="11"/>
  </w:num>
  <w:num w:numId="16">
    <w:abstractNumId w:val="28"/>
  </w:num>
  <w:num w:numId="17">
    <w:abstractNumId w:val="12"/>
  </w:num>
  <w:num w:numId="18">
    <w:abstractNumId w:val="8"/>
  </w:num>
  <w:num w:numId="19">
    <w:abstractNumId w:val="18"/>
  </w:num>
  <w:num w:numId="20">
    <w:abstractNumId w:val="22"/>
  </w:num>
  <w:num w:numId="21">
    <w:abstractNumId w:val="24"/>
  </w:num>
  <w:num w:numId="22">
    <w:abstractNumId w:val="7"/>
  </w:num>
  <w:num w:numId="23">
    <w:abstractNumId w:val="13"/>
  </w:num>
  <w:num w:numId="24">
    <w:abstractNumId w:val="23"/>
  </w:num>
  <w:num w:numId="25">
    <w:abstractNumId w:val="20"/>
  </w:num>
  <w:num w:numId="26">
    <w:abstractNumId w:val="16"/>
  </w:num>
  <w:num w:numId="27">
    <w:abstractNumId w:val="10"/>
  </w:num>
  <w:num w:numId="28">
    <w:abstractNumId w:val="26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printTwoOnOne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D34E8B"/>
    <w:rsid w:val="00011A90"/>
    <w:rsid w:val="00025505"/>
    <w:rsid w:val="00046B9F"/>
    <w:rsid w:val="00051A72"/>
    <w:rsid w:val="000829F4"/>
    <w:rsid w:val="000972AB"/>
    <w:rsid w:val="000A3828"/>
    <w:rsid w:val="000A6CD7"/>
    <w:rsid w:val="000D393C"/>
    <w:rsid w:val="000D5955"/>
    <w:rsid w:val="000E1622"/>
    <w:rsid w:val="000E1F58"/>
    <w:rsid w:val="00105463"/>
    <w:rsid w:val="00106A4D"/>
    <w:rsid w:val="00122855"/>
    <w:rsid w:val="00127E38"/>
    <w:rsid w:val="0014383D"/>
    <w:rsid w:val="00145F6F"/>
    <w:rsid w:val="001654CA"/>
    <w:rsid w:val="00172336"/>
    <w:rsid w:val="00174784"/>
    <w:rsid w:val="0018531C"/>
    <w:rsid w:val="001B1868"/>
    <w:rsid w:val="001B445D"/>
    <w:rsid w:val="001D0469"/>
    <w:rsid w:val="001F5D95"/>
    <w:rsid w:val="00202844"/>
    <w:rsid w:val="00212F0D"/>
    <w:rsid w:val="00215D3F"/>
    <w:rsid w:val="00223344"/>
    <w:rsid w:val="0022357D"/>
    <w:rsid w:val="00225DC6"/>
    <w:rsid w:val="002373F9"/>
    <w:rsid w:val="00250188"/>
    <w:rsid w:val="002506ED"/>
    <w:rsid w:val="0025564C"/>
    <w:rsid w:val="002564E6"/>
    <w:rsid w:val="0028661B"/>
    <w:rsid w:val="002A157B"/>
    <w:rsid w:val="002A62BA"/>
    <w:rsid w:val="002B3F95"/>
    <w:rsid w:val="002C17EC"/>
    <w:rsid w:val="002E1AEB"/>
    <w:rsid w:val="002E5724"/>
    <w:rsid w:val="002E68FB"/>
    <w:rsid w:val="002F4666"/>
    <w:rsid w:val="0030410E"/>
    <w:rsid w:val="00322FA3"/>
    <w:rsid w:val="0032606E"/>
    <w:rsid w:val="00327F5B"/>
    <w:rsid w:val="00331EB3"/>
    <w:rsid w:val="003554BE"/>
    <w:rsid w:val="00363D25"/>
    <w:rsid w:val="00377BE6"/>
    <w:rsid w:val="00381FCB"/>
    <w:rsid w:val="0038514E"/>
    <w:rsid w:val="00393498"/>
    <w:rsid w:val="003F0783"/>
    <w:rsid w:val="003F3257"/>
    <w:rsid w:val="00411C2F"/>
    <w:rsid w:val="0042221A"/>
    <w:rsid w:val="0042431A"/>
    <w:rsid w:val="00424746"/>
    <w:rsid w:val="004447D9"/>
    <w:rsid w:val="0045169B"/>
    <w:rsid w:val="00451D9B"/>
    <w:rsid w:val="004560FA"/>
    <w:rsid w:val="00477CD7"/>
    <w:rsid w:val="004961AB"/>
    <w:rsid w:val="004A073C"/>
    <w:rsid w:val="004A4661"/>
    <w:rsid w:val="004A785C"/>
    <w:rsid w:val="004C572D"/>
    <w:rsid w:val="004D5EEC"/>
    <w:rsid w:val="004F3F04"/>
    <w:rsid w:val="004F400E"/>
    <w:rsid w:val="004F6860"/>
    <w:rsid w:val="005214EB"/>
    <w:rsid w:val="00527B24"/>
    <w:rsid w:val="00555B2B"/>
    <w:rsid w:val="005574E7"/>
    <w:rsid w:val="0058149E"/>
    <w:rsid w:val="005855B2"/>
    <w:rsid w:val="00587A09"/>
    <w:rsid w:val="00587BC0"/>
    <w:rsid w:val="005A4B56"/>
    <w:rsid w:val="005C0DAD"/>
    <w:rsid w:val="005D66E4"/>
    <w:rsid w:val="005E284F"/>
    <w:rsid w:val="005F3574"/>
    <w:rsid w:val="0061591C"/>
    <w:rsid w:val="00622894"/>
    <w:rsid w:val="00627C22"/>
    <w:rsid w:val="0064510B"/>
    <w:rsid w:val="00647684"/>
    <w:rsid w:val="00653A77"/>
    <w:rsid w:val="00657732"/>
    <w:rsid w:val="00661AEE"/>
    <w:rsid w:val="00663B3B"/>
    <w:rsid w:val="006A1FDA"/>
    <w:rsid w:val="006B5C6F"/>
    <w:rsid w:val="006E4211"/>
    <w:rsid w:val="006E5067"/>
    <w:rsid w:val="006F4E38"/>
    <w:rsid w:val="00700CEA"/>
    <w:rsid w:val="007063C4"/>
    <w:rsid w:val="00743250"/>
    <w:rsid w:val="00745736"/>
    <w:rsid w:val="00751C28"/>
    <w:rsid w:val="00753A17"/>
    <w:rsid w:val="007665CA"/>
    <w:rsid w:val="007812DE"/>
    <w:rsid w:val="00787441"/>
    <w:rsid w:val="0079004F"/>
    <w:rsid w:val="007926C4"/>
    <w:rsid w:val="007A0B64"/>
    <w:rsid w:val="007A5399"/>
    <w:rsid w:val="007B5F58"/>
    <w:rsid w:val="007C3316"/>
    <w:rsid w:val="007C410A"/>
    <w:rsid w:val="007D51A0"/>
    <w:rsid w:val="007D7618"/>
    <w:rsid w:val="007E2720"/>
    <w:rsid w:val="007E2B5B"/>
    <w:rsid w:val="00806C7F"/>
    <w:rsid w:val="00811E76"/>
    <w:rsid w:val="00820F2C"/>
    <w:rsid w:val="008211F1"/>
    <w:rsid w:val="00835D0D"/>
    <w:rsid w:val="00842B9E"/>
    <w:rsid w:val="00860EBA"/>
    <w:rsid w:val="00866CCB"/>
    <w:rsid w:val="0088344B"/>
    <w:rsid w:val="00890338"/>
    <w:rsid w:val="008947B9"/>
    <w:rsid w:val="008A2EB6"/>
    <w:rsid w:val="008A3B94"/>
    <w:rsid w:val="008B2890"/>
    <w:rsid w:val="008B32B0"/>
    <w:rsid w:val="008B387E"/>
    <w:rsid w:val="008C22C0"/>
    <w:rsid w:val="008C5A72"/>
    <w:rsid w:val="008D2D7D"/>
    <w:rsid w:val="008E4BBA"/>
    <w:rsid w:val="008F7F93"/>
    <w:rsid w:val="00901145"/>
    <w:rsid w:val="0091161C"/>
    <w:rsid w:val="00921C98"/>
    <w:rsid w:val="00936A1D"/>
    <w:rsid w:val="009A4AB2"/>
    <w:rsid w:val="009C29E9"/>
    <w:rsid w:val="009D2B6A"/>
    <w:rsid w:val="00A01056"/>
    <w:rsid w:val="00A023EB"/>
    <w:rsid w:val="00A062D9"/>
    <w:rsid w:val="00A06E14"/>
    <w:rsid w:val="00A23955"/>
    <w:rsid w:val="00A464D7"/>
    <w:rsid w:val="00A5141F"/>
    <w:rsid w:val="00A67160"/>
    <w:rsid w:val="00A93BC5"/>
    <w:rsid w:val="00AC09A9"/>
    <w:rsid w:val="00AF2D70"/>
    <w:rsid w:val="00AF3B69"/>
    <w:rsid w:val="00AF6457"/>
    <w:rsid w:val="00B06186"/>
    <w:rsid w:val="00B207D7"/>
    <w:rsid w:val="00B30F8D"/>
    <w:rsid w:val="00B31BB5"/>
    <w:rsid w:val="00B55248"/>
    <w:rsid w:val="00B62198"/>
    <w:rsid w:val="00B66A21"/>
    <w:rsid w:val="00B72FE2"/>
    <w:rsid w:val="00B75518"/>
    <w:rsid w:val="00B75F3A"/>
    <w:rsid w:val="00B945E0"/>
    <w:rsid w:val="00BB17FF"/>
    <w:rsid w:val="00BB1B06"/>
    <w:rsid w:val="00BB2704"/>
    <w:rsid w:val="00BB5203"/>
    <w:rsid w:val="00BB7005"/>
    <w:rsid w:val="00BC2542"/>
    <w:rsid w:val="00BC7EB2"/>
    <w:rsid w:val="00BE5F14"/>
    <w:rsid w:val="00BF0AAF"/>
    <w:rsid w:val="00BF109C"/>
    <w:rsid w:val="00C2471C"/>
    <w:rsid w:val="00C2494B"/>
    <w:rsid w:val="00C306E6"/>
    <w:rsid w:val="00C310C9"/>
    <w:rsid w:val="00C41CD5"/>
    <w:rsid w:val="00C43D35"/>
    <w:rsid w:val="00C54B0B"/>
    <w:rsid w:val="00C62C9B"/>
    <w:rsid w:val="00C7124A"/>
    <w:rsid w:val="00C736B5"/>
    <w:rsid w:val="00C80D6B"/>
    <w:rsid w:val="00CB1A15"/>
    <w:rsid w:val="00CD40D9"/>
    <w:rsid w:val="00CE0EF9"/>
    <w:rsid w:val="00CE147E"/>
    <w:rsid w:val="00D03748"/>
    <w:rsid w:val="00D069AC"/>
    <w:rsid w:val="00D12863"/>
    <w:rsid w:val="00D14411"/>
    <w:rsid w:val="00D23987"/>
    <w:rsid w:val="00D25CC6"/>
    <w:rsid w:val="00D34B94"/>
    <w:rsid w:val="00D34E8B"/>
    <w:rsid w:val="00D5209A"/>
    <w:rsid w:val="00D65907"/>
    <w:rsid w:val="00D81BD2"/>
    <w:rsid w:val="00D843D6"/>
    <w:rsid w:val="00D90BF1"/>
    <w:rsid w:val="00DB33BD"/>
    <w:rsid w:val="00DB3FA0"/>
    <w:rsid w:val="00DB40CC"/>
    <w:rsid w:val="00DB7F20"/>
    <w:rsid w:val="00DD0014"/>
    <w:rsid w:val="00DD2D28"/>
    <w:rsid w:val="00DD7F4E"/>
    <w:rsid w:val="00DE0842"/>
    <w:rsid w:val="00DE4EDC"/>
    <w:rsid w:val="00DF02AC"/>
    <w:rsid w:val="00DF39B9"/>
    <w:rsid w:val="00E014BE"/>
    <w:rsid w:val="00E1172A"/>
    <w:rsid w:val="00E506B9"/>
    <w:rsid w:val="00E575E3"/>
    <w:rsid w:val="00E656C0"/>
    <w:rsid w:val="00E74907"/>
    <w:rsid w:val="00E7743C"/>
    <w:rsid w:val="00E934D1"/>
    <w:rsid w:val="00EB1ECB"/>
    <w:rsid w:val="00EC5012"/>
    <w:rsid w:val="00ED02AF"/>
    <w:rsid w:val="00EE01C8"/>
    <w:rsid w:val="00EE0486"/>
    <w:rsid w:val="00EE061F"/>
    <w:rsid w:val="00EF6FAC"/>
    <w:rsid w:val="00F05573"/>
    <w:rsid w:val="00F14BEC"/>
    <w:rsid w:val="00F251B3"/>
    <w:rsid w:val="00F27E91"/>
    <w:rsid w:val="00F455AD"/>
    <w:rsid w:val="00F64FB1"/>
    <w:rsid w:val="00F66E0D"/>
    <w:rsid w:val="00F72BA7"/>
    <w:rsid w:val="00F9393E"/>
    <w:rsid w:val="00F93C85"/>
    <w:rsid w:val="00F96949"/>
    <w:rsid w:val="00FA29DE"/>
    <w:rsid w:val="00FA6BD3"/>
    <w:rsid w:val="00FC64B8"/>
    <w:rsid w:val="00FE3DBC"/>
    <w:rsid w:val="00FF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783"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Heading"/>
    <w:next w:val="BodyText"/>
    <w:qFormat/>
    <w:rsid w:val="003F0783"/>
    <w:pPr>
      <w:tabs>
        <w:tab w:val="num" w:pos="432"/>
      </w:tabs>
      <w:ind w:left="432" w:hanging="432"/>
      <w:outlineLvl w:val="0"/>
    </w:pPr>
    <w:rPr>
      <w:rFonts w:ascii="Times New Roman" w:hAnsi="Times New Roman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3F0783"/>
    <w:pPr>
      <w:tabs>
        <w:tab w:val="num" w:pos="576"/>
      </w:tabs>
      <w:ind w:left="576" w:hanging="576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rsid w:val="003F0783"/>
    <w:pPr>
      <w:tabs>
        <w:tab w:val="num" w:pos="720"/>
      </w:tabs>
      <w:ind w:left="720" w:hanging="720"/>
      <w:outlineLvl w:val="2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3F0783"/>
  </w:style>
  <w:style w:type="character" w:styleId="Strong">
    <w:name w:val="Strong"/>
    <w:qFormat/>
    <w:rsid w:val="003F0783"/>
    <w:rPr>
      <w:b/>
      <w:bCs/>
    </w:rPr>
  </w:style>
  <w:style w:type="character" w:customStyle="1" w:styleId="Bullets">
    <w:name w:val="Bullets"/>
    <w:rsid w:val="003F0783"/>
    <w:rPr>
      <w:rFonts w:ascii="OpenSymbol" w:eastAsia="OpenSymbol" w:hAnsi="OpenSymbol" w:cs="OpenSymbol"/>
    </w:rPr>
  </w:style>
  <w:style w:type="character" w:customStyle="1" w:styleId="Teletype">
    <w:name w:val="Teletype"/>
    <w:rsid w:val="003F0783"/>
    <w:rPr>
      <w:rFonts w:ascii="DejaVu Sans Mono" w:eastAsia="DejaVu Sans" w:hAnsi="DejaVu Sans Mono" w:cs="DejaVu Sans Mono"/>
    </w:rPr>
  </w:style>
  <w:style w:type="character" w:styleId="Hyperlink">
    <w:name w:val="Hyperlink"/>
    <w:rsid w:val="003F0783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3F0783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3F0783"/>
    <w:pPr>
      <w:spacing w:after="120"/>
    </w:pPr>
  </w:style>
  <w:style w:type="paragraph" w:styleId="List">
    <w:name w:val="List"/>
    <w:basedOn w:val="BodyText"/>
    <w:rsid w:val="003F0783"/>
  </w:style>
  <w:style w:type="paragraph" w:styleId="Caption">
    <w:name w:val="caption"/>
    <w:basedOn w:val="Normal"/>
    <w:qFormat/>
    <w:rsid w:val="003F078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F0783"/>
    <w:pPr>
      <w:suppressLineNumbers/>
    </w:pPr>
  </w:style>
  <w:style w:type="paragraph" w:customStyle="1" w:styleId="TableContents">
    <w:name w:val="Table Contents"/>
    <w:basedOn w:val="Normal"/>
    <w:rsid w:val="003F0783"/>
    <w:pPr>
      <w:suppressLineNumbers/>
    </w:pPr>
  </w:style>
  <w:style w:type="paragraph" w:customStyle="1" w:styleId="TableHeading">
    <w:name w:val="Table Heading"/>
    <w:basedOn w:val="TableContents"/>
    <w:rsid w:val="003F0783"/>
    <w:pPr>
      <w:jc w:val="center"/>
    </w:pPr>
    <w:rPr>
      <w:b/>
      <w:bCs/>
    </w:rPr>
  </w:style>
  <w:style w:type="paragraph" w:customStyle="1" w:styleId="ListHeading">
    <w:name w:val="List Heading"/>
    <w:basedOn w:val="Normal"/>
    <w:next w:val="ListContents"/>
    <w:rsid w:val="003F0783"/>
  </w:style>
  <w:style w:type="paragraph" w:customStyle="1" w:styleId="ListContents">
    <w:name w:val="List Contents"/>
    <w:basedOn w:val="Normal"/>
    <w:rsid w:val="003F0783"/>
    <w:pPr>
      <w:ind w:left="567"/>
    </w:pPr>
  </w:style>
  <w:style w:type="paragraph" w:customStyle="1" w:styleId="HorizontalLine">
    <w:name w:val="Horizontal Line"/>
    <w:basedOn w:val="Normal"/>
    <w:next w:val="BodyText"/>
    <w:rsid w:val="003F0783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styleId="EnvelopeReturn">
    <w:name w:val="envelope return"/>
    <w:basedOn w:val="Normal"/>
    <w:rsid w:val="003F0783"/>
    <w:pPr>
      <w:suppressLineNumbers/>
    </w:pPr>
    <w:rPr>
      <w:i/>
      <w:iCs/>
    </w:rPr>
  </w:style>
  <w:style w:type="table" w:styleId="TableGrid">
    <w:name w:val="Table Grid"/>
    <w:basedOn w:val="TableNormal"/>
    <w:uiPriority w:val="59"/>
    <w:rsid w:val="00DB40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410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0E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1B186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B1868"/>
    <w:rPr>
      <w:rFonts w:eastAsia="DejaVu Sans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1B186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B1868"/>
    <w:rPr>
      <w:rFonts w:eastAsia="DejaVu Sans" w:cs="Mangal"/>
      <w:kern w:val="1"/>
      <w:sz w:val="24"/>
      <w:szCs w:val="21"/>
      <w:lang w:eastAsia="hi-IN" w:bidi="hi-IN"/>
    </w:rPr>
  </w:style>
  <w:style w:type="paragraph" w:styleId="NoSpacing">
    <w:name w:val="No Spacing"/>
    <w:uiPriority w:val="1"/>
    <w:qFormat/>
    <w:rsid w:val="00661AEE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77CD7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DE5D92-6BF9-4E48-955D-E52127492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Lingkungan St. Petrus</vt:lpstr>
    </vt:vector>
  </TitlesOfParts>
  <Company>tem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Lingkungan St. Petrus</dc:title>
  <dc:subject/>
  <dc:creator>Yohanes Suyanto</dc:creator>
  <cp:keywords/>
  <dc:description/>
  <cp:lastModifiedBy>asus</cp:lastModifiedBy>
  <cp:revision>23</cp:revision>
  <cp:lastPrinted>2011-01-17T06:26:00Z</cp:lastPrinted>
  <dcterms:created xsi:type="dcterms:W3CDTF">2012-02-06T06:22:00Z</dcterms:created>
  <dcterms:modified xsi:type="dcterms:W3CDTF">2013-01-05T02:17:00Z</dcterms:modified>
</cp:coreProperties>
</file>