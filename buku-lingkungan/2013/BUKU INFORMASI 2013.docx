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BA" w:rsidRPr="00BC2542" w:rsidRDefault="00F05573" w:rsidP="00811E76">
      <w:pPr>
        <w:pStyle w:val="Heading1"/>
        <w:pageBreakBefore/>
        <w:widowControl/>
        <w:tabs>
          <w:tab w:val="left" w:pos="510"/>
          <w:tab w:val="left" w:pos="690"/>
          <w:tab w:val="center" w:pos="3353"/>
        </w:tabs>
        <w:rPr>
          <w:rFonts w:ascii="Arial" w:hAnsi="Arial" w:cs="Arial"/>
          <w:color w:val="000000"/>
          <w:sz w:val="28"/>
          <w:szCs w:val="28"/>
        </w:rPr>
      </w:pPr>
      <w:bookmarkStart w:id="0" w:name="SECTION00010000000000000000"/>
      <w:bookmarkEnd w:id="0"/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="00811E76">
        <w:rPr>
          <w:rFonts w:ascii="Arial" w:hAnsi="Arial" w:cs="Arial"/>
          <w:color w:val="000000"/>
          <w:sz w:val="28"/>
          <w:szCs w:val="28"/>
        </w:rPr>
        <w:tab/>
      </w:r>
      <w:r w:rsidR="008E4BBA" w:rsidRPr="00BC2542">
        <w:rPr>
          <w:rFonts w:ascii="Arial" w:hAnsi="Arial" w:cs="Arial"/>
          <w:color w:val="000000"/>
          <w:sz w:val="28"/>
          <w:szCs w:val="28"/>
        </w:rPr>
        <w:t>Sejarah singkat Lingkungan St</w:t>
      </w:r>
      <w:r w:rsidR="00BC2542">
        <w:rPr>
          <w:rFonts w:ascii="Arial" w:hAnsi="Arial" w:cs="Arial"/>
          <w:color w:val="000000"/>
          <w:sz w:val="28"/>
          <w:szCs w:val="28"/>
        </w:rPr>
        <w:t>.</w:t>
      </w:r>
      <w:r w:rsidR="008E4BBA" w:rsidRPr="00BC2542">
        <w:rPr>
          <w:rFonts w:ascii="Arial" w:hAnsi="Arial" w:cs="Arial"/>
          <w:color w:val="000000"/>
          <w:sz w:val="28"/>
          <w:szCs w:val="28"/>
        </w:rPr>
        <w:t xml:space="preserve"> Petrus</w:t>
      </w:r>
    </w:p>
    <w:p w:rsidR="008E4BBA" w:rsidRPr="00BB17FF" w:rsidRDefault="008E4BBA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 xml:space="preserve">Lingkungan Santo Petrus yang ada </w:t>
      </w:r>
      <w:r w:rsidR="00627C22">
        <w:rPr>
          <w:rFonts w:ascii="Arial" w:hAnsi="Arial" w:cs="Arial"/>
          <w:color w:val="000000"/>
          <w:sz w:val="20"/>
          <w:szCs w:val="20"/>
        </w:rPr>
        <w:t>sekarang ini (2013</w:t>
      </w:r>
      <w:r w:rsidRPr="00BB17FF">
        <w:rPr>
          <w:rFonts w:ascii="Arial" w:hAnsi="Arial" w:cs="Arial"/>
          <w:color w:val="000000"/>
          <w:sz w:val="20"/>
          <w:szCs w:val="20"/>
        </w:rPr>
        <w:t>) sudah melewati ban</w:t>
      </w:r>
      <w:r w:rsidR="00D25CC6">
        <w:rPr>
          <w:rFonts w:ascii="Arial" w:hAnsi="Arial" w:cs="Arial"/>
          <w:color w:val="000000"/>
          <w:sz w:val="20"/>
          <w:szCs w:val="20"/>
        </w:rPr>
        <w:t>yak liku-liku.</w:t>
      </w:r>
      <w:proofErr w:type="gramEnd"/>
      <w:r w:rsidR="00D25C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D25CC6">
        <w:rPr>
          <w:rFonts w:ascii="Arial" w:hAnsi="Arial" w:cs="Arial"/>
          <w:color w:val="000000"/>
          <w:sz w:val="20"/>
          <w:szCs w:val="20"/>
        </w:rPr>
        <w:t>Pada awalnya, ya</w:t>
      </w:r>
      <w:r w:rsidRPr="00BB17FF">
        <w:rPr>
          <w:rFonts w:ascii="Arial" w:hAnsi="Arial" w:cs="Arial"/>
          <w:color w:val="000000"/>
          <w:sz w:val="20"/>
          <w:szCs w:val="20"/>
        </w:rPr>
        <w:t>itu tahun 1984, bernama Kring Santo Petrus yang meliputi dusun Nanggulan, Kopenrejo, Gondangan, Setan, Dewan, Kalongan, dan Kembang.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>Kepengurusan periode awal ini diketuai oleh Ig.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>Mulyono yang diberka</w:t>
      </w:r>
      <w:r w:rsidR="00627C22">
        <w:rPr>
          <w:rFonts w:ascii="Arial" w:hAnsi="Arial" w:cs="Arial"/>
          <w:color w:val="000000"/>
          <w:sz w:val="20"/>
          <w:szCs w:val="20"/>
        </w:rPr>
        <w:t>ti oleh Rm Y. Suyadi, Pr, romo P</w:t>
      </w:r>
      <w:r w:rsidRPr="00BB17FF">
        <w:rPr>
          <w:rFonts w:ascii="Arial" w:hAnsi="Arial" w:cs="Arial"/>
          <w:color w:val="000000"/>
          <w:sz w:val="20"/>
          <w:szCs w:val="20"/>
        </w:rPr>
        <w:t>aroki Kalasan saat itu.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>Kepengurusan ini berakhir pada tahun 1987.</w:t>
      </w:r>
      <w:proofErr w:type="gramEnd"/>
    </w:p>
    <w:p w:rsidR="008E4BBA" w:rsidRPr="00BB17FF" w:rsidRDefault="008E4BBA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r w:rsidRPr="00BB17FF">
        <w:rPr>
          <w:rFonts w:ascii="Arial" w:hAnsi="Arial" w:cs="Arial"/>
          <w:color w:val="000000"/>
          <w:sz w:val="20"/>
          <w:szCs w:val="20"/>
        </w:rPr>
        <w:t xml:space="preserve">Periode berikutnya 1987-1990 Kring St Petrus memiliki umat sebanyak 159 warga dalam 53 keluarga dan sebagai ketua kring adalah Th Sukamto. </w:t>
      </w:r>
      <w:proofErr w:type="gramStart"/>
      <w:r w:rsidR="00F251B3">
        <w:rPr>
          <w:rFonts w:ascii="Arial" w:hAnsi="Arial" w:cs="Arial"/>
          <w:color w:val="000000"/>
          <w:sz w:val="20"/>
          <w:szCs w:val="20"/>
        </w:rPr>
        <w:t>Pada tahun 1990 status</w:t>
      </w:r>
      <w:r w:rsidR="00F251B3" w:rsidRPr="00BB17FF">
        <w:rPr>
          <w:rFonts w:ascii="Arial" w:hAnsi="Arial" w:cs="Arial"/>
          <w:color w:val="000000"/>
          <w:sz w:val="20"/>
          <w:szCs w:val="20"/>
        </w:rPr>
        <w:t xml:space="preserve"> kring </w:t>
      </w:r>
      <w:r w:rsidR="00F251B3">
        <w:rPr>
          <w:rFonts w:ascii="Arial" w:hAnsi="Arial" w:cs="Arial"/>
          <w:color w:val="000000"/>
          <w:sz w:val="20"/>
          <w:szCs w:val="20"/>
        </w:rPr>
        <w:t xml:space="preserve">berubah </w:t>
      </w:r>
      <w:r w:rsidR="00F251B3" w:rsidRPr="00BB17FF">
        <w:rPr>
          <w:rFonts w:ascii="Arial" w:hAnsi="Arial" w:cs="Arial"/>
          <w:color w:val="000000"/>
          <w:sz w:val="20"/>
          <w:szCs w:val="20"/>
        </w:rPr>
        <w:t xml:space="preserve">menjadi lingkungan </w:t>
      </w:r>
      <w:r w:rsidR="00F251B3">
        <w:rPr>
          <w:rFonts w:ascii="Arial" w:hAnsi="Arial" w:cs="Arial"/>
          <w:color w:val="000000"/>
          <w:sz w:val="20"/>
          <w:szCs w:val="20"/>
        </w:rPr>
        <w:t>bersamaan</w:t>
      </w:r>
      <w:r w:rsidR="00F251B3" w:rsidRPr="00BB17FF">
        <w:rPr>
          <w:rFonts w:ascii="Arial" w:hAnsi="Arial" w:cs="Arial"/>
          <w:color w:val="000000"/>
          <w:sz w:val="20"/>
          <w:szCs w:val="20"/>
        </w:rPr>
        <w:t xml:space="preserve"> dengan perubahan Wilayah Maguwo menj</w:t>
      </w:r>
      <w:r w:rsidR="00F251B3">
        <w:rPr>
          <w:rFonts w:ascii="Arial" w:hAnsi="Arial" w:cs="Arial"/>
          <w:color w:val="000000"/>
          <w:sz w:val="20"/>
          <w:szCs w:val="20"/>
        </w:rPr>
        <w:t>adi Stasi Maguwo</w:t>
      </w:r>
      <w:r w:rsidR="00F251B3" w:rsidRPr="00BB17FF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F251B3"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r w:rsidRPr="00BB17FF">
        <w:rPr>
          <w:rFonts w:ascii="Arial" w:hAnsi="Arial" w:cs="Arial"/>
          <w:color w:val="000000"/>
          <w:sz w:val="20"/>
          <w:szCs w:val="20"/>
        </w:rPr>
        <w:t>Pada penyerahan kepen</w:t>
      </w:r>
      <w:r w:rsidR="00627C22">
        <w:rPr>
          <w:rFonts w:ascii="Arial" w:hAnsi="Arial" w:cs="Arial"/>
          <w:color w:val="000000"/>
          <w:sz w:val="20"/>
          <w:szCs w:val="20"/>
        </w:rPr>
        <w:t>gurusan dari periode sebelumnya kepada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 H. Siswanto sebagai ket</w:t>
      </w:r>
      <w:r w:rsidR="00627C22">
        <w:rPr>
          <w:rFonts w:ascii="Arial" w:hAnsi="Arial" w:cs="Arial"/>
          <w:color w:val="000000"/>
          <w:sz w:val="20"/>
          <w:szCs w:val="20"/>
        </w:rPr>
        <w:t xml:space="preserve">ua lingkungan periode 1990-1993, 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jumlah umat lingkungan St Petrus sudah berkembang menjadi 71 keluarga yang terdiri atas 213 warga.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 xml:space="preserve">Mengingat wilayah St Petrus yang luas maka </w:t>
      </w:r>
      <w:r w:rsidR="00627C22">
        <w:rPr>
          <w:rFonts w:ascii="Arial" w:hAnsi="Arial" w:cs="Arial"/>
          <w:color w:val="000000"/>
          <w:sz w:val="20"/>
          <w:szCs w:val="20"/>
        </w:rPr>
        <w:t>disepakati untuk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 dilakukan pemekaran menjadi 2 lingkungan yaitu St Petrus dan St Paulus.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>Lingkungan St Petrus meliputi Kembang, Nanggulan, Gondangan, Tajem, Setan, Karang Nongko, Sopalan</w:t>
      </w:r>
      <w:r w:rsidR="00F251B3">
        <w:rPr>
          <w:rFonts w:ascii="Arial" w:hAnsi="Arial" w:cs="Arial"/>
          <w:color w:val="000000"/>
          <w:sz w:val="20"/>
          <w:szCs w:val="20"/>
        </w:rPr>
        <w:t>, Pugeran dan Sanggrahan</w:t>
      </w:r>
      <w:r w:rsidRPr="00BB17FF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 xml:space="preserve">Lingkungan Paulus meliputi Rejoinangun, Dewan, Kalongan, </w:t>
      </w:r>
      <w:r w:rsidR="00F251B3">
        <w:rPr>
          <w:rFonts w:ascii="Arial" w:hAnsi="Arial" w:cs="Arial"/>
          <w:color w:val="000000"/>
          <w:sz w:val="20"/>
          <w:szCs w:val="20"/>
        </w:rPr>
        <w:t xml:space="preserve">dan </w:t>
      </w:r>
      <w:r w:rsidRPr="00BB17FF">
        <w:rPr>
          <w:rFonts w:ascii="Arial" w:hAnsi="Arial" w:cs="Arial"/>
          <w:color w:val="000000"/>
          <w:sz w:val="20"/>
          <w:szCs w:val="20"/>
        </w:rPr>
        <w:t>Corongan.</w:t>
      </w:r>
      <w:proofErr w:type="gramEnd"/>
    </w:p>
    <w:p w:rsidR="008E4BBA" w:rsidRPr="00BB17FF" w:rsidRDefault="008E4BBA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>Periode berikutnya 1993-1995 umat lingkungan mencapai 58 keluarga terdiri atas 223 warga dengan ketua T</w:t>
      </w:r>
      <w:r w:rsidR="00F251B3">
        <w:rPr>
          <w:rFonts w:ascii="Arial" w:hAnsi="Arial" w:cs="Arial"/>
          <w:color w:val="000000"/>
          <w:sz w:val="20"/>
          <w:szCs w:val="20"/>
        </w:rPr>
        <w:t>homas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 Sukijo.</w:t>
      </w:r>
      <w:proofErr w:type="gramEnd"/>
      <w:r w:rsidRPr="00BB17F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BB17FF">
        <w:rPr>
          <w:rFonts w:ascii="Arial" w:hAnsi="Arial" w:cs="Arial"/>
          <w:color w:val="000000"/>
          <w:sz w:val="20"/>
          <w:szCs w:val="20"/>
        </w:rPr>
        <w:t xml:space="preserve">Periode 1996-2001 </w:t>
      </w:r>
      <w:r w:rsidR="00F251B3">
        <w:rPr>
          <w:rFonts w:ascii="Arial" w:hAnsi="Arial" w:cs="Arial"/>
          <w:color w:val="000000"/>
          <w:sz w:val="20"/>
          <w:szCs w:val="20"/>
        </w:rPr>
        <w:t>ketua lingkungan dijabat oleh Valentinus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 Sukiyanto dengan umat sejumlah 256 warga dalam 69 kelu</w:t>
      </w:r>
      <w:r w:rsidR="00F251B3">
        <w:rPr>
          <w:rFonts w:ascii="Arial" w:hAnsi="Arial" w:cs="Arial"/>
          <w:color w:val="000000"/>
          <w:sz w:val="20"/>
          <w:szCs w:val="20"/>
        </w:rPr>
        <w:t>arga.</w:t>
      </w:r>
      <w:proofErr w:type="gramEnd"/>
      <w:r w:rsidR="00F251B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F251B3">
        <w:rPr>
          <w:rFonts w:ascii="Arial" w:hAnsi="Arial" w:cs="Arial"/>
          <w:color w:val="000000"/>
          <w:sz w:val="20"/>
          <w:szCs w:val="20"/>
        </w:rPr>
        <w:t>Saat ketua dijabat oleh Yoseph</w:t>
      </w:r>
      <w:r w:rsidRPr="00BB17FF">
        <w:rPr>
          <w:rFonts w:ascii="Arial" w:hAnsi="Arial" w:cs="Arial"/>
          <w:color w:val="000000"/>
          <w:sz w:val="20"/>
          <w:szCs w:val="20"/>
        </w:rPr>
        <w:t xml:space="preserve"> Samin (2002-2004) umat berkembang menjadi 76 keluarga dengan 270 warga.</w:t>
      </w:r>
      <w:proofErr w:type="gramEnd"/>
    </w:p>
    <w:p w:rsidR="008E4BBA" w:rsidRPr="00BB17FF" w:rsidRDefault="008E4BBA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r w:rsidRPr="00BB17FF">
        <w:rPr>
          <w:rFonts w:ascii="Arial" w:hAnsi="Arial" w:cs="Arial"/>
          <w:color w:val="000000"/>
          <w:sz w:val="20"/>
          <w:szCs w:val="20"/>
        </w:rPr>
        <w:t>Wilayah Lingkungan St Petrus masih dirasa terlalu luas maka pada tahun 2006 saat kepengurusan FX Radjijo (2005-2007) dilakukan pemekaran lagi menjadi 2 lingkungan yaitu St Petrus dan St Fransiskus Asi</w:t>
      </w:r>
      <w:r w:rsidR="00F251B3">
        <w:rPr>
          <w:rFonts w:ascii="Arial" w:hAnsi="Arial" w:cs="Arial"/>
          <w:color w:val="000000"/>
          <w:sz w:val="20"/>
          <w:szCs w:val="20"/>
        </w:rPr>
        <w:t xml:space="preserve">si. </w:t>
      </w:r>
      <w:proofErr w:type="gramStart"/>
      <w:r w:rsidR="00F251B3">
        <w:rPr>
          <w:rFonts w:ascii="Arial" w:hAnsi="Arial" w:cs="Arial"/>
          <w:color w:val="000000"/>
          <w:sz w:val="20"/>
          <w:szCs w:val="20"/>
        </w:rPr>
        <w:t>Lingkungan St. Petrus meliputi Kembang, Nanggulan, Sanggrahan, Maguwo, Karangnongko, Pugeran dan Sombomerten.</w:t>
      </w:r>
      <w:proofErr w:type="gramEnd"/>
      <w:r w:rsidR="00F251B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21C98" w:rsidRDefault="00921C98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Periode transisi 2006-2007 L</w:t>
      </w:r>
      <w:r w:rsidR="008E4BBA" w:rsidRPr="00BB17FF">
        <w:rPr>
          <w:rFonts w:ascii="Arial" w:hAnsi="Arial" w:cs="Arial"/>
          <w:color w:val="000000"/>
          <w:sz w:val="20"/>
          <w:szCs w:val="20"/>
        </w:rPr>
        <w:t xml:space="preserve">ingkungan St Petrus diketuai oleh Y.Z. Budiman S dengan umat sebanyak 162 </w:t>
      </w:r>
      <w:r w:rsidR="006E4211" w:rsidRPr="00BB17FF">
        <w:rPr>
          <w:rFonts w:ascii="Arial" w:hAnsi="Arial" w:cs="Arial"/>
          <w:color w:val="000000"/>
          <w:sz w:val="20"/>
          <w:szCs w:val="20"/>
        </w:rPr>
        <w:t xml:space="preserve">orang </w:t>
      </w:r>
      <w:r w:rsidR="008E4BBA" w:rsidRPr="00BB17FF">
        <w:rPr>
          <w:rFonts w:ascii="Arial" w:hAnsi="Arial" w:cs="Arial"/>
          <w:color w:val="000000"/>
          <w:sz w:val="20"/>
          <w:szCs w:val="20"/>
        </w:rPr>
        <w:t>dalam 48 keluarga.</w:t>
      </w:r>
      <w:proofErr w:type="gramEnd"/>
      <w:r w:rsidR="008E4BBA" w:rsidRPr="00BB17F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E4BBA" w:rsidRPr="00BB17FF" w:rsidRDefault="00921C98" w:rsidP="007926C4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Periode 2008 – 2010 Lingkungan</w:t>
      </w:r>
      <w:r w:rsidR="008E4BBA" w:rsidRPr="00BB17FF">
        <w:rPr>
          <w:rFonts w:ascii="Arial" w:hAnsi="Arial" w:cs="Arial"/>
          <w:color w:val="000000"/>
          <w:sz w:val="20"/>
          <w:szCs w:val="20"/>
        </w:rPr>
        <w:t xml:space="preserve"> St Petrus mempunyai umat sebanyak 187 </w:t>
      </w:r>
      <w:r w:rsidR="006E4211" w:rsidRPr="00BB17FF">
        <w:rPr>
          <w:rFonts w:ascii="Arial" w:hAnsi="Arial" w:cs="Arial"/>
          <w:color w:val="000000"/>
          <w:sz w:val="20"/>
          <w:szCs w:val="20"/>
        </w:rPr>
        <w:t xml:space="preserve">orang </w:t>
      </w:r>
      <w:r w:rsidR="008E4BBA" w:rsidRPr="00BB17FF">
        <w:rPr>
          <w:rFonts w:ascii="Arial" w:hAnsi="Arial" w:cs="Arial"/>
          <w:color w:val="000000"/>
          <w:sz w:val="20"/>
          <w:szCs w:val="20"/>
        </w:rPr>
        <w:t>dalam 63 keluarga dan diketuai oleh V. Agung Danan Jaya.</w:t>
      </w:r>
    </w:p>
    <w:p w:rsidR="007926C4" w:rsidRDefault="00BC2542" w:rsidP="00BC2542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  <w:r w:rsidRPr="00BB17FF">
        <w:rPr>
          <w:rFonts w:ascii="Arial" w:hAnsi="Arial" w:cs="Arial"/>
          <w:color w:val="000000"/>
          <w:sz w:val="20"/>
          <w:szCs w:val="20"/>
        </w:rPr>
        <w:t xml:space="preserve">Dalam </w:t>
      </w:r>
      <w:r w:rsidR="006E4211" w:rsidRPr="00BB17FF">
        <w:rPr>
          <w:rFonts w:ascii="Arial" w:hAnsi="Arial" w:cs="Arial"/>
          <w:color w:val="000000"/>
          <w:sz w:val="20"/>
          <w:szCs w:val="20"/>
        </w:rPr>
        <w:t xml:space="preserve"> periode kepen</w:t>
      </w:r>
      <w:r w:rsidR="000D393C">
        <w:rPr>
          <w:rFonts w:ascii="Arial" w:hAnsi="Arial" w:cs="Arial"/>
          <w:color w:val="000000"/>
          <w:sz w:val="20"/>
          <w:szCs w:val="20"/>
        </w:rPr>
        <w:t>gurusan 2011 – 2013 Lingkungan S</w:t>
      </w:r>
      <w:r w:rsidR="006E4211" w:rsidRPr="00BB17FF">
        <w:rPr>
          <w:rFonts w:ascii="Arial" w:hAnsi="Arial" w:cs="Arial"/>
          <w:color w:val="000000"/>
          <w:sz w:val="20"/>
          <w:szCs w:val="20"/>
        </w:rPr>
        <w:t>t. Petrus kembali dipimpin oleh Y.Z. Budiman S</w:t>
      </w:r>
      <w:r w:rsidR="004F6860">
        <w:rPr>
          <w:rFonts w:ascii="Arial" w:hAnsi="Arial" w:cs="Arial"/>
          <w:color w:val="000000"/>
          <w:sz w:val="20"/>
          <w:szCs w:val="20"/>
        </w:rPr>
        <w:t>usanto, d</w:t>
      </w:r>
      <w:r w:rsidR="00921C98">
        <w:rPr>
          <w:rFonts w:ascii="Arial" w:hAnsi="Arial" w:cs="Arial"/>
          <w:color w:val="000000"/>
          <w:sz w:val="20"/>
          <w:szCs w:val="20"/>
        </w:rPr>
        <w:t xml:space="preserve">engan jumlah umat sebanyak </w:t>
      </w:r>
      <w:r w:rsidR="004F6860">
        <w:rPr>
          <w:rFonts w:ascii="Arial" w:hAnsi="Arial" w:cs="Arial"/>
          <w:color w:val="000000"/>
          <w:sz w:val="20"/>
          <w:szCs w:val="20"/>
        </w:rPr>
        <w:t xml:space="preserve">193 jiwa </w:t>
      </w:r>
      <w:r w:rsidR="00921C98">
        <w:rPr>
          <w:rFonts w:ascii="Arial" w:hAnsi="Arial" w:cs="Arial"/>
          <w:color w:val="000000"/>
          <w:sz w:val="20"/>
          <w:szCs w:val="20"/>
        </w:rPr>
        <w:t>dalam 62 keluarga.</w:t>
      </w:r>
      <w:r w:rsidR="000D393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0D393C">
        <w:rPr>
          <w:rFonts w:ascii="Arial" w:hAnsi="Arial" w:cs="Arial"/>
          <w:color w:val="000000"/>
          <w:sz w:val="20"/>
          <w:szCs w:val="20"/>
        </w:rPr>
        <w:t>Pada tahun 2013, jumlah umat berta</w:t>
      </w:r>
      <w:r w:rsidR="00E1172A">
        <w:rPr>
          <w:rFonts w:ascii="Arial" w:hAnsi="Arial" w:cs="Arial"/>
          <w:color w:val="000000"/>
          <w:sz w:val="20"/>
          <w:szCs w:val="20"/>
        </w:rPr>
        <w:t>mbah menjadi 199 jiwa dalam 63 keluarga.</w:t>
      </w:r>
      <w:proofErr w:type="gramEnd"/>
    </w:p>
    <w:p w:rsidR="000D393C" w:rsidRDefault="000D393C" w:rsidP="00BC2542">
      <w:pPr>
        <w:pStyle w:val="BodyText"/>
        <w:widowControl/>
        <w:jc w:val="both"/>
        <w:rPr>
          <w:rFonts w:ascii="Arial" w:hAnsi="Arial" w:cs="Arial"/>
          <w:color w:val="000000"/>
          <w:sz w:val="20"/>
          <w:szCs w:val="20"/>
        </w:rPr>
      </w:pPr>
    </w:p>
    <w:p w:rsidR="008E4BBA" w:rsidRPr="00BC2542" w:rsidRDefault="008E4BBA" w:rsidP="0045169B">
      <w:pPr>
        <w:pStyle w:val="Heading1"/>
        <w:widowControl/>
        <w:ind w:left="0" w:firstLine="0"/>
        <w:jc w:val="center"/>
        <w:rPr>
          <w:rFonts w:ascii="Arial" w:hAnsi="Arial" w:cs="Arial"/>
          <w:b w:val="0"/>
          <w:color w:val="000000"/>
          <w:sz w:val="40"/>
          <w:szCs w:val="40"/>
        </w:rPr>
      </w:pPr>
      <w:bookmarkStart w:id="1" w:name="SECTION00100000000000000000"/>
      <w:bookmarkEnd w:id="1"/>
      <w:r w:rsidRPr="00BC2542">
        <w:rPr>
          <w:rFonts w:ascii="Arial" w:hAnsi="Arial" w:cs="Arial"/>
          <w:b w:val="0"/>
          <w:color w:val="000000"/>
          <w:sz w:val="40"/>
          <w:szCs w:val="40"/>
        </w:rPr>
        <w:lastRenderedPageBreak/>
        <w:t>Informasi Umat</w:t>
      </w:r>
    </w:p>
    <w:p w:rsidR="008E4BBA" w:rsidRPr="00BC2542" w:rsidRDefault="007926C4">
      <w:pPr>
        <w:pStyle w:val="Heading1"/>
        <w:widowControl/>
        <w:rPr>
          <w:rFonts w:ascii="Arial" w:hAnsi="Arial" w:cs="Arial"/>
          <w:b w:val="0"/>
          <w:color w:val="000000"/>
          <w:sz w:val="22"/>
          <w:szCs w:val="22"/>
        </w:rPr>
      </w:pPr>
      <w:bookmarkStart w:id="2" w:name="SECTION00110000000000000000"/>
      <w:bookmarkEnd w:id="2"/>
      <w:r w:rsidRPr="00BC2542">
        <w:rPr>
          <w:rFonts w:ascii="Arial" w:hAnsi="Arial" w:cs="Arial"/>
          <w:b w:val="0"/>
          <w:color w:val="000000"/>
          <w:sz w:val="22"/>
          <w:szCs w:val="22"/>
        </w:rPr>
        <w:t xml:space="preserve">1. </w:t>
      </w:r>
      <w:r w:rsidR="008E4BBA" w:rsidRPr="00BC2542">
        <w:rPr>
          <w:rFonts w:ascii="Arial" w:hAnsi="Arial" w:cs="Arial"/>
          <w:b w:val="0"/>
          <w:color w:val="000000"/>
          <w:sz w:val="36"/>
          <w:szCs w:val="36"/>
        </w:rPr>
        <w:t>Pengurus</w:t>
      </w:r>
    </w:p>
    <w:p w:rsidR="00F14BEC" w:rsidRPr="00F14BEC" w:rsidRDefault="008E4BBA" w:rsidP="004C572D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F14BEC">
        <w:rPr>
          <w:rFonts w:ascii="Arial" w:hAnsi="Arial" w:cs="Arial"/>
          <w:sz w:val="20"/>
          <w:szCs w:val="20"/>
        </w:rPr>
        <w:t>SUSUNAN PENGURUS LINGKUNGAN SANTO PETRUS </w:t>
      </w:r>
      <w:r w:rsidRPr="00F14BEC">
        <w:rPr>
          <w:rFonts w:ascii="Arial" w:hAnsi="Arial" w:cs="Arial"/>
          <w:sz w:val="20"/>
          <w:szCs w:val="20"/>
        </w:rPr>
        <w:br/>
      </w:r>
      <w:r w:rsidR="00BC2542" w:rsidRPr="00F14BEC">
        <w:rPr>
          <w:rFonts w:ascii="Arial" w:hAnsi="Arial" w:cs="Arial"/>
          <w:sz w:val="20"/>
          <w:szCs w:val="20"/>
        </w:rPr>
        <w:t xml:space="preserve"> </w:t>
      </w:r>
      <w:r w:rsidRPr="00F14BEC">
        <w:rPr>
          <w:rFonts w:ascii="Arial" w:hAnsi="Arial" w:cs="Arial"/>
          <w:sz w:val="20"/>
          <w:szCs w:val="20"/>
        </w:rPr>
        <w:t xml:space="preserve">PERODE TAHUN </w:t>
      </w:r>
      <w:r w:rsidR="001D0469" w:rsidRPr="00F14BEC">
        <w:rPr>
          <w:rFonts w:ascii="Arial" w:hAnsi="Arial" w:cs="Arial"/>
          <w:sz w:val="20"/>
          <w:szCs w:val="20"/>
        </w:rPr>
        <w:t>2011</w:t>
      </w:r>
      <w:r w:rsidR="007926C4" w:rsidRPr="00F14BEC">
        <w:rPr>
          <w:rFonts w:ascii="Arial" w:hAnsi="Arial" w:cs="Arial"/>
          <w:sz w:val="20"/>
          <w:szCs w:val="20"/>
        </w:rPr>
        <w:t xml:space="preserve"> </w:t>
      </w:r>
      <w:r w:rsidR="00BC2542" w:rsidRPr="00F14BEC">
        <w:rPr>
          <w:rFonts w:ascii="Arial" w:hAnsi="Arial" w:cs="Arial"/>
          <w:sz w:val="20"/>
          <w:szCs w:val="20"/>
        </w:rPr>
        <w:t>–</w:t>
      </w:r>
      <w:r w:rsidR="007926C4" w:rsidRPr="00F14BEC">
        <w:rPr>
          <w:rFonts w:ascii="Arial" w:hAnsi="Arial" w:cs="Arial"/>
          <w:sz w:val="20"/>
          <w:szCs w:val="20"/>
        </w:rPr>
        <w:t xml:space="preserve"> 2013</w:t>
      </w:r>
    </w:p>
    <w:tbl>
      <w:tblPr>
        <w:tblW w:w="0" w:type="auto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50"/>
        <w:gridCol w:w="200"/>
        <w:gridCol w:w="5000"/>
      </w:tblGrid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K e t u a 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842B9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Y. Z. B</w:t>
            </w:r>
            <w:r w:rsidR="00BC2542" w:rsidRPr="00F14BEC">
              <w:rPr>
                <w:rFonts w:ascii="Arial" w:hAnsi="Arial" w:cs="Arial"/>
                <w:sz w:val="20"/>
                <w:szCs w:val="20"/>
              </w:rPr>
              <w:t>udiman Susanto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K e t u a II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BC254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Mateus Supangat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Sekretaris 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BC254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F.X. Sularto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Sekretaris II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BC254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L. Maria Antonia Tona Lamakey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Bendahara 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V. Ratnasih Anggreini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Bendahara II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BC254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C. Sri Ning Hastuti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14BEC">
              <w:rPr>
                <w:rFonts w:ascii="Arial" w:hAnsi="Arial" w:cs="Arial"/>
                <w:b/>
                <w:i/>
                <w:sz w:val="20"/>
                <w:szCs w:val="20"/>
              </w:rPr>
              <w:t>TIM LITURGI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Koordinator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Andreas Keso Muda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 w:rsidP="00BC254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 xml:space="preserve">Paramenta 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7C410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Ignatius</w:t>
            </w:r>
            <w:r w:rsidR="008E4BBA" w:rsidRPr="00F14BEC">
              <w:rPr>
                <w:rFonts w:ascii="Arial" w:hAnsi="Arial" w:cs="Arial"/>
                <w:sz w:val="20"/>
                <w:szCs w:val="20"/>
              </w:rPr>
              <w:t xml:space="preserve"> Saman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Liturgi/Peribadatan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E4BBA" w:rsidRPr="00F14BEC" w:rsidRDefault="00BC2542" w:rsidP="000A6CD7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Andreas Keso Muda</w:t>
            </w:r>
            <w:r w:rsidR="000A6CD7" w:rsidRPr="00F14BEC">
              <w:rPr>
                <w:rFonts w:ascii="Arial" w:hAnsi="Arial" w:cs="Arial"/>
                <w:sz w:val="20"/>
                <w:szCs w:val="20"/>
              </w:rPr>
              <w:t>,</w:t>
            </w:r>
            <w:r w:rsidR="00E7743C">
              <w:rPr>
                <w:rFonts w:ascii="Arial" w:hAnsi="Arial" w:cs="Arial"/>
                <w:sz w:val="20"/>
                <w:szCs w:val="20"/>
              </w:rPr>
              <w:t xml:space="preserve"> V.Agung Danang Jaya,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0A6CD7" w:rsidRPr="00F14BEC" w:rsidRDefault="00E7743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Yohanes Suyanto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14BEC">
              <w:rPr>
                <w:rFonts w:ascii="Arial" w:hAnsi="Arial" w:cs="Arial"/>
                <w:sz w:val="20"/>
                <w:szCs w:val="20"/>
              </w:rPr>
              <w:t xml:space="preserve"> Th. Nanik Ismarjati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F14BEC">
              <w:rPr>
                <w:rFonts w:ascii="Arial" w:hAnsi="Arial" w:cs="Arial"/>
                <w:sz w:val="20"/>
                <w:szCs w:val="20"/>
              </w:rPr>
              <w:t xml:space="preserve"> C. Supartini</w:t>
            </w:r>
          </w:p>
        </w:tc>
      </w:tr>
      <w:tr w:rsidR="008E4BBA" w:rsidRPr="00F14BEC" w:rsidTr="007926C4">
        <w:tc>
          <w:tcPr>
            <w:tcW w:w="2450" w:type="dxa"/>
            <w:shd w:val="clear" w:color="auto" w:fill="auto"/>
          </w:tcPr>
          <w:p w:rsidR="008E4BBA" w:rsidRPr="00F14BEC" w:rsidRDefault="008E4BBA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E4BBA" w:rsidRPr="00F14BEC" w:rsidRDefault="008E4BBA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0A6CD7" w:rsidRPr="00F14BEC" w:rsidRDefault="00E7743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S. Subagyo</w:t>
            </w:r>
          </w:p>
        </w:tc>
      </w:tr>
      <w:tr w:rsidR="00E7743C" w:rsidRPr="00F14BEC" w:rsidTr="007926C4">
        <w:tc>
          <w:tcPr>
            <w:tcW w:w="2450" w:type="dxa"/>
            <w:shd w:val="clear" w:color="auto" w:fill="auto"/>
          </w:tcPr>
          <w:p w:rsidR="00E7743C" w:rsidRPr="00F14BEC" w:rsidRDefault="00E7743C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Koor/Paduan Suara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E7743C" w:rsidRPr="00F14BEC" w:rsidRDefault="00E7743C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  <w:tc>
          <w:tcPr>
            <w:tcW w:w="5000" w:type="dxa"/>
            <w:shd w:val="clear" w:color="auto" w:fill="auto"/>
          </w:tcPr>
          <w:p w:rsidR="00E7743C" w:rsidRPr="00F14BEC" w:rsidRDefault="00E7743C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MOS Padmini, </w:t>
            </w:r>
            <w:r w:rsidRPr="00F14BEC">
              <w:rPr>
                <w:rFonts w:ascii="Arial" w:hAnsi="Arial" w:cs="Arial"/>
                <w:sz w:val="20"/>
                <w:szCs w:val="20"/>
              </w:rPr>
              <w:t>Th. Prima Ari Setiyani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F14BEC">
              <w:rPr>
                <w:rFonts w:ascii="Arial" w:hAnsi="Arial" w:cs="Arial"/>
                <w:sz w:val="20"/>
                <w:szCs w:val="20"/>
              </w:rPr>
              <w:t>Maria Sode</w:t>
            </w:r>
          </w:p>
        </w:tc>
      </w:tr>
      <w:tr w:rsidR="00E7743C" w:rsidRPr="00F14BEC" w:rsidTr="007926C4">
        <w:tc>
          <w:tcPr>
            <w:tcW w:w="2450" w:type="dxa"/>
            <w:shd w:val="clear" w:color="auto" w:fill="auto"/>
          </w:tcPr>
          <w:p w:rsidR="00E7743C" w:rsidRPr="00F14BEC" w:rsidRDefault="00E7743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E7743C" w:rsidRPr="00F14BEC" w:rsidRDefault="00E7743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E7743C" w:rsidRPr="00F14BEC" w:rsidRDefault="00E7743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743C" w:rsidRPr="00F14BEC" w:rsidTr="007926C4">
        <w:tc>
          <w:tcPr>
            <w:tcW w:w="2450" w:type="dxa"/>
            <w:shd w:val="clear" w:color="auto" w:fill="auto"/>
          </w:tcPr>
          <w:p w:rsidR="00E7743C" w:rsidRPr="00F14BEC" w:rsidRDefault="00E7743C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b/>
                <w:i/>
                <w:sz w:val="20"/>
                <w:szCs w:val="20"/>
              </w:rPr>
              <w:t>TIM PEWARTA</w:t>
            </w:r>
            <w:r w:rsidR="008C5A72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               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E7743C" w:rsidRPr="00F14BEC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Default="008C5A72" w:rsidP="008C5A72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Neo Suradi</w:t>
            </w:r>
          </w:p>
          <w:p w:rsidR="00E7743C" w:rsidRPr="00F14BEC" w:rsidRDefault="00E7743C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14BEC">
              <w:rPr>
                <w:rFonts w:ascii="Arial" w:hAnsi="Arial" w:cs="Arial"/>
                <w:b/>
                <w:i/>
                <w:sz w:val="20"/>
                <w:szCs w:val="20"/>
              </w:rPr>
              <w:t>TIM KEMASYARAKATAN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Koordinator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Theodorus Totok Suyanto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Sosial&amp; Bea siswa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 xml:space="preserve">A. Dwi Wahyuni 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Tacika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Th. Widya Risilawati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Prolenan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numPr>
                <w:ilvl w:val="0"/>
                <w:numId w:val="6"/>
              </w:numPr>
              <w:ind w:left="365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Sri Supriyati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Pangrukti Laya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A.M.Z. Sidhi Hastjarjo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7812DE" w:rsidRDefault="007812DE" w:rsidP="00EB1ECB">
            <w:pPr>
              <w:pStyle w:val="TableContents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14BEC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TIM PAGUYUBAN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90338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Martha Susiati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lastRenderedPageBreak/>
              <w:t>Kelompok Ibu-ibu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Y.F. Lina Setyaningsih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Kelompok Ibu-ibu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ind w:left="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C.Supartini</w:t>
            </w: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A0B64">
              <w:rPr>
                <w:rFonts w:ascii="Arial" w:hAnsi="Arial" w:cs="Arial"/>
                <w:b/>
                <w:sz w:val="20"/>
                <w:szCs w:val="20"/>
              </w:rPr>
              <w:t>Humas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8C5A72" w:rsidRDefault="008C5A72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5A72" w:rsidRPr="00F14BEC" w:rsidTr="007926C4">
        <w:tc>
          <w:tcPr>
            <w:tcW w:w="2450" w:type="dxa"/>
            <w:shd w:val="clear" w:color="auto" w:fill="auto"/>
          </w:tcPr>
          <w:p w:rsidR="008C5A72" w:rsidRPr="007A0B64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Y. Ferry Kurnia Dewi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8C5A72" w:rsidRPr="00F14BEC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8C5A72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7A0B64">
              <w:rPr>
                <w:rFonts w:ascii="Arial" w:hAnsi="Arial" w:cs="Arial"/>
                <w:sz w:val="20"/>
                <w:szCs w:val="20"/>
              </w:rPr>
              <w:t>Blok Nanggulan Selatan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&amp; Kembang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A.Merici Rianawati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 Nanggulan Tengah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Ignatius Saman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 Sanggrahan &amp; Maguwo/Mgw Asri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Aloysius Lamakey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 Pugeran &amp; Sombomerten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A.Y.Heri Purnomo, </w:t>
            </w:r>
          </w:p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A.M.Z. Sidhi H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 Karangnongko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8C5A72">
              <w:rPr>
                <w:rFonts w:ascii="Arial" w:hAnsi="Arial" w:cs="Arial"/>
                <w:b/>
                <w:sz w:val="20"/>
                <w:szCs w:val="20"/>
              </w:rPr>
              <w:t>Mudika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Ketua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DB7F2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Bimantara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Wakil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DB7F20" w:rsidP="00DB7F2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A.Merici Rianawati</w:t>
            </w: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Pendamping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 w:rsidP="00EB1ECB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8C5A72" w:rsidRDefault="00AF2D70" w:rsidP="00EB1ECB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Default="00AF2D70" w:rsidP="00EB1EC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8C5A72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C2471C">
            <w:pPr>
              <w:pStyle w:val="TableContents"/>
              <w:ind w:left="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C2471C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 w:rsidP="008B387E">
            <w:pPr>
              <w:pStyle w:val="TableContents"/>
              <w:ind w:left="36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2D70" w:rsidRPr="00F14BEC" w:rsidTr="007926C4">
        <w:tc>
          <w:tcPr>
            <w:tcW w:w="245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 w:rsidRPr="00F14BEC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00" w:type="dxa"/>
            <w:shd w:val="clear" w:color="auto" w:fill="auto"/>
            <w:vAlign w:val="center"/>
          </w:tcPr>
          <w:p w:rsidR="00AF2D70" w:rsidRPr="00F14BEC" w:rsidRDefault="00AF2D70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0" w:type="dxa"/>
            <w:shd w:val="clear" w:color="auto" w:fill="auto"/>
          </w:tcPr>
          <w:p w:rsidR="00AF2D70" w:rsidRPr="00F14BEC" w:rsidRDefault="00AF2D70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0338" w:rsidRDefault="00890338" w:rsidP="007812DE">
      <w:pPr>
        <w:pStyle w:val="Heading1"/>
        <w:widowControl/>
        <w:ind w:left="0" w:firstLine="0"/>
        <w:rPr>
          <w:rFonts w:ascii="Arial" w:hAnsi="Arial" w:cs="Arial"/>
          <w:b w:val="0"/>
          <w:color w:val="000000"/>
          <w:sz w:val="22"/>
          <w:szCs w:val="22"/>
        </w:rPr>
      </w:pPr>
      <w:bookmarkStart w:id="3" w:name="SECTION00120000000000000000"/>
      <w:bookmarkEnd w:id="3"/>
    </w:p>
    <w:p w:rsidR="00890338" w:rsidRDefault="00890338" w:rsidP="00890338">
      <w:pPr>
        <w:pStyle w:val="NoSpacing"/>
      </w:pPr>
    </w:p>
    <w:p w:rsidR="007812DE" w:rsidRPr="00890338" w:rsidRDefault="007926C4" w:rsidP="00890338">
      <w:pPr>
        <w:pStyle w:val="NoSpacing"/>
        <w:rPr>
          <w:rFonts w:ascii="Arial" w:hAnsi="Arial" w:cs="Arial"/>
          <w:sz w:val="28"/>
          <w:szCs w:val="28"/>
        </w:rPr>
      </w:pPr>
      <w:r w:rsidRPr="00890338">
        <w:rPr>
          <w:rFonts w:ascii="Arial" w:hAnsi="Arial" w:cs="Arial"/>
          <w:sz w:val="28"/>
          <w:szCs w:val="28"/>
        </w:rPr>
        <w:lastRenderedPageBreak/>
        <w:t xml:space="preserve">2. </w:t>
      </w:r>
      <w:r w:rsidR="008E4BBA" w:rsidRPr="00890338">
        <w:rPr>
          <w:rFonts w:ascii="Arial" w:hAnsi="Arial" w:cs="Arial"/>
          <w:sz w:val="36"/>
          <w:szCs w:val="36"/>
        </w:rPr>
        <w:t>Data U</w:t>
      </w:r>
      <w:r w:rsidR="00AF2D70" w:rsidRPr="00890338">
        <w:rPr>
          <w:rFonts w:ascii="Arial" w:hAnsi="Arial" w:cs="Arial"/>
          <w:sz w:val="36"/>
          <w:szCs w:val="36"/>
        </w:rPr>
        <w:t>mat</w:t>
      </w:r>
    </w:p>
    <w:p w:rsidR="00DB40CC" w:rsidRPr="00BC2542" w:rsidRDefault="008E4BBA" w:rsidP="002373F9">
      <w:pPr>
        <w:pStyle w:val="BodyText"/>
        <w:widowControl/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BC2542">
        <w:rPr>
          <w:rFonts w:ascii="Arial" w:hAnsi="Arial" w:cs="Arial"/>
          <w:color w:val="000000"/>
          <w:sz w:val="22"/>
          <w:szCs w:val="22"/>
        </w:rPr>
        <w:t>DAT</w:t>
      </w:r>
      <w:r w:rsidR="002373F9">
        <w:rPr>
          <w:rFonts w:ascii="Arial" w:hAnsi="Arial" w:cs="Arial"/>
          <w:color w:val="000000"/>
          <w:sz w:val="22"/>
          <w:szCs w:val="22"/>
        </w:rPr>
        <w:t xml:space="preserve">A </w:t>
      </w:r>
      <w:r w:rsidR="004961AB">
        <w:rPr>
          <w:rFonts w:ascii="Arial" w:hAnsi="Arial" w:cs="Arial"/>
          <w:color w:val="000000"/>
          <w:sz w:val="22"/>
          <w:szCs w:val="22"/>
        </w:rPr>
        <w:t xml:space="preserve">KELUARGA </w:t>
      </w:r>
      <w:r w:rsidR="002373F9">
        <w:rPr>
          <w:rFonts w:ascii="Arial" w:hAnsi="Arial" w:cs="Arial"/>
          <w:color w:val="000000"/>
          <w:sz w:val="22"/>
          <w:szCs w:val="22"/>
        </w:rPr>
        <w:t>UMAT LINGKUNGAN SANTO PETRUS </w:t>
      </w:r>
    </w:p>
    <w:tbl>
      <w:tblPr>
        <w:tblStyle w:val="TableGrid"/>
        <w:tblW w:w="824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133"/>
        <w:gridCol w:w="1350"/>
        <w:gridCol w:w="1620"/>
        <w:gridCol w:w="540"/>
        <w:gridCol w:w="90"/>
        <w:gridCol w:w="504"/>
        <w:gridCol w:w="90"/>
        <w:gridCol w:w="540"/>
        <w:gridCol w:w="810"/>
      </w:tblGrid>
      <w:tr w:rsidR="00DB40CC" w:rsidRPr="008B387E" w:rsidTr="007665CA">
        <w:tc>
          <w:tcPr>
            <w:tcW w:w="567" w:type="dxa"/>
            <w:vMerge w:val="restart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3" w:type="dxa"/>
            <w:vMerge w:val="restart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Nama Kepala Keluarga</w:t>
            </w:r>
          </w:p>
        </w:tc>
        <w:tc>
          <w:tcPr>
            <w:tcW w:w="1350" w:type="dxa"/>
            <w:vMerge w:val="restart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Alamat/ </w:t>
            </w:r>
          </w:p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Blok</w:t>
            </w:r>
          </w:p>
        </w:tc>
        <w:tc>
          <w:tcPr>
            <w:tcW w:w="1620" w:type="dxa"/>
            <w:vMerge w:val="restart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Telepon,</w:t>
            </w:r>
          </w:p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HP</w:t>
            </w:r>
          </w:p>
        </w:tc>
        <w:tc>
          <w:tcPr>
            <w:tcW w:w="1764" w:type="dxa"/>
            <w:gridSpan w:val="5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Anggota</w:t>
            </w:r>
          </w:p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Keluarga</w:t>
            </w:r>
          </w:p>
        </w:tc>
        <w:tc>
          <w:tcPr>
            <w:tcW w:w="810" w:type="dxa"/>
            <w:vMerge w:val="restart"/>
            <w:vAlign w:val="center"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Gol.</w:t>
            </w:r>
          </w:p>
          <w:p w:rsidR="00DB40CC" w:rsidRPr="007C410A" w:rsidRDefault="00DB40CC" w:rsidP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Darah</w:t>
            </w:r>
          </w:p>
        </w:tc>
      </w:tr>
      <w:tr w:rsidR="008A3B94" w:rsidRPr="008B387E" w:rsidTr="007665CA">
        <w:tc>
          <w:tcPr>
            <w:tcW w:w="567" w:type="dxa"/>
            <w:vMerge/>
          </w:tcPr>
          <w:p w:rsidR="00DB40CC" w:rsidRPr="007C410A" w:rsidRDefault="00DB40CC" w:rsidP="00DB40CC">
            <w:pPr>
              <w:pStyle w:val="BodyText"/>
              <w:widowControl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33" w:type="dxa"/>
            <w:vMerge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  <w:tc>
          <w:tcPr>
            <w:tcW w:w="504" w:type="dxa"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  <w:tc>
          <w:tcPr>
            <w:tcW w:w="630" w:type="dxa"/>
            <w:gridSpan w:val="2"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Jml</w:t>
            </w:r>
          </w:p>
        </w:tc>
        <w:tc>
          <w:tcPr>
            <w:tcW w:w="810" w:type="dxa"/>
            <w:vMerge/>
          </w:tcPr>
          <w:p w:rsidR="00DB40CC" w:rsidRPr="007C410A" w:rsidRDefault="00DB40CC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A3B94" w:rsidRPr="008B387E" w:rsidTr="007665CA">
        <w:tc>
          <w:tcPr>
            <w:tcW w:w="567" w:type="dxa"/>
            <w:vAlign w:val="center"/>
          </w:tcPr>
          <w:p w:rsidR="008A3B94" w:rsidRPr="007C410A" w:rsidRDefault="008A3B94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3" w:type="dxa"/>
            <w:vAlign w:val="center"/>
          </w:tcPr>
          <w:p w:rsidR="008A3B94" w:rsidRPr="007C410A" w:rsidRDefault="008A3B94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V.Ratnasih A. Sukiyanto</w:t>
            </w:r>
          </w:p>
        </w:tc>
        <w:tc>
          <w:tcPr>
            <w:tcW w:w="1350" w:type="dxa"/>
            <w:vAlign w:val="center"/>
          </w:tcPr>
          <w:p w:rsidR="008A3B94" w:rsidRPr="007C410A" w:rsidRDefault="008A3B94" w:rsidP="008A3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Kembang</w:t>
            </w:r>
          </w:p>
        </w:tc>
        <w:tc>
          <w:tcPr>
            <w:tcW w:w="1620" w:type="dxa"/>
          </w:tcPr>
          <w:p w:rsidR="008A3B94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8A3B94" w:rsidRPr="007C410A">
              <w:rPr>
                <w:rFonts w:ascii="Arial" w:hAnsi="Arial" w:cs="Arial"/>
                <w:sz w:val="18"/>
                <w:szCs w:val="18"/>
              </w:rPr>
              <w:t>488326, 08</w:t>
            </w:r>
            <w:r w:rsidR="002506ED">
              <w:rPr>
                <w:rFonts w:ascii="Arial" w:hAnsi="Arial" w:cs="Arial"/>
                <w:sz w:val="18"/>
                <w:szCs w:val="18"/>
              </w:rPr>
              <w:t>2172333662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8A3B94" w:rsidRPr="007C410A" w:rsidRDefault="008A3B94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8A3B94" w:rsidRPr="008B387E" w:rsidTr="007665CA">
        <w:tc>
          <w:tcPr>
            <w:tcW w:w="567" w:type="dxa"/>
            <w:vAlign w:val="center"/>
          </w:tcPr>
          <w:p w:rsidR="008A3B94" w:rsidRPr="007C410A" w:rsidRDefault="008A3B94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3" w:type="dxa"/>
            <w:vAlign w:val="center"/>
          </w:tcPr>
          <w:p w:rsidR="008A3B94" w:rsidRPr="007C410A" w:rsidRDefault="008A3B94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D.Damar Dwi Nugroho</w:t>
            </w:r>
          </w:p>
        </w:tc>
        <w:tc>
          <w:tcPr>
            <w:tcW w:w="1350" w:type="dxa"/>
            <w:vAlign w:val="center"/>
          </w:tcPr>
          <w:p w:rsidR="008A3B94" w:rsidRPr="007C410A" w:rsidRDefault="008A3B94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Kembang</w:t>
            </w:r>
          </w:p>
        </w:tc>
        <w:tc>
          <w:tcPr>
            <w:tcW w:w="1620" w:type="dxa"/>
          </w:tcPr>
          <w:p w:rsidR="008A3B94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8A3B94" w:rsidRPr="007C410A">
              <w:rPr>
                <w:rFonts w:ascii="Arial" w:hAnsi="Arial" w:cs="Arial"/>
                <w:sz w:val="18"/>
                <w:szCs w:val="18"/>
              </w:rPr>
              <w:t>488326, 08132836667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8A3B94" w:rsidRPr="007C410A" w:rsidRDefault="008A3B94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O/O</w:t>
            </w:r>
          </w:p>
        </w:tc>
      </w:tr>
      <w:tr w:rsidR="008A3B94" w:rsidRPr="008B387E" w:rsidTr="007665CA">
        <w:tc>
          <w:tcPr>
            <w:tcW w:w="567" w:type="dxa"/>
            <w:vAlign w:val="center"/>
          </w:tcPr>
          <w:p w:rsidR="008A3B94" w:rsidRPr="007C410A" w:rsidRDefault="008A3B94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3" w:type="dxa"/>
            <w:vAlign w:val="center"/>
          </w:tcPr>
          <w:p w:rsidR="008A3B94" w:rsidRPr="007C410A" w:rsidRDefault="008A3B94" w:rsidP="004D6CF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C. Sri</w:t>
            </w:r>
            <w:r w:rsidR="004D6CFE">
              <w:rPr>
                <w:rFonts w:ascii="Arial" w:hAnsi="Arial" w:cs="Arial"/>
                <w:sz w:val="18"/>
                <w:szCs w:val="18"/>
              </w:rPr>
              <w:t xml:space="preserve"> M</w:t>
            </w:r>
            <w:r w:rsidRPr="007C410A">
              <w:rPr>
                <w:rFonts w:ascii="Arial" w:hAnsi="Arial" w:cs="Arial"/>
                <w:sz w:val="18"/>
                <w:szCs w:val="18"/>
              </w:rPr>
              <w:t>urhariyani Sudarto</w:t>
            </w:r>
          </w:p>
        </w:tc>
        <w:tc>
          <w:tcPr>
            <w:tcW w:w="1350" w:type="dxa"/>
            <w:vAlign w:val="center"/>
          </w:tcPr>
          <w:p w:rsidR="008A3B94" w:rsidRPr="007C410A" w:rsidRDefault="008A3B94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8A3B94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8A3B94" w:rsidRPr="007C410A">
              <w:rPr>
                <w:rFonts w:ascii="Arial" w:hAnsi="Arial" w:cs="Arial"/>
                <w:sz w:val="18"/>
                <w:szCs w:val="18"/>
              </w:rPr>
              <w:t>486955, 081328000523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gridSpan w:val="2"/>
            <w:vAlign w:val="center"/>
          </w:tcPr>
          <w:p w:rsidR="008A3B94" w:rsidRPr="007C410A" w:rsidRDefault="008A3B94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8A3B94" w:rsidRPr="007C410A" w:rsidRDefault="008A3B94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D069A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3" w:type="dxa"/>
            <w:vAlign w:val="center"/>
          </w:tcPr>
          <w:p w:rsidR="00212F0D" w:rsidRPr="007C410A" w:rsidRDefault="00B30F8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Ignatius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 xml:space="preserve"> Mulyono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484617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D069A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R.Abbas Suhardjo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485671, 081328564524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AB/A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D069A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33" w:type="dxa"/>
            <w:vAlign w:val="center"/>
          </w:tcPr>
          <w:p w:rsidR="00212F0D" w:rsidRPr="007C410A" w:rsidRDefault="00B30F8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Matheus 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Supangat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081578043761, 081</w:t>
            </w:r>
            <w:r w:rsidR="002506ED">
              <w:rPr>
                <w:rFonts w:ascii="Arial" w:hAnsi="Arial" w:cs="Arial"/>
                <w:sz w:val="18"/>
                <w:szCs w:val="18"/>
              </w:rPr>
              <w:t>392048708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O/B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D069A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S.Rumiyati Siswanto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081328217018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C310C9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33" w:type="dxa"/>
            <w:vAlign w:val="center"/>
          </w:tcPr>
          <w:p w:rsidR="00212F0D" w:rsidRPr="007C410A" w:rsidRDefault="00B30F8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V. 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Agung Danan Jaya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085228245479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212F0D" w:rsidRPr="007C410A" w:rsidRDefault="00A2395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A2395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B30F8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</w:t>
            </w:r>
            <w:r w:rsidR="00B30F8D">
              <w:rPr>
                <w:rFonts w:ascii="Arial" w:hAnsi="Arial" w:cs="Arial"/>
                <w:sz w:val="18"/>
                <w:szCs w:val="18"/>
              </w:rPr>
              <w:t>ndreas</w:t>
            </w:r>
            <w:r w:rsidRPr="007C410A">
              <w:rPr>
                <w:rFonts w:ascii="Arial" w:hAnsi="Arial" w:cs="Arial"/>
                <w:sz w:val="18"/>
                <w:szCs w:val="18"/>
              </w:rPr>
              <w:t xml:space="preserve"> Winarso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0816675362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C.Supartiyah (Bu Tris)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085228928010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Thomas Sukijo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487164, 0817267423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C310C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Agus</w:t>
            </w:r>
            <w:r w:rsidR="00C310C9" w:rsidRPr="007C410A">
              <w:rPr>
                <w:rFonts w:ascii="Arial" w:hAnsi="Arial" w:cs="Arial"/>
                <w:sz w:val="18"/>
                <w:szCs w:val="18"/>
              </w:rPr>
              <w:t xml:space="preserve"> Marjuni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487164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133" w:type="dxa"/>
            <w:vAlign w:val="center"/>
          </w:tcPr>
          <w:p w:rsidR="00212F0D" w:rsidRPr="007C410A" w:rsidRDefault="00B30F8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Yoh. 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Eko Hananto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081392258790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C.Hendro Muryanto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081328032468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N. Putut Andoko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085221610549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133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Y.F.Lina Setyaningsih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08157966006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B/O</w:t>
            </w:r>
          </w:p>
        </w:tc>
      </w:tr>
      <w:tr w:rsidR="00212F0D" w:rsidRPr="008B387E" w:rsidTr="007665CA">
        <w:tc>
          <w:tcPr>
            <w:tcW w:w="567" w:type="dxa"/>
            <w:vAlign w:val="center"/>
          </w:tcPr>
          <w:p w:rsidR="00212F0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133" w:type="dxa"/>
            <w:vAlign w:val="center"/>
          </w:tcPr>
          <w:p w:rsidR="00212F0D" w:rsidRPr="007C410A" w:rsidRDefault="0061591C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RB.Sumaryati (bu Bardi)</w:t>
            </w:r>
          </w:p>
        </w:tc>
        <w:tc>
          <w:tcPr>
            <w:tcW w:w="1350" w:type="dxa"/>
            <w:vAlign w:val="center"/>
          </w:tcPr>
          <w:p w:rsidR="00212F0D" w:rsidRPr="007C410A" w:rsidRDefault="00212F0D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212F0D" w:rsidRPr="007C410A" w:rsidRDefault="00C62C9B" w:rsidP="008E4BB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212F0D" w:rsidRPr="007C410A">
              <w:rPr>
                <w:rFonts w:ascii="Arial" w:hAnsi="Arial" w:cs="Arial"/>
                <w:sz w:val="18"/>
                <w:szCs w:val="18"/>
              </w:rPr>
              <w:t>4333865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C310C9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212F0D" w:rsidRPr="007C410A" w:rsidRDefault="00212F0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212F0D" w:rsidRPr="007C410A" w:rsidRDefault="00842B9E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12F0D" w:rsidRPr="007C410A" w:rsidRDefault="00212F0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B/A</w:t>
            </w:r>
          </w:p>
        </w:tc>
      </w:tr>
      <w:tr w:rsidR="00D069AC" w:rsidRPr="008B387E" w:rsidTr="007665CA">
        <w:tc>
          <w:tcPr>
            <w:tcW w:w="567" w:type="dxa"/>
            <w:vAlign w:val="center"/>
          </w:tcPr>
          <w:p w:rsidR="00D069AC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133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Ch.Sri Supartiningsih</w:t>
            </w:r>
          </w:p>
        </w:tc>
        <w:tc>
          <w:tcPr>
            <w:tcW w:w="1350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B30F8D" w:rsidRPr="007C410A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081392354197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B31BB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D069AC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D069AC" w:rsidRPr="007C410A" w:rsidRDefault="00D069AC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</w:t>
            </w:r>
          </w:p>
        </w:tc>
      </w:tr>
      <w:tr w:rsidR="00D069AC" w:rsidRPr="008B387E" w:rsidTr="007665CA">
        <w:tc>
          <w:tcPr>
            <w:tcW w:w="567" w:type="dxa"/>
            <w:vAlign w:val="center"/>
          </w:tcPr>
          <w:p w:rsidR="00D069AC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133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V. Sugiyati</w:t>
            </w:r>
          </w:p>
        </w:tc>
        <w:tc>
          <w:tcPr>
            <w:tcW w:w="1350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D069AC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D069AC" w:rsidRPr="007C410A">
              <w:rPr>
                <w:rFonts w:ascii="Arial" w:hAnsi="Arial" w:cs="Arial"/>
                <w:sz w:val="18"/>
                <w:szCs w:val="18"/>
              </w:rPr>
              <w:t>488074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D069AC" w:rsidRPr="007C410A" w:rsidRDefault="00D069AC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B30F8D" w:rsidRPr="008B387E" w:rsidTr="007665CA">
        <w:tc>
          <w:tcPr>
            <w:tcW w:w="567" w:type="dxa"/>
            <w:vAlign w:val="center"/>
          </w:tcPr>
          <w:p w:rsidR="00B30F8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133" w:type="dxa"/>
            <w:vAlign w:val="center"/>
          </w:tcPr>
          <w:p w:rsidR="00B30F8D" w:rsidRPr="007C410A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Laurentius Hana</w:t>
            </w:r>
          </w:p>
        </w:tc>
        <w:tc>
          <w:tcPr>
            <w:tcW w:w="1350" w:type="dxa"/>
            <w:vAlign w:val="center"/>
          </w:tcPr>
          <w:p w:rsidR="00B30F8D" w:rsidRPr="007C410A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B30F8D" w:rsidRPr="00B30F8D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B30F8D">
              <w:rPr>
                <w:rFonts w:ascii="Arial" w:hAnsi="Arial" w:cs="Arial"/>
                <w:sz w:val="18"/>
                <w:szCs w:val="18"/>
              </w:rPr>
              <w:t>08384023046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04" w:type="dxa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B30F8D" w:rsidRPr="007C410A" w:rsidRDefault="00B30F8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F8D" w:rsidRPr="008B387E" w:rsidTr="007665CA">
        <w:tc>
          <w:tcPr>
            <w:tcW w:w="567" w:type="dxa"/>
            <w:vAlign w:val="center"/>
          </w:tcPr>
          <w:p w:rsidR="00B30F8D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133" w:type="dxa"/>
            <w:vAlign w:val="center"/>
          </w:tcPr>
          <w:p w:rsidR="00B30F8D" w:rsidRPr="007C410A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Remigius Mulyadi</w:t>
            </w:r>
          </w:p>
        </w:tc>
        <w:tc>
          <w:tcPr>
            <w:tcW w:w="1350" w:type="dxa"/>
            <w:vAlign w:val="center"/>
          </w:tcPr>
          <w:p w:rsidR="00B30F8D" w:rsidRPr="007C410A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Nanggulan</w:t>
            </w:r>
          </w:p>
        </w:tc>
        <w:tc>
          <w:tcPr>
            <w:tcW w:w="1620" w:type="dxa"/>
          </w:tcPr>
          <w:p w:rsidR="00B30F8D" w:rsidRDefault="00B30F8D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081210589684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B30F8D" w:rsidRPr="007C410A" w:rsidRDefault="00B30F8D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0F8D" w:rsidRPr="008B387E" w:rsidTr="007665CA">
        <w:tc>
          <w:tcPr>
            <w:tcW w:w="567" w:type="dxa"/>
            <w:vAlign w:val="center"/>
          </w:tcPr>
          <w:p w:rsidR="00B30F8D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133" w:type="dxa"/>
            <w:vAlign w:val="center"/>
          </w:tcPr>
          <w:p w:rsidR="00B30F8D" w:rsidRPr="007C410A" w:rsidRDefault="00B30F8D" w:rsidP="00B30F8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A.</w:t>
            </w:r>
            <w:r w:rsidR="00820F2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C410A">
              <w:rPr>
                <w:rFonts w:ascii="Arial" w:hAnsi="Arial" w:cs="Arial"/>
                <w:sz w:val="18"/>
                <w:szCs w:val="18"/>
              </w:rPr>
              <w:t>Dwi Wahyuni (Nunik)</w:t>
            </w:r>
          </w:p>
        </w:tc>
        <w:tc>
          <w:tcPr>
            <w:tcW w:w="1350" w:type="dxa"/>
            <w:vAlign w:val="center"/>
          </w:tcPr>
          <w:p w:rsidR="00B30F8D" w:rsidRPr="007C410A" w:rsidRDefault="0045169B" w:rsidP="00B30F8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Sanggrahan</w:t>
            </w:r>
          </w:p>
        </w:tc>
        <w:tc>
          <w:tcPr>
            <w:tcW w:w="1620" w:type="dxa"/>
          </w:tcPr>
          <w:p w:rsidR="00B30F8D" w:rsidRPr="007C410A" w:rsidRDefault="00B30F8D" w:rsidP="00B30F8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081392704876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B30F8D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B30F8D" w:rsidRPr="007C410A" w:rsidRDefault="00B30F8D" w:rsidP="00B30F8D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B30F8D" w:rsidRPr="007C410A" w:rsidRDefault="00B30F8D" w:rsidP="00B30F8D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B30F8D" w:rsidRPr="007C410A" w:rsidRDefault="00B30F8D" w:rsidP="00B30F8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O/A</w:t>
            </w:r>
          </w:p>
        </w:tc>
      </w:tr>
      <w:tr w:rsidR="00D069AC" w:rsidRPr="008B387E" w:rsidTr="007665CA">
        <w:tc>
          <w:tcPr>
            <w:tcW w:w="567" w:type="dxa"/>
            <w:vAlign w:val="center"/>
          </w:tcPr>
          <w:p w:rsidR="00D069AC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133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Yakobus Lasiman</w:t>
            </w:r>
          </w:p>
        </w:tc>
        <w:tc>
          <w:tcPr>
            <w:tcW w:w="1350" w:type="dxa"/>
            <w:vAlign w:val="center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Sanggrahan</w:t>
            </w:r>
          </w:p>
        </w:tc>
        <w:tc>
          <w:tcPr>
            <w:tcW w:w="1620" w:type="dxa"/>
          </w:tcPr>
          <w:p w:rsidR="00D069AC" w:rsidRPr="007C410A" w:rsidRDefault="00D069A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08170426162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04" w:type="dxa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D069AC" w:rsidRPr="007C410A" w:rsidRDefault="00D069AC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D069AC" w:rsidRPr="007C410A" w:rsidRDefault="00D069AC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B/-</w:t>
            </w:r>
          </w:p>
        </w:tc>
      </w:tr>
      <w:tr w:rsidR="008B387E" w:rsidRPr="008B387E" w:rsidTr="007665CA">
        <w:tc>
          <w:tcPr>
            <w:tcW w:w="567" w:type="dxa"/>
            <w:vAlign w:val="center"/>
          </w:tcPr>
          <w:p w:rsidR="008B387E" w:rsidRPr="007C410A" w:rsidRDefault="00B30F8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133" w:type="dxa"/>
            <w:vAlign w:val="center"/>
          </w:tcPr>
          <w:p w:rsidR="008B387E" w:rsidRPr="007C410A" w:rsidRDefault="008B387E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Ignatius Saman</w:t>
            </w:r>
          </w:p>
        </w:tc>
        <w:tc>
          <w:tcPr>
            <w:tcW w:w="1350" w:type="dxa"/>
            <w:vAlign w:val="center"/>
          </w:tcPr>
          <w:p w:rsidR="008B387E" w:rsidRPr="007C410A" w:rsidRDefault="008B387E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Sanggrahan</w:t>
            </w:r>
          </w:p>
        </w:tc>
        <w:tc>
          <w:tcPr>
            <w:tcW w:w="1620" w:type="dxa"/>
          </w:tcPr>
          <w:p w:rsidR="008B387E" w:rsidRPr="007C410A" w:rsidRDefault="008B387E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081578085478</w:t>
            </w:r>
          </w:p>
        </w:tc>
        <w:tc>
          <w:tcPr>
            <w:tcW w:w="630" w:type="dxa"/>
            <w:gridSpan w:val="2"/>
            <w:vAlign w:val="center"/>
          </w:tcPr>
          <w:p w:rsidR="008B387E" w:rsidRPr="007C410A" w:rsidRDefault="008B387E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8B387E" w:rsidRPr="007C410A" w:rsidRDefault="008B387E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8B387E" w:rsidRPr="007C410A" w:rsidRDefault="008B387E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8B387E" w:rsidRPr="007C410A" w:rsidRDefault="008B387E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A/O</w:t>
            </w:r>
          </w:p>
        </w:tc>
      </w:tr>
      <w:tr w:rsidR="00860EBA" w:rsidRPr="008B387E" w:rsidTr="007665CA">
        <w:tc>
          <w:tcPr>
            <w:tcW w:w="567" w:type="dxa"/>
            <w:vAlign w:val="center"/>
          </w:tcPr>
          <w:p w:rsidR="00860EB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133" w:type="dxa"/>
            <w:vAlign w:val="center"/>
          </w:tcPr>
          <w:p w:rsidR="00860EBA" w:rsidRPr="007C410A" w:rsidRDefault="00860EB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Christina Hardani</w:t>
            </w:r>
          </w:p>
        </w:tc>
        <w:tc>
          <w:tcPr>
            <w:tcW w:w="1350" w:type="dxa"/>
            <w:vAlign w:val="center"/>
          </w:tcPr>
          <w:p w:rsidR="00860EBA" w:rsidRPr="007C410A" w:rsidRDefault="00860EB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Sanggrahan</w:t>
            </w:r>
          </w:p>
        </w:tc>
        <w:tc>
          <w:tcPr>
            <w:tcW w:w="1620" w:type="dxa"/>
          </w:tcPr>
          <w:p w:rsidR="00860EBA" w:rsidRPr="002373F9" w:rsidRDefault="002373F9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2373F9">
              <w:rPr>
                <w:rFonts w:ascii="Arial" w:hAnsi="Arial" w:cs="Arial"/>
                <w:sz w:val="18"/>
                <w:szCs w:val="18"/>
              </w:rPr>
              <w:t>081807375256</w:t>
            </w:r>
          </w:p>
        </w:tc>
        <w:tc>
          <w:tcPr>
            <w:tcW w:w="630" w:type="dxa"/>
            <w:gridSpan w:val="2"/>
            <w:vAlign w:val="center"/>
          </w:tcPr>
          <w:p w:rsidR="00860EBA" w:rsidRPr="007C410A" w:rsidRDefault="002373F9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04" w:type="dxa"/>
            <w:vAlign w:val="center"/>
          </w:tcPr>
          <w:p w:rsidR="00860EBA" w:rsidRPr="007C410A" w:rsidRDefault="002373F9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860EBA" w:rsidRPr="007C410A" w:rsidRDefault="002373F9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60EBA" w:rsidRPr="007C410A" w:rsidRDefault="002373F9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A+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Ign. Luddy Indra P.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Maguwo</w:t>
            </w:r>
          </w:p>
        </w:tc>
        <w:tc>
          <w:tcPr>
            <w:tcW w:w="1620" w:type="dxa"/>
          </w:tcPr>
          <w:p w:rsidR="007C410A" w:rsidRPr="007C410A" w:rsidRDefault="00A5141F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4333648, 08122700806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04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O/O</w:t>
            </w:r>
          </w:p>
        </w:tc>
      </w:tr>
      <w:tr w:rsidR="002373F9" w:rsidRPr="008B387E" w:rsidTr="007665CA">
        <w:tc>
          <w:tcPr>
            <w:tcW w:w="567" w:type="dxa"/>
            <w:vAlign w:val="center"/>
          </w:tcPr>
          <w:p w:rsidR="002373F9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133" w:type="dxa"/>
            <w:vAlign w:val="center"/>
          </w:tcPr>
          <w:p w:rsidR="002373F9" w:rsidRPr="007C410A" w:rsidRDefault="002373F9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Agustinus Sumaryono</w:t>
            </w:r>
          </w:p>
        </w:tc>
        <w:tc>
          <w:tcPr>
            <w:tcW w:w="1350" w:type="dxa"/>
            <w:vAlign w:val="center"/>
          </w:tcPr>
          <w:p w:rsidR="002373F9" w:rsidRPr="007C410A" w:rsidRDefault="002373F9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Maguwo Asri</w:t>
            </w:r>
          </w:p>
        </w:tc>
        <w:tc>
          <w:tcPr>
            <w:tcW w:w="1620" w:type="dxa"/>
            <w:vAlign w:val="center"/>
          </w:tcPr>
          <w:p w:rsidR="002373F9" w:rsidRPr="007C410A" w:rsidRDefault="002373F9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081804264250</w:t>
            </w:r>
          </w:p>
        </w:tc>
        <w:tc>
          <w:tcPr>
            <w:tcW w:w="630" w:type="dxa"/>
            <w:gridSpan w:val="2"/>
            <w:vAlign w:val="center"/>
          </w:tcPr>
          <w:p w:rsidR="002373F9" w:rsidRPr="007C410A" w:rsidRDefault="002373F9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04" w:type="dxa"/>
            <w:vAlign w:val="center"/>
          </w:tcPr>
          <w:p w:rsidR="002373F9" w:rsidRPr="007C410A" w:rsidRDefault="002373F9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0" w:type="dxa"/>
            <w:gridSpan w:val="2"/>
            <w:vAlign w:val="center"/>
          </w:tcPr>
          <w:p w:rsidR="002373F9" w:rsidRPr="007C410A" w:rsidRDefault="002373F9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2373F9" w:rsidRDefault="002373F9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</w:t>
            </w:r>
          </w:p>
          <w:p w:rsidR="002373F9" w:rsidRPr="007C410A" w:rsidRDefault="002373F9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F2C" w:rsidRPr="008B387E" w:rsidTr="007665CA">
        <w:tc>
          <w:tcPr>
            <w:tcW w:w="567" w:type="dxa"/>
            <w:vAlign w:val="center"/>
          </w:tcPr>
          <w:p w:rsidR="00820F2C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133" w:type="dxa"/>
            <w:vAlign w:val="center"/>
          </w:tcPr>
          <w:p w:rsidR="00820F2C" w:rsidRPr="007C410A" w:rsidRDefault="00820F2C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I. Sudarmini (Bu Titus)</w:t>
            </w:r>
          </w:p>
        </w:tc>
        <w:tc>
          <w:tcPr>
            <w:tcW w:w="1350" w:type="dxa"/>
            <w:vAlign w:val="center"/>
          </w:tcPr>
          <w:p w:rsidR="00820F2C" w:rsidRPr="007C410A" w:rsidRDefault="00820F2C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820F2C" w:rsidRPr="007C410A" w:rsidRDefault="00820F2C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 xml:space="preserve">0811267658,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4333604</w:t>
            </w:r>
          </w:p>
        </w:tc>
        <w:tc>
          <w:tcPr>
            <w:tcW w:w="630" w:type="dxa"/>
            <w:gridSpan w:val="2"/>
            <w:vAlign w:val="center"/>
          </w:tcPr>
          <w:p w:rsidR="00820F2C" w:rsidRPr="007C410A" w:rsidRDefault="00820F2C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</w:p>
        </w:tc>
        <w:tc>
          <w:tcPr>
            <w:tcW w:w="504" w:type="dxa"/>
            <w:vAlign w:val="center"/>
          </w:tcPr>
          <w:p w:rsidR="00820F2C" w:rsidRPr="007C410A" w:rsidRDefault="00820F2C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820F2C" w:rsidRPr="007C410A" w:rsidRDefault="00820F2C" w:rsidP="00F72BA7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820F2C" w:rsidRPr="007C410A" w:rsidRDefault="00820F2C" w:rsidP="00F72BA7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133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Nama Kepala Keluarga</w:t>
            </w:r>
          </w:p>
        </w:tc>
        <w:tc>
          <w:tcPr>
            <w:tcW w:w="135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Alamat/ 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Blok</w:t>
            </w:r>
          </w:p>
        </w:tc>
        <w:tc>
          <w:tcPr>
            <w:tcW w:w="162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Telepon,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HP</w:t>
            </w:r>
          </w:p>
        </w:tc>
        <w:tc>
          <w:tcPr>
            <w:tcW w:w="1764" w:type="dxa"/>
            <w:gridSpan w:val="5"/>
            <w:vAlign w:val="center"/>
          </w:tcPr>
          <w:p w:rsidR="007C410A" w:rsidRPr="007C410A" w:rsidRDefault="007C410A" w:rsidP="00D069AC">
            <w:pPr>
              <w:pStyle w:val="TableContents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sz w:val="18"/>
                <w:szCs w:val="18"/>
              </w:rPr>
              <w:t>Anggota Keluarga</w:t>
            </w:r>
          </w:p>
        </w:tc>
        <w:tc>
          <w:tcPr>
            <w:tcW w:w="81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Gol.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Darah</w:t>
            </w:r>
          </w:p>
        </w:tc>
      </w:tr>
      <w:tr w:rsidR="007C410A" w:rsidRPr="008B387E" w:rsidTr="007665CA">
        <w:tc>
          <w:tcPr>
            <w:tcW w:w="567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33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2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  <w:tc>
          <w:tcPr>
            <w:tcW w:w="594" w:type="dxa"/>
            <w:gridSpan w:val="2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  <w:tc>
          <w:tcPr>
            <w:tcW w:w="540" w:type="dxa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Jml</w:t>
            </w:r>
          </w:p>
        </w:tc>
        <w:tc>
          <w:tcPr>
            <w:tcW w:w="810" w:type="dxa"/>
            <w:vMerge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0338" w:rsidRPr="008B387E" w:rsidTr="007665CA">
        <w:trPr>
          <w:trHeight w:val="149"/>
        </w:trPr>
        <w:tc>
          <w:tcPr>
            <w:tcW w:w="567" w:type="dxa"/>
            <w:vAlign w:val="center"/>
          </w:tcPr>
          <w:p w:rsidR="00890338" w:rsidRDefault="00890338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133" w:type="dxa"/>
            <w:vAlign w:val="center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Th. Sri Budiati</w:t>
            </w:r>
          </w:p>
        </w:tc>
        <w:tc>
          <w:tcPr>
            <w:tcW w:w="1350" w:type="dxa"/>
            <w:vAlign w:val="center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7480130</w:t>
            </w:r>
          </w:p>
        </w:tc>
        <w:tc>
          <w:tcPr>
            <w:tcW w:w="630" w:type="dxa"/>
            <w:gridSpan w:val="2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890338" w:rsidRPr="007C410A" w:rsidRDefault="00890338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0338" w:rsidRPr="008B387E" w:rsidTr="007665CA">
        <w:tc>
          <w:tcPr>
            <w:tcW w:w="567" w:type="dxa"/>
            <w:vAlign w:val="center"/>
          </w:tcPr>
          <w:p w:rsidR="00890338" w:rsidRPr="007C410A" w:rsidRDefault="00890338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133" w:type="dxa"/>
            <w:vAlign w:val="center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Hieronimous Subagyo</w:t>
            </w:r>
          </w:p>
        </w:tc>
        <w:tc>
          <w:tcPr>
            <w:tcW w:w="1350" w:type="dxa"/>
            <w:vAlign w:val="center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890338" w:rsidRPr="007C410A" w:rsidRDefault="00890338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4333584</w:t>
            </w:r>
          </w:p>
        </w:tc>
        <w:tc>
          <w:tcPr>
            <w:tcW w:w="630" w:type="dxa"/>
            <w:gridSpan w:val="2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890338" w:rsidRPr="007C410A" w:rsidRDefault="00890338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890338" w:rsidRPr="007C410A" w:rsidRDefault="00890338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Stefanus Subagyo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081328080811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Y.Z.Budiman Susanto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 xml:space="preserve">4333578, </w:t>
            </w:r>
            <w:r w:rsidR="00A5141F"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7471197, 08122942583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O/O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A.Y.Hery Purnomo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4333515, 081328200141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AB/B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A.M.Z. Sidhi Hastjarjo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4333630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Th. Herl</w:t>
            </w:r>
            <w:r w:rsidR="0045169B">
              <w:rPr>
                <w:rFonts w:ascii="Arial" w:hAnsi="Arial" w:cs="Arial"/>
                <w:sz w:val="18"/>
                <w:szCs w:val="18"/>
              </w:rPr>
              <w:t>inawati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7435255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133" w:type="dxa"/>
            <w:vAlign w:val="center"/>
          </w:tcPr>
          <w:p w:rsidR="007C410A" w:rsidRPr="007C410A" w:rsidRDefault="004516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 xml:space="preserve"> Totok Suyanto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081392025525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Mateus Daryanto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7892789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Yosaphat Sugiyatno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0811256059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AB/A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R.F.H. Soegijono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Kr. Nongko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4333825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B/A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Yohanes Suripto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4333820, 0817889303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B.N.Sami Rahar</w:t>
            </w:r>
            <w:r w:rsidR="004D6CFE">
              <w:rPr>
                <w:rFonts w:ascii="Arial" w:hAnsi="Arial" w:cs="Arial"/>
                <w:sz w:val="18"/>
                <w:szCs w:val="18"/>
              </w:rPr>
              <w:t>d</w:t>
            </w:r>
            <w:r w:rsidRPr="007C410A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4333807, 081578778777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A/O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DE4ED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</w:t>
            </w:r>
            <w:r w:rsidR="00DE4EDC">
              <w:rPr>
                <w:rFonts w:ascii="Arial" w:hAnsi="Arial" w:cs="Arial"/>
                <w:sz w:val="18"/>
                <w:szCs w:val="18"/>
              </w:rPr>
              <w:t xml:space="preserve">ndreas  </w:t>
            </w:r>
            <w:r w:rsidRPr="007C410A">
              <w:rPr>
                <w:rFonts w:ascii="Arial" w:hAnsi="Arial" w:cs="Arial"/>
                <w:sz w:val="18"/>
                <w:szCs w:val="18"/>
              </w:rPr>
              <w:t>Sujarwanto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4333577, 085643430434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AB/O</w:t>
            </w:r>
          </w:p>
        </w:tc>
      </w:tr>
      <w:tr w:rsidR="00DE4EDC" w:rsidRPr="008B387E" w:rsidTr="007665CA">
        <w:tc>
          <w:tcPr>
            <w:tcW w:w="567" w:type="dxa"/>
            <w:vAlign w:val="center"/>
          </w:tcPr>
          <w:p w:rsidR="00DE4EDC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133" w:type="dxa"/>
            <w:vAlign w:val="center"/>
          </w:tcPr>
          <w:p w:rsidR="00DE4EDC" w:rsidRPr="007C410A" w:rsidRDefault="00DE4EDC" w:rsidP="00DE4ED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Antonius</w:t>
            </w:r>
            <w:r w:rsidR="00F93C85">
              <w:rPr>
                <w:rFonts w:ascii="Arial" w:hAnsi="Arial" w:cs="Arial"/>
                <w:sz w:val="18"/>
                <w:szCs w:val="18"/>
              </w:rPr>
              <w:t xml:space="preserve"> Supriyono</w:t>
            </w:r>
          </w:p>
        </w:tc>
        <w:tc>
          <w:tcPr>
            <w:tcW w:w="1350" w:type="dxa"/>
            <w:vAlign w:val="center"/>
          </w:tcPr>
          <w:p w:rsidR="00DE4EDC" w:rsidRPr="007C410A" w:rsidRDefault="00DE4ED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  <w:r w:rsidR="00820F2C"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>geran</w:t>
            </w:r>
          </w:p>
        </w:tc>
        <w:tc>
          <w:tcPr>
            <w:tcW w:w="1620" w:type="dxa"/>
          </w:tcPr>
          <w:p w:rsidR="00DE4EDC" w:rsidRDefault="00DE4EDC" w:rsidP="00DE4ED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081578855796</w:t>
            </w:r>
          </w:p>
        </w:tc>
        <w:tc>
          <w:tcPr>
            <w:tcW w:w="630" w:type="dxa"/>
            <w:gridSpan w:val="2"/>
            <w:vAlign w:val="center"/>
          </w:tcPr>
          <w:p w:rsidR="00DE4EDC" w:rsidRPr="007C410A" w:rsidRDefault="00B31BB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DE4EDC" w:rsidRPr="007C410A" w:rsidRDefault="00B31BB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DE4EDC" w:rsidRPr="007C410A" w:rsidRDefault="00B31BB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DE4EDC" w:rsidRPr="007C410A" w:rsidRDefault="00DE4EDC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0F2C" w:rsidRPr="008B387E" w:rsidTr="007665CA">
        <w:tc>
          <w:tcPr>
            <w:tcW w:w="567" w:type="dxa"/>
            <w:vAlign w:val="center"/>
          </w:tcPr>
          <w:p w:rsidR="00820F2C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133" w:type="dxa"/>
            <w:vAlign w:val="center"/>
          </w:tcPr>
          <w:p w:rsidR="00820F2C" w:rsidRDefault="004D6CFE" w:rsidP="00DE4ED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Lus</w:t>
            </w:r>
            <w:r w:rsidR="00820F2C">
              <w:rPr>
                <w:rFonts w:ascii="Arial" w:hAnsi="Arial" w:cs="Arial"/>
                <w:sz w:val="18"/>
                <w:szCs w:val="18"/>
              </w:rPr>
              <w:t>ia Krisni Prihartati</w:t>
            </w:r>
          </w:p>
        </w:tc>
        <w:tc>
          <w:tcPr>
            <w:tcW w:w="1350" w:type="dxa"/>
            <w:vAlign w:val="center"/>
          </w:tcPr>
          <w:p w:rsidR="00820F2C" w:rsidRDefault="00820F2C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F93C85" w:rsidRDefault="00F93C85" w:rsidP="00F93C8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0274-4333615,</w:t>
            </w:r>
          </w:p>
          <w:p w:rsidR="00820F2C" w:rsidRDefault="00820F2C" w:rsidP="00DE4ED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085743345162</w:t>
            </w:r>
          </w:p>
        </w:tc>
        <w:tc>
          <w:tcPr>
            <w:tcW w:w="630" w:type="dxa"/>
            <w:gridSpan w:val="2"/>
            <w:vAlign w:val="center"/>
          </w:tcPr>
          <w:p w:rsidR="00820F2C" w:rsidRPr="007C410A" w:rsidRDefault="00F93C8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820F2C" w:rsidRPr="007C410A" w:rsidRDefault="00F93C8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820F2C" w:rsidRPr="007C410A" w:rsidRDefault="00F93C85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820F2C" w:rsidRPr="007C410A" w:rsidRDefault="00820F2C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M.M. Sri Pramuwati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4333807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133" w:type="dxa"/>
            <w:vAlign w:val="center"/>
          </w:tcPr>
          <w:p w:rsidR="007C410A" w:rsidRPr="007C410A" w:rsidRDefault="00753A17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Agustine </w:t>
            </w:r>
            <w:r w:rsidR="00F93C85">
              <w:rPr>
                <w:rFonts w:ascii="Arial" w:hAnsi="Arial" w:cs="Arial"/>
                <w:sz w:val="18"/>
                <w:szCs w:val="18"/>
              </w:rPr>
              <w:t>Mardi Susanti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F93C85">
              <w:rPr>
                <w:rFonts w:ascii="Arial" w:hAnsi="Arial" w:cs="Arial"/>
                <w:sz w:val="18"/>
                <w:szCs w:val="18"/>
              </w:rPr>
              <w:t>7496866, 08164229555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Aloysius Lamakey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4333684, 085643173281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A/AB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Yakobus Niha Lamakey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7839098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F. X. Sularto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081314190698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Paulus Suroyo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4333667, 08122752803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133" w:type="dxa"/>
            <w:vAlign w:val="center"/>
          </w:tcPr>
          <w:p w:rsidR="007C410A" w:rsidRPr="007C410A" w:rsidRDefault="00743250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Domitianus</w:t>
            </w:r>
            <w:r w:rsidR="00527B24">
              <w:rPr>
                <w:rFonts w:ascii="Arial" w:hAnsi="Arial" w:cs="Arial"/>
                <w:sz w:val="18"/>
                <w:szCs w:val="18"/>
              </w:rPr>
              <w:t xml:space="preserve"> Sukam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527B24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085217558998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Andreas Keso Muda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7C410A" w:rsidP="00331EB3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081328692102</w:t>
            </w:r>
            <w:r w:rsidR="00820F2C">
              <w:rPr>
                <w:rFonts w:ascii="Arial" w:hAnsi="Arial" w:cs="Arial"/>
                <w:sz w:val="18"/>
                <w:szCs w:val="18"/>
              </w:rPr>
              <w:t>, 081328795814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A/B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Ignatius Sandi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527B24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085292171946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C62C9B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C62C9B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C62C9B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0D393C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 xml:space="preserve">Thomas Baharudin 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7C410A" w:rsidP="00250188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085253890448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7C410A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7C410A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</w:t>
            </w:r>
          </w:p>
        </w:tc>
      </w:tr>
      <w:tr w:rsidR="0045169B" w:rsidRPr="008B387E" w:rsidTr="007665CA">
        <w:tc>
          <w:tcPr>
            <w:tcW w:w="567" w:type="dxa"/>
            <w:vAlign w:val="center"/>
          </w:tcPr>
          <w:p w:rsidR="0045169B" w:rsidRPr="007C410A" w:rsidRDefault="0045169B" w:rsidP="00381FCB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133" w:type="dxa"/>
            <w:vAlign w:val="center"/>
          </w:tcPr>
          <w:p w:rsidR="0045169B" w:rsidRPr="007C410A" w:rsidRDefault="0045169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Neo Suradi</w:t>
            </w:r>
          </w:p>
        </w:tc>
        <w:tc>
          <w:tcPr>
            <w:tcW w:w="1350" w:type="dxa"/>
            <w:vAlign w:val="center"/>
          </w:tcPr>
          <w:p w:rsidR="0045169B" w:rsidRPr="007C410A" w:rsidRDefault="0045169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45169B" w:rsidRPr="007C410A" w:rsidRDefault="0045169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556180, 081578115615</w:t>
            </w:r>
          </w:p>
        </w:tc>
        <w:tc>
          <w:tcPr>
            <w:tcW w:w="630" w:type="dxa"/>
            <w:gridSpan w:val="2"/>
            <w:vAlign w:val="center"/>
          </w:tcPr>
          <w:p w:rsidR="0045169B" w:rsidRPr="007C410A" w:rsidRDefault="0045169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45169B" w:rsidRPr="007C410A" w:rsidRDefault="0045169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40" w:type="dxa"/>
            <w:vAlign w:val="center"/>
          </w:tcPr>
          <w:p w:rsidR="0045169B" w:rsidRPr="007C410A" w:rsidRDefault="0045169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45169B" w:rsidRPr="007C410A" w:rsidRDefault="0045169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B/O</w:t>
            </w:r>
          </w:p>
        </w:tc>
      </w:tr>
      <w:tr w:rsidR="007C410A" w:rsidRPr="008B387E" w:rsidTr="007665CA">
        <w:tc>
          <w:tcPr>
            <w:tcW w:w="567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N</w:t>
            </w: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o</w:t>
            </w:r>
          </w:p>
        </w:tc>
        <w:tc>
          <w:tcPr>
            <w:tcW w:w="2133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Nama Kepala Keluarga</w:t>
            </w:r>
          </w:p>
        </w:tc>
        <w:tc>
          <w:tcPr>
            <w:tcW w:w="135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Alamat/ 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Blok</w:t>
            </w:r>
          </w:p>
        </w:tc>
        <w:tc>
          <w:tcPr>
            <w:tcW w:w="162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Telepon,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HP</w:t>
            </w:r>
          </w:p>
        </w:tc>
        <w:tc>
          <w:tcPr>
            <w:tcW w:w="1764" w:type="dxa"/>
            <w:gridSpan w:val="5"/>
            <w:vAlign w:val="center"/>
          </w:tcPr>
          <w:p w:rsidR="007C410A" w:rsidRPr="007C410A" w:rsidRDefault="007C410A" w:rsidP="00D069AC">
            <w:pPr>
              <w:pStyle w:val="TableContents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sz w:val="18"/>
                <w:szCs w:val="18"/>
              </w:rPr>
              <w:t>Anggota Keluarga</w:t>
            </w:r>
          </w:p>
        </w:tc>
        <w:tc>
          <w:tcPr>
            <w:tcW w:w="810" w:type="dxa"/>
            <w:vMerge w:val="restart"/>
            <w:vAlign w:val="center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Gol.</w:t>
            </w:r>
          </w:p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b/>
                <w:color w:val="000000"/>
                <w:sz w:val="18"/>
                <w:szCs w:val="18"/>
              </w:rPr>
              <w:t>Darah</w:t>
            </w:r>
          </w:p>
        </w:tc>
      </w:tr>
      <w:tr w:rsidR="007C410A" w:rsidRPr="008B387E" w:rsidTr="007665CA">
        <w:tc>
          <w:tcPr>
            <w:tcW w:w="567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33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Merge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</w:p>
        </w:tc>
        <w:tc>
          <w:tcPr>
            <w:tcW w:w="594" w:type="dxa"/>
            <w:gridSpan w:val="2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</w:p>
        </w:tc>
        <w:tc>
          <w:tcPr>
            <w:tcW w:w="630" w:type="dxa"/>
            <w:gridSpan w:val="2"/>
          </w:tcPr>
          <w:p w:rsidR="007C410A" w:rsidRPr="007C410A" w:rsidRDefault="007C410A" w:rsidP="0030410E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410A">
              <w:rPr>
                <w:rFonts w:ascii="Arial" w:hAnsi="Arial" w:cs="Arial"/>
                <w:color w:val="000000"/>
                <w:sz w:val="18"/>
                <w:szCs w:val="18"/>
              </w:rPr>
              <w:t>Jml</w:t>
            </w:r>
          </w:p>
        </w:tc>
        <w:tc>
          <w:tcPr>
            <w:tcW w:w="810" w:type="dxa"/>
            <w:vMerge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5CA" w:rsidRPr="008B387E" w:rsidTr="007665CA">
        <w:tc>
          <w:tcPr>
            <w:tcW w:w="567" w:type="dxa"/>
            <w:vAlign w:val="center"/>
          </w:tcPr>
          <w:p w:rsidR="007665CA" w:rsidRPr="007C410A" w:rsidRDefault="007665CA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133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</w:t>
            </w:r>
            <w:r w:rsidRPr="007C410A">
              <w:rPr>
                <w:rFonts w:ascii="Arial" w:hAnsi="Arial" w:cs="Arial"/>
                <w:sz w:val="18"/>
                <w:szCs w:val="18"/>
              </w:rPr>
              <w:t>Waldiman</w:t>
            </w:r>
          </w:p>
        </w:tc>
        <w:tc>
          <w:tcPr>
            <w:tcW w:w="135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A/O</w:t>
            </w:r>
          </w:p>
        </w:tc>
      </w:tr>
      <w:tr w:rsidR="007665CA" w:rsidRPr="008B387E" w:rsidTr="007665CA">
        <w:tc>
          <w:tcPr>
            <w:tcW w:w="567" w:type="dxa"/>
            <w:vAlign w:val="center"/>
          </w:tcPr>
          <w:p w:rsidR="007665CA" w:rsidRDefault="007665CA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33" w:type="dxa"/>
            <w:vAlign w:val="center"/>
          </w:tcPr>
          <w:p w:rsidR="007665CA" w:rsidRPr="007C410A" w:rsidRDefault="004D6CFE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Yoh. </w:t>
            </w:r>
            <w:r w:rsidR="007665CA" w:rsidRPr="007C410A">
              <w:rPr>
                <w:rFonts w:ascii="Arial" w:hAnsi="Arial" w:cs="Arial"/>
                <w:sz w:val="18"/>
                <w:szCs w:val="18"/>
              </w:rPr>
              <w:t>Sudarmadi</w:t>
            </w:r>
          </w:p>
        </w:tc>
        <w:tc>
          <w:tcPr>
            <w:tcW w:w="135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4333545, 081578898484</w:t>
            </w:r>
          </w:p>
        </w:tc>
        <w:tc>
          <w:tcPr>
            <w:tcW w:w="540" w:type="dxa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O/O</w:t>
            </w:r>
          </w:p>
        </w:tc>
      </w:tr>
      <w:tr w:rsidR="007665CA" w:rsidRPr="008B387E" w:rsidTr="007665CA">
        <w:tc>
          <w:tcPr>
            <w:tcW w:w="567" w:type="dxa"/>
            <w:vAlign w:val="center"/>
          </w:tcPr>
          <w:p w:rsidR="007665CA" w:rsidRDefault="007665CA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133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Petrus Samino</w:t>
            </w:r>
          </w:p>
        </w:tc>
        <w:tc>
          <w:tcPr>
            <w:tcW w:w="135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5CA" w:rsidRPr="008B387E" w:rsidTr="007665CA">
        <w:tc>
          <w:tcPr>
            <w:tcW w:w="567" w:type="dxa"/>
            <w:vAlign w:val="center"/>
          </w:tcPr>
          <w:p w:rsidR="007665CA" w:rsidRPr="007C410A" w:rsidRDefault="007665CA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33" w:type="dxa"/>
            <w:vAlign w:val="center"/>
          </w:tcPr>
          <w:p w:rsidR="007665CA" w:rsidRPr="007C410A" w:rsidRDefault="007665CA" w:rsidP="004D6CF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C</w:t>
            </w:r>
            <w:r w:rsidR="004D6CFE">
              <w:rPr>
                <w:rFonts w:ascii="Arial" w:hAnsi="Arial" w:cs="Arial"/>
                <w:sz w:val="18"/>
                <w:szCs w:val="18"/>
              </w:rPr>
              <w:t xml:space="preserve">ornelius </w:t>
            </w:r>
            <w:r w:rsidRPr="007C410A">
              <w:rPr>
                <w:rFonts w:ascii="Arial" w:hAnsi="Arial" w:cs="Arial"/>
                <w:sz w:val="18"/>
                <w:szCs w:val="18"/>
              </w:rPr>
              <w:t>Supriyadi</w:t>
            </w:r>
          </w:p>
        </w:tc>
        <w:tc>
          <w:tcPr>
            <w:tcW w:w="135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7C410A">
              <w:rPr>
                <w:rFonts w:ascii="Arial" w:hAnsi="Arial" w:cs="Arial"/>
                <w:sz w:val="18"/>
                <w:szCs w:val="18"/>
              </w:rPr>
              <w:t>4333884, 081328450101</w:t>
            </w:r>
          </w:p>
        </w:tc>
        <w:tc>
          <w:tcPr>
            <w:tcW w:w="540" w:type="dxa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7665CA" w:rsidRPr="007C410A" w:rsidRDefault="007665CA" w:rsidP="00D34B94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  <w:vAlign w:val="center"/>
          </w:tcPr>
          <w:p w:rsidR="007665CA" w:rsidRPr="007C410A" w:rsidRDefault="007665CA" w:rsidP="00D34B9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A/-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F455A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133" w:type="dxa"/>
            <w:vAlign w:val="center"/>
          </w:tcPr>
          <w:p w:rsidR="007C410A" w:rsidRPr="007C410A" w:rsidRDefault="004516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KRA Y.P.Sunaryo Prononegoro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Pugeran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 xml:space="preserve">7440441, </w:t>
            </w:r>
            <w:r w:rsidR="00A5141F"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7400625, 08122940457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9116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O/A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F455A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133" w:type="dxa"/>
            <w:vAlign w:val="center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M.Theresia Nanik Ismarj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ati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Sombo</w:t>
            </w:r>
            <w:r w:rsidR="00C62C9B">
              <w:rPr>
                <w:rFonts w:ascii="Arial" w:hAnsi="Arial" w:cs="Arial"/>
                <w:sz w:val="18"/>
                <w:szCs w:val="18"/>
              </w:rPr>
              <w:t>-mer</w:t>
            </w:r>
            <w:r w:rsidRPr="007C410A">
              <w:rPr>
                <w:rFonts w:ascii="Arial" w:hAnsi="Arial" w:cs="Arial"/>
                <w:sz w:val="18"/>
                <w:szCs w:val="18"/>
              </w:rPr>
              <w:t>ten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4333892, 08156861272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9116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O/O</w:t>
            </w:r>
          </w:p>
        </w:tc>
      </w:tr>
      <w:tr w:rsidR="007C410A" w:rsidRPr="008B387E" w:rsidTr="007665CA">
        <w:tc>
          <w:tcPr>
            <w:tcW w:w="567" w:type="dxa"/>
            <w:vAlign w:val="center"/>
          </w:tcPr>
          <w:p w:rsidR="007C410A" w:rsidRPr="007C410A" w:rsidRDefault="00F455A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133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Yohanes Suyanto</w:t>
            </w:r>
          </w:p>
        </w:tc>
        <w:tc>
          <w:tcPr>
            <w:tcW w:w="1350" w:type="dxa"/>
            <w:vAlign w:val="center"/>
          </w:tcPr>
          <w:p w:rsidR="007C410A" w:rsidRPr="007C410A" w:rsidRDefault="007C410A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Sombo</w:t>
            </w:r>
            <w:r w:rsidR="00C62C9B">
              <w:rPr>
                <w:rFonts w:ascii="Arial" w:hAnsi="Arial" w:cs="Arial"/>
                <w:sz w:val="18"/>
                <w:szCs w:val="18"/>
              </w:rPr>
              <w:t>-mer</w:t>
            </w:r>
            <w:r w:rsidRPr="007C410A">
              <w:rPr>
                <w:rFonts w:ascii="Arial" w:hAnsi="Arial" w:cs="Arial"/>
                <w:sz w:val="18"/>
                <w:szCs w:val="18"/>
              </w:rPr>
              <w:t>ten</w:t>
            </w:r>
          </w:p>
        </w:tc>
        <w:tc>
          <w:tcPr>
            <w:tcW w:w="1620" w:type="dxa"/>
          </w:tcPr>
          <w:p w:rsidR="007C410A" w:rsidRPr="007C410A" w:rsidRDefault="00C62C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="007C410A" w:rsidRPr="007C410A">
              <w:rPr>
                <w:rFonts w:ascii="Arial" w:hAnsi="Arial" w:cs="Arial"/>
                <w:sz w:val="18"/>
                <w:szCs w:val="18"/>
              </w:rPr>
              <w:t>4333886, 08562869037</w:t>
            </w:r>
          </w:p>
        </w:tc>
        <w:tc>
          <w:tcPr>
            <w:tcW w:w="540" w:type="dxa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30" w:type="dxa"/>
            <w:gridSpan w:val="2"/>
            <w:vAlign w:val="center"/>
          </w:tcPr>
          <w:p w:rsidR="007C410A" w:rsidRPr="007C410A" w:rsidRDefault="007C410A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  <w:vAlign w:val="center"/>
          </w:tcPr>
          <w:p w:rsidR="007C410A" w:rsidRPr="007C410A" w:rsidRDefault="007C410A" w:rsidP="009116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C410A">
              <w:rPr>
                <w:rFonts w:ascii="Arial" w:hAnsi="Arial" w:cs="Arial"/>
                <w:sz w:val="18"/>
                <w:szCs w:val="18"/>
              </w:rPr>
              <w:t>B/A</w:t>
            </w:r>
          </w:p>
        </w:tc>
      </w:tr>
      <w:tr w:rsidR="00527B24" w:rsidRPr="008B387E" w:rsidTr="007665CA">
        <w:tc>
          <w:tcPr>
            <w:tcW w:w="567" w:type="dxa"/>
            <w:vAlign w:val="center"/>
          </w:tcPr>
          <w:p w:rsidR="00527B24" w:rsidRPr="007C410A" w:rsidRDefault="00F455AD" w:rsidP="00627C22">
            <w:pPr>
              <w:pStyle w:val="BodyText"/>
              <w:widowControl/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133" w:type="dxa"/>
            <w:vAlign w:val="center"/>
          </w:tcPr>
          <w:p w:rsidR="00527B24" w:rsidRPr="007C410A" w:rsidRDefault="0045169B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Valenti</w:t>
            </w:r>
            <w:r w:rsidR="00527B24">
              <w:rPr>
                <w:rFonts w:ascii="Arial" w:hAnsi="Arial" w:cs="Arial"/>
                <w:sz w:val="18"/>
                <w:szCs w:val="18"/>
              </w:rPr>
              <w:t>nus Dalyono</w:t>
            </w:r>
          </w:p>
        </w:tc>
        <w:tc>
          <w:tcPr>
            <w:tcW w:w="1350" w:type="dxa"/>
            <w:vAlign w:val="center"/>
          </w:tcPr>
          <w:p w:rsidR="00527B24" w:rsidRPr="007C410A" w:rsidRDefault="00527B24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Sombo-merten</w:t>
            </w:r>
          </w:p>
        </w:tc>
        <w:tc>
          <w:tcPr>
            <w:tcW w:w="1620" w:type="dxa"/>
          </w:tcPr>
          <w:p w:rsidR="00527B24" w:rsidRDefault="00527B24" w:rsidP="0030410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081932601029</w:t>
            </w:r>
          </w:p>
        </w:tc>
        <w:tc>
          <w:tcPr>
            <w:tcW w:w="540" w:type="dxa"/>
            <w:vAlign w:val="center"/>
          </w:tcPr>
          <w:p w:rsidR="00527B24" w:rsidRPr="007C410A" w:rsidRDefault="00F93C85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527B24" w:rsidRPr="007C410A" w:rsidRDefault="00F93C85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30" w:type="dxa"/>
            <w:gridSpan w:val="2"/>
            <w:vAlign w:val="center"/>
          </w:tcPr>
          <w:p w:rsidR="00527B24" w:rsidRPr="007C410A" w:rsidRDefault="00F93C85" w:rsidP="009116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  <w:vAlign w:val="center"/>
          </w:tcPr>
          <w:p w:rsidR="00527B24" w:rsidRPr="007C410A" w:rsidRDefault="00527B24" w:rsidP="009116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C410A" w:rsidRPr="008B387E" w:rsidTr="007665CA">
        <w:tc>
          <w:tcPr>
            <w:tcW w:w="5670" w:type="dxa"/>
            <w:gridSpan w:val="4"/>
            <w:vAlign w:val="center"/>
          </w:tcPr>
          <w:p w:rsidR="007C410A" w:rsidRPr="008B387E" w:rsidRDefault="0091161C" w:rsidP="0091161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Jumlah</w:t>
            </w:r>
            <w:r w:rsidR="004961AB">
              <w:rPr>
                <w:rFonts w:ascii="Arial" w:hAnsi="Arial" w:cs="Arial"/>
                <w:sz w:val="20"/>
                <w:szCs w:val="20"/>
              </w:rPr>
              <w:t xml:space="preserve"> Umat</w:t>
            </w:r>
          </w:p>
        </w:tc>
        <w:tc>
          <w:tcPr>
            <w:tcW w:w="540" w:type="dxa"/>
            <w:vAlign w:val="center"/>
          </w:tcPr>
          <w:p w:rsidR="007C410A" w:rsidRPr="008B387E" w:rsidRDefault="00C2471C" w:rsidP="0091161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31BB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7C410A" w:rsidRPr="008B387E" w:rsidRDefault="00B31BB5" w:rsidP="0091161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  <w:tc>
          <w:tcPr>
            <w:tcW w:w="630" w:type="dxa"/>
            <w:gridSpan w:val="2"/>
            <w:vAlign w:val="center"/>
          </w:tcPr>
          <w:p w:rsidR="007C410A" w:rsidRPr="008B387E" w:rsidRDefault="00B31BB5" w:rsidP="0091161C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</w:t>
            </w:r>
          </w:p>
        </w:tc>
        <w:tc>
          <w:tcPr>
            <w:tcW w:w="810" w:type="dxa"/>
          </w:tcPr>
          <w:p w:rsidR="007C410A" w:rsidRPr="008B387E" w:rsidRDefault="007C410A" w:rsidP="0030410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40CC" w:rsidRPr="008B387E" w:rsidRDefault="00DB40CC">
      <w:pPr>
        <w:pStyle w:val="BodyText"/>
        <w:widowControl/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</w:p>
    <w:p w:rsidR="00D069AC" w:rsidRDefault="00D069A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8B387E" w:rsidRDefault="004961AB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B387E" w:rsidRDefault="008B387E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8B387E" w:rsidRDefault="008B387E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8B387E" w:rsidRDefault="008B387E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8B387E" w:rsidRDefault="008B387E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91161C" w:rsidRDefault="0091161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91161C" w:rsidRDefault="0091161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91161C" w:rsidRDefault="0091161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91161C" w:rsidRDefault="0091161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91161C" w:rsidRDefault="0091161C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AF2D70" w:rsidRDefault="00AF2D70" w:rsidP="00D069AC">
      <w:pPr>
        <w:pStyle w:val="BodyText"/>
        <w:widowControl/>
        <w:rPr>
          <w:rFonts w:ascii="Arial" w:hAnsi="Arial" w:cs="Arial"/>
          <w:color w:val="000000"/>
          <w:sz w:val="22"/>
          <w:szCs w:val="22"/>
        </w:rPr>
      </w:pPr>
    </w:p>
    <w:p w:rsidR="00751C28" w:rsidRPr="00751C28" w:rsidRDefault="00D069AC" w:rsidP="00527B24">
      <w:pPr>
        <w:pStyle w:val="Heading1"/>
        <w:widowControl/>
        <w:ind w:left="0" w:firstLine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bookmarkStart w:id="4" w:name="SECTION00140000000000000000"/>
      <w:bookmarkEnd w:id="4"/>
      <w:r w:rsidRPr="00BC2542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3</w:t>
      </w:r>
      <w:r w:rsidRPr="00BC2542">
        <w:rPr>
          <w:rFonts w:ascii="Arial" w:hAnsi="Arial" w:cs="Arial"/>
          <w:b w:val="0"/>
          <w:bCs w:val="0"/>
          <w:color w:val="000000"/>
          <w:sz w:val="40"/>
          <w:szCs w:val="40"/>
        </w:rPr>
        <w:t xml:space="preserve">. </w:t>
      </w:r>
      <w:r w:rsidRPr="00BC2542">
        <w:rPr>
          <w:rFonts w:ascii="Arial" w:hAnsi="Arial" w:cs="Arial"/>
          <w:b w:val="0"/>
          <w:bCs w:val="0"/>
          <w:color w:val="000000"/>
          <w:sz w:val="36"/>
          <w:szCs w:val="36"/>
        </w:rPr>
        <w:t>Jadwal Kegiatan</w:t>
      </w:r>
    </w:p>
    <w:p w:rsidR="00D069AC" w:rsidRPr="00C2494B" w:rsidRDefault="00D069AC" w:rsidP="00D069AC">
      <w:pPr>
        <w:pStyle w:val="BodyText"/>
        <w:ind w:left="360"/>
        <w:jc w:val="center"/>
        <w:rPr>
          <w:rFonts w:ascii="Arial" w:hAnsi="Arial" w:cs="Arial"/>
          <w:sz w:val="20"/>
          <w:szCs w:val="20"/>
        </w:rPr>
      </w:pPr>
      <w:r w:rsidRPr="00C2494B">
        <w:rPr>
          <w:rFonts w:ascii="Arial" w:hAnsi="Arial" w:cs="Arial"/>
          <w:sz w:val="20"/>
          <w:szCs w:val="20"/>
        </w:rPr>
        <w:t>JADWAL KEGIAT</w:t>
      </w:r>
      <w:r w:rsidR="00661AEE" w:rsidRPr="00C2494B">
        <w:rPr>
          <w:rFonts w:ascii="Arial" w:hAnsi="Arial" w:cs="Arial"/>
          <w:sz w:val="20"/>
          <w:szCs w:val="20"/>
        </w:rPr>
        <w:t>A</w:t>
      </w:r>
      <w:r w:rsidR="00E1172A">
        <w:rPr>
          <w:rFonts w:ascii="Arial" w:hAnsi="Arial" w:cs="Arial"/>
          <w:sz w:val="20"/>
          <w:szCs w:val="20"/>
        </w:rPr>
        <w:t>N DOA LINGKUNGAN ST. PETRUS 2013</w:t>
      </w:r>
    </w:p>
    <w:tbl>
      <w:tblPr>
        <w:tblStyle w:val="TableGrid"/>
        <w:tblW w:w="8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540"/>
        <w:gridCol w:w="810"/>
        <w:gridCol w:w="1629"/>
        <w:gridCol w:w="2061"/>
        <w:gridCol w:w="2050"/>
      </w:tblGrid>
      <w:tr w:rsidR="00661AEE" w:rsidRPr="00C2494B" w:rsidTr="00CD40D9">
        <w:tc>
          <w:tcPr>
            <w:tcW w:w="990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Bulan</w:t>
            </w:r>
          </w:p>
        </w:tc>
        <w:tc>
          <w:tcPr>
            <w:tcW w:w="540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Tgl</w:t>
            </w:r>
          </w:p>
        </w:tc>
        <w:tc>
          <w:tcPr>
            <w:tcW w:w="810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Hari</w:t>
            </w:r>
          </w:p>
        </w:tc>
        <w:tc>
          <w:tcPr>
            <w:tcW w:w="1629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Acara</w:t>
            </w:r>
          </w:p>
        </w:tc>
        <w:tc>
          <w:tcPr>
            <w:tcW w:w="2061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Tempat</w:t>
            </w:r>
          </w:p>
        </w:tc>
        <w:tc>
          <w:tcPr>
            <w:tcW w:w="2050" w:type="dxa"/>
            <w:vAlign w:val="center"/>
          </w:tcPr>
          <w:p w:rsidR="00D069AC" w:rsidRPr="00C2494B" w:rsidRDefault="00661AEE" w:rsidP="00661AE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Petugas</w:t>
            </w:r>
          </w:p>
        </w:tc>
      </w:tr>
      <w:tr w:rsidR="00661AEE" w:rsidRPr="00C2494B" w:rsidTr="00CD40D9">
        <w:trPr>
          <w:trHeight w:val="340"/>
        </w:trPr>
        <w:tc>
          <w:tcPr>
            <w:tcW w:w="990" w:type="dxa"/>
            <w:vMerge w:val="restart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Januari</w:t>
            </w:r>
          </w:p>
        </w:tc>
        <w:tc>
          <w:tcPr>
            <w:tcW w:w="540" w:type="dxa"/>
          </w:tcPr>
          <w:p w:rsidR="00661AEE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377BE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Keluarga Kudus</w:t>
            </w:r>
          </w:p>
        </w:tc>
        <w:tc>
          <w:tcPr>
            <w:tcW w:w="2061" w:type="dxa"/>
          </w:tcPr>
          <w:p w:rsidR="00661AEE" w:rsidRPr="00377BE6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Antonius Supriyono </w:t>
            </w:r>
            <w:r w:rsidRPr="00377BE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661AEE" w:rsidRPr="00C2494B" w:rsidRDefault="00377BE6" w:rsidP="00AF645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V.Agung Danan Jaya Martha Susiati</w:t>
            </w:r>
          </w:p>
        </w:tc>
      </w:tr>
      <w:tr w:rsidR="00661AEE" w:rsidRPr="00C2494B" w:rsidTr="00CD40D9">
        <w:trPr>
          <w:trHeight w:val="340"/>
        </w:trPr>
        <w:tc>
          <w:tcPr>
            <w:tcW w:w="990" w:type="dxa"/>
            <w:vMerge/>
          </w:tcPr>
          <w:p w:rsidR="00661AEE" w:rsidRPr="00C2494B" w:rsidRDefault="00661AEE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661AEE" w:rsidRPr="00C2494B" w:rsidRDefault="000829F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377BE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661AEE" w:rsidRPr="00377BE6" w:rsidRDefault="004D6CFE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R.Abbas Suhardjo</w:t>
            </w:r>
            <w:r w:rsidR="00377B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77BE6" w:rsidRPr="00377BE6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661AEE" w:rsidRPr="00C2494B" w:rsidRDefault="00377BE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Steffanus Subagyo   C. Supartini</w:t>
            </w:r>
          </w:p>
        </w:tc>
      </w:tr>
      <w:tr w:rsidR="000829F4" w:rsidRPr="00C2494B" w:rsidTr="00CD40D9">
        <w:trPr>
          <w:trHeight w:val="413"/>
        </w:trPr>
        <w:tc>
          <w:tcPr>
            <w:tcW w:w="990" w:type="dxa"/>
            <w:vMerge w:val="restart"/>
          </w:tcPr>
          <w:p w:rsidR="000829F4" w:rsidRPr="00C2494B" w:rsidRDefault="000829F4" w:rsidP="00D069A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Februari</w:t>
            </w:r>
          </w:p>
        </w:tc>
        <w:tc>
          <w:tcPr>
            <w:tcW w:w="540" w:type="dxa"/>
          </w:tcPr>
          <w:p w:rsidR="000829F4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829F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0829F4" w:rsidRPr="00C2494B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0829F4" w:rsidRPr="00C2494B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0829F4" w:rsidRPr="00377BE6" w:rsidRDefault="000829F4" w:rsidP="000829F4">
            <w:pPr>
              <w:pStyle w:val="BodyText"/>
              <w:ind w:left="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A.Hery Purnomo  </w:t>
            </w:r>
            <w:r w:rsidRPr="000829F4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0829F4" w:rsidRPr="00C2494B" w:rsidRDefault="000829F4" w:rsidP="0022357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 Nanik Ismarjati     V.A. Sukiyanto</w:t>
            </w:r>
          </w:p>
        </w:tc>
      </w:tr>
      <w:tr w:rsidR="000829F4" w:rsidRPr="00C2494B" w:rsidTr="00CD40D9">
        <w:trPr>
          <w:trHeight w:val="340"/>
        </w:trPr>
        <w:tc>
          <w:tcPr>
            <w:tcW w:w="990" w:type="dxa"/>
            <w:vMerge/>
          </w:tcPr>
          <w:p w:rsidR="000829F4" w:rsidRPr="00C2494B" w:rsidRDefault="000829F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0829F4" w:rsidRPr="00C2494B" w:rsidRDefault="000829F4" w:rsidP="00BF109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10" w:type="dxa"/>
          </w:tcPr>
          <w:p w:rsidR="000829F4" w:rsidRPr="00C2494B" w:rsidRDefault="000829F4" w:rsidP="00BF109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0829F4" w:rsidRPr="00C2494B" w:rsidRDefault="000829F4" w:rsidP="00BF109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 Paskah I</w:t>
            </w:r>
          </w:p>
        </w:tc>
        <w:tc>
          <w:tcPr>
            <w:tcW w:w="2061" w:type="dxa"/>
          </w:tcPr>
          <w:p w:rsidR="000829F4" w:rsidRPr="00377BE6" w:rsidRDefault="000829F4" w:rsidP="00BF109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Yakobus Lamakey   </w:t>
            </w:r>
            <w:r w:rsidRPr="000829F4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0829F4" w:rsidRPr="00C2494B" w:rsidRDefault="000829F4" w:rsidP="00BF109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Neo Suradi                   Maria Sode</w:t>
            </w:r>
          </w:p>
        </w:tc>
      </w:tr>
      <w:tr w:rsidR="000829F4" w:rsidRPr="00C2494B" w:rsidTr="00CD40D9">
        <w:trPr>
          <w:trHeight w:val="340"/>
        </w:trPr>
        <w:tc>
          <w:tcPr>
            <w:tcW w:w="990" w:type="dxa"/>
            <w:vMerge/>
          </w:tcPr>
          <w:p w:rsidR="000829F4" w:rsidRPr="00C2494B" w:rsidRDefault="000829F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0829F4" w:rsidRDefault="000829F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810" w:type="dxa"/>
          </w:tcPr>
          <w:p w:rsidR="000829F4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0829F4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 Paskah II</w:t>
            </w:r>
          </w:p>
        </w:tc>
        <w:tc>
          <w:tcPr>
            <w:tcW w:w="2061" w:type="dxa"/>
          </w:tcPr>
          <w:p w:rsidR="000829F4" w:rsidRDefault="000829F4" w:rsidP="00866CC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D. Damar Dwi N  </w:t>
            </w:r>
            <w:r w:rsidRPr="000829F4">
              <w:rPr>
                <w:rFonts w:ascii="Arial" w:hAnsi="Arial" w:cs="Arial"/>
                <w:i/>
                <w:sz w:val="18"/>
                <w:szCs w:val="18"/>
              </w:rPr>
              <w:t>Kembang</w:t>
            </w:r>
          </w:p>
        </w:tc>
        <w:tc>
          <w:tcPr>
            <w:tcW w:w="2050" w:type="dxa"/>
          </w:tcPr>
          <w:p w:rsidR="000829F4" w:rsidRDefault="000829F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Yohanes Suyanto   Laurentius Hana</w:t>
            </w:r>
          </w:p>
        </w:tc>
      </w:tr>
      <w:tr w:rsidR="00D81BD2" w:rsidRPr="00C2494B" w:rsidTr="00CD40D9">
        <w:trPr>
          <w:trHeight w:val="340"/>
        </w:trPr>
        <w:tc>
          <w:tcPr>
            <w:tcW w:w="990" w:type="dxa"/>
            <w:vMerge w:val="restart"/>
          </w:tcPr>
          <w:p w:rsidR="00D81BD2" w:rsidRPr="00C2494B" w:rsidRDefault="00D81BD2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Maret</w:t>
            </w:r>
          </w:p>
        </w:tc>
        <w:tc>
          <w:tcPr>
            <w:tcW w:w="540" w:type="dxa"/>
          </w:tcPr>
          <w:p w:rsidR="00D81BD2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0829F4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D81BD2" w:rsidRPr="00C2494B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D81BD2" w:rsidRPr="00C2494B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 Paskah III</w:t>
            </w:r>
          </w:p>
        </w:tc>
        <w:tc>
          <w:tcPr>
            <w:tcW w:w="2061" w:type="dxa"/>
          </w:tcPr>
          <w:p w:rsidR="00D81BD2" w:rsidRPr="00377BE6" w:rsidRDefault="000829F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Ign. Sudarmini  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D81BD2" w:rsidRPr="00C2494B" w:rsidRDefault="000829F4" w:rsidP="000829F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Supartini      Y.F.Lina Setyaningsiih</w:t>
            </w:r>
          </w:p>
        </w:tc>
      </w:tr>
      <w:tr w:rsidR="00D81BD2" w:rsidRPr="00C2494B" w:rsidTr="00CD40D9">
        <w:trPr>
          <w:trHeight w:val="340"/>
        </w:trPr>
        <w:tc>
          <w:tcPr>
            <w:tcW w:w="990" w:type="dxa"/>
            <w:vMerge/>
          </w:tcPr>
          <w:p w:rsidR="00D81BD2" w:rsidRPr="00C2494B" w:rsidRDefault="00D81BD2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D81BD2" w:rsidRPr="00C2494B" w:rsidRDefault="0062289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10" w:type="dxa"/>
          </w:tcPr>
          <w:p w:rsidR="00D81BD2" w:rsidRPr="00C2494B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D81BD2" w:rsidRPr="00C2494B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 Paskah IV</w:t>
            </w:r>
          </w:p>
        </w:tc>
        <w:tc>
          <w:tcPr>
            <w:tcW w:w="2061" w:type="dxa"/>
          </w:tcPr>
          <w:p w:rsidR="00D81BD2" w:rsidRPr="00377BE6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C.Sri Murhariyani 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D81BD2" w:rsidRPr="00C2494B" w:rsidRDefault="00622894" w:rsidP="00866CC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Yakobus Lasiman     MOS Padmini</w:t>
            </w:r>
          </w:p>
        </w:tc>
      </w:tr>
      <w:tr w:rsidR="00D81BD2" w:rsidRPr="00C2494B" w:rsidTr="00CD40D9">
        <w:trPr>
          <w:trHeight w:val="340"/>
        </w:trPr>
        <w:tc>
          <w:tcPr>
            <w:tcW w:w="990" w:type="dxa"/>
            <w:vMerge/>
          </w:tcPr>
          <w:p w:rsidR="00D81BD2" w:rsidRPr="00C2494B" w:rsidRDefault="00D81BD2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D81BD2" w:rsidRPr="00C2494B" w:rsidRDefault="0062289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10" w:type="dxa"/>
          </w:tcPr>
          <w:p w:rsidR="00D81BD2" w:rsidRPr="00C2494B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D81BD2" w:rsidRPr="00C2494B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Pra Paskah V</w:t>
            </w:r>
          </w:p>
        </w:tc>
        <w:tc>
          <w:tcPr>
            <w:tcW w:w="2061" w:type="dxa"/>
          </w:tcPr>
          <w:p w:rsidR="00D81BD2" w:rsidRPr="00377BE6" w:rsidRDefault="00622894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Mateus Daryanto 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D81BD2" w:rsidRPr="00C2494B" w:rsidRDefault="00622894" w:rsidP="00BF109C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 Prima Ari S.          Th. Wi</w:t>
            </w:r>
            <w:r w:rsidR="00BF109C">
              <w:rPr>
                <w:rFonts w:ascii="Arial" w:hAnsi="Arial" w:cs="Arial"/>
                <w:sz w:val="18"/>
                <w:szCs w:val="18"/>
              </w:rPr>
              <w:t>dya</w:t>
            </w:r>
            <w:r>
              <w:rPr>
                <w:rFonts w:ascii="Arial" w:hAnsi="Arial" w:cs="Arial"/>
                <w:sz w:val="18"/>
                <w:szCs w:val="18"/>
              </w:rPr>
              <w:t xml:space="preserve"> Risilawati</w:t>
            </w:r>
          </w:p>
        </w:tc>
      </w:tr>
      <w:tr w:rsidR="00622894" w:rsidRPr="00C2494B" w:rsidTr="00CD40D9">
        <w:trPr>
          <w:trHeight w:val="340"/>
        </w:trPr>
        <w:tc>
          <w:tcPr>
            <w:tcW w:w="990" w:type="dxa"/>
            <w:vMerge w:val="restart"/>
          </w:tcPr>
          <w:p w:rsidR="00622894" w:rsidRPr="00C2494B" w:rsidRDefault="00622894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April</w:t>
            </w:r>
          </w:p>
        </w:tc>
        <w:tc>
          <w:tcPr>
            <w:tcW w:w="540" w:type="dxa"/>
          </w:tcPr>
          <w:p w:rsidR="00622894" w:rsidRPr="00C2494B" w:rsidRDefault="0062289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:rsidR="00622894" w:rsidRPr="00C2494B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622894" w:rsidRPr="00C2494B" w:rsidRDefault="00622894" w:rsidP="00D81BD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622894" w:rsidRPr="00377BE6" w:rsidRDefault="00622894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Paulus Suroyo   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622894" w:rsidRPr="00C2494B" w:rsidRDefault="00622894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Aloysius Lamakey   Domitianus Sukamto</w:t>
            </w:r>
          </w:p>
        </w:tc>
      </w:tr>
      <w:tr w:rsidR="00622894" w:rsidRPr="00C2494B" w:rsidTr="00CD40D9">
        <w:trPr>
          <w:trHeight w:val="340"/>
        </w:trPr>
        <w:tc>
          <w:tcPr>
            <w:tcW w:w="990" w:type="dxa"/>
            <w:vMerge/>
          </w:tcPr>
          <w:p w:rsidR="00622894" w:rsidRPr="00C2494B" w:rsidRDefault="00622894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622894" w:rsidRDefault="0062289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0" w:type="dxa"/>
          </w:tcPr>
          <w:p w:rsidR="00622894" w:rsidRDefault="0062289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622894" w:rsidRDefault="00622894" w:rsidP="00D81BD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622894" w:rsidRDefault="00622894" w:rsidP="00622894">
            <w:pPr>
              <w:pStyle w:val="NoSpacing"/>
              <w:ind w:left="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Winarso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Naggulan</w:t>
            </w:r>
          </w:p>
        </w:tc>
        <w:tc>
          <w:tcPr>
            <w:tcW w:w="2050" w:type="dxa"/>
          </w:tcPr>
          <w:p w:rsidR="00622894" w:rsidRDefault="00622894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Antonius Supriyono   Yakobus Lasiman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 w:val="restart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Mei</w:t>
            </w:r>
          </w:p>
        </w:tc>
        <w:tc>
          <w:tcPr>
            <w:tcW w:w="540" w:type="dxa"/>
          </w:tcPr>
          <w:p w:rsidR="00CD40D9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Pr="00622894" w:rsidRDefault="00CD40D9" w:rsidP="00622894">
            <w:pPr>
              <w:rPr>
                <w:rFonts w:ascii="Arial" w:hAnsi="Arial" w:cs="Arial"/>
                <w:sz w:val="18"/>
                <w:szCs w:val="18"/>
              </w:rPr>
            </w:pPr>
            <w:r w:rsidRPr="00622894">
              <w:rPr>
                <w:rFonts w:ascii="Arial" w:hAnsi="Arial" w:cs="Arial"/>
                <w:sz w:val="18"/>
                <w:szCs w:val="18"/>
              </w:rPr>
              <w:t>Matheus Supangat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22894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622894" w:rsidRDefault="00CD40D9">
            <w:pPr>
              <w:rPr>
                <w:rFonts w:ascii="Arial" w:hAnsi="Arial" w:cs="Arial"/>
                <w:sz w:val="18"/>
                <w:szCs w:val="18"/>
              </w:rPr>
            </w:pPr>
            <w:r w:rsidRPr="00622894">
              <w:rPr>
                <w:rFonts w:ascii="Arial" w:hAnsi="Arial" w:cs="Arial"/>
                <w:sz w:val="18"/>
                <w:szCs w:val="18"/>
              </w:rPr>
              <w:t>Ch.Sri Supartiningsih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CD40D9" w:rsidRPr="00622894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V.A. Sukiyanto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CD40D9" w:rsidRDefault="00CD40D9" w:rsidP="006228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CD40D9" w:rsidP="006228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Saman  </w:t>
            </w:r>
            <w:r w:rsidRPr="00025505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2050" w:type="dxa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Supartijah (bu Tris) C. Supartini</w:t>
            </w:r>
          </w:p>
        </w:tc>
      </w:tr>
      <w:tr w:rsidR="00CD40D9" w:rsidRPr="00C2494B" w:rsidTr="00025505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0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CD40D9" w:rsidP="000255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FX. Sularto    </w:t>
            </w:r>
            <w:r w:rsidR="00025505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025505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Ignatius Saman Domitianus Sukamto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bottom"/>
          </w:tcPr>
          <w:p w:rsidR="00CD40D9" w:rsidRDefault="00CD40D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BF109C">
              <w:rPr>
                <w:rFonts w:ascii="Arial" w:hAnsi="Arial" w:cs="Arial"/>
                <w:iCs/>
                <w:sz w:val="18"/>
                <w:szCs w:val="18"/>
              </w:rPr>
              <w:t>Yohanes Suyanto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Sombomerten</w:t>
            </w:r>
          </w:p>
        </w:tc>
        <w:tc>
          <w:tcPr>
            <w:tcW w:w="2050" w:type="dxa"/>
            <w:vAlign w:val="bottom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 Padmini              V.Agung Danan Jaya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bottom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Yosaphat Sugiyatno </w:t>
            </w:r>
            <w:r w:rsidRPr="00BF109C">
              <w:rPr>
                <w:rFonts w:ascii="Arial" w:hAnsi="Arial" w:cs="Arial"/>
                <w:i/>
                <w:sz w:val="18"/>
                <w:szCs w:val="18"/>
              </w:rPr>
              <w:t>Karangongko</w:t>
            </w:r>
          </w:p>
        </w:tc>
        <w:tc>
          <w:tcPr>
            <w:tcW w:w="2050" w:type="dxa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Yoh.M.Rini Gunaryanti Th.Widya Risilawati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bottom"/>
          </w:tcPr>
          <w:p w:rsidR="00CD40D9" w:rsidRPr="00BF109C" w:rsidRDefault="00CD40D9">
            <w:pPr>
              <w:rPr>
                <w:rFonts w:ascii="Arial" w:hAnsi="Arial" w:cs="Arial"/>
                <w:iCs/>
                <w:sz w:val="18"/>
                <w:szCs w:val="18"/>
              </w:rPr>
            </w:pPr>
            <w:r w:rsidRPr="00BF109C">
              <w:rPr>
                <w:rFonts w:ascii="Arial" w:hAnsi="Arial" w:cs="Arial"/>
                <w:iCs/>
                <w:sz w:val="18"/>
                <w:szCs w:val="18"/>
              </w:rPr>
              <w:t>Th. Widya R/Agus M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BF109C">
              <w:rPr>
                <w:rFonts w:ascii="Arial" w:hAnsi="Arial" w:cs="Arial"/>
                <w:i/>
                <w:iCs/>
                <w:sz w:val="18"/>
                <w:szCs w:val="18"/>
              </w:rPr>
              <w:t>Nanggulan</w:t>
            </w:r>
          </w:p>
        </w:tc>
        <w:tc>
          <w:tcPr>
            <w:tcW w:w="2050" w:type="dxa"/>
            <w:vAlign w:val="bottom"/>
          </w:tcPr>
          <w:p w:rsidR="00CD40D9" w:rsidRDefault="00CD40D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Aloysius Lamakey     A.Dwi Wahyuni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CD40D9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Pr="00377BE6" w:rsidRDefault="00CD40D9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V.R.A.Sukiyanto   </w:t>
            </w:r>
            <w:r w:rsidRPr="00BF109C">
              <w:rPr>
                <w:rFonts w:ascii="Arial" w:hAnsi="Arial" w:cs="Arial"/>
                <w:i/>
                <w:sz w:val="18"/>
                <w:szCs w:val="18"/>
              </w:rPr>
              <w:t>Kembang</w:t>
            </w:r>
          </w:p>
        </w:tc>
        <w:tc>
          <w:tcPr>
            <w:tcW w:w="2050" w:type="dxa"/>
          </w:tcPr>
          <w:p w:rsidR="00CD40D9" w:rsidRPr="00C2494B" w:rsidRDefault="00CD40D9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A.Sri Wuryaningtyas Y.F.Lina Setyaningsih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CD40D9" w:rsidRPr="00C2494B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CD40D9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Aloysius Lamakey </w:t>
            </w:r>
            <w:r w:rsidRPr="00CD40D9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CD40D9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B.N.Sami Raharja   </w:t>
            </w:r>
            <w:r w:rsidR="00D34B94">
              <w:rPr>
                <w:rFonts w:ascii="Arial" w:hAnsi="Arial" w:cs="Arial"/>
                <w:sz w:val="18"/>
                <w:szCs w:val="18"/>
              </w:rPr>
              <w:t>Th.Suci Wahyuningsih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Align w:val="center"/>
          </w:tcPr>
          <w:p w:rsidR="00CD40D9" w:rsidRPr="00C2494B" w:rsidRDefault="00CD40D9" w:rsidP="008A2EB6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lastRenderedPageBreak/>
              <w:t>Bulan</w:t>
            </w:r>
          </w:p>
        </w:tc>
        <w:tc>
          <w:tcPr>
            <w:tcW w:w="540" w:type="dxa"/>
            <w:vAlign w:val="center"/>
          </w:tcPr>
          <w:p w:rsidR="00CD40D9" w:rsidRPr="00C2494B" w:rsidRDefault="00CD40D9" w:rsidP="00F72BA7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Tgl</w:t>
            </w:r>
          </w:p>
        </w:tc>
        <w:tc>
          <w:tcPr>
            <w:tcW w:w="810" w:type="dxa"/>
            <w:vAlign w:val="center"/>
          </w:tcPr>
          <w:p w:rsidR="00CD40D9" w:rsidRPr="00C2494B" w:rsidRDefault="00CD40D9" w:rsidP="00F72BA7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Hari</w:t>
            </w:r>
          </w:p>
        </w:tc>
        <w:tc>
          <w:tcPr>
            <w:tcW w:w="1629" w:type="dxa"/>
            <w:vAlign w:val="center"/>
          </w:tcPr>
          <w:p w:rsidR="00CD40D9" w:rsidRPr="00C2494B" w:rsidRDefault="00CD40D9" w:rsidP="00F72BA7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Acara</w:t>
            </w:r>
          </w:p>
        </w:tc>
        <w:tc>
          <w:tcPr>
            <w:tcW w:w="2061" w:type="dxa"/>
            <w:vAlign w:val="center"/>
          </w:tcPr>
          <w:p w:rsidR="00CD40D9" w:rsidRPr="00C2494B" w:rsidRDefault="00CD40D9" w:rsidP="00F72BA7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Tempat</w:t>
            </w:r>
          </w:p>
        </w:tc>
        <w:tc>
          <w:tcPr>
            <w:tcW w:w="2050" w:type="dxa"/>
            <w:vAlign w:val="center"/>
          </w:tcPr>
          <w:p w:rsidR="00CD40D9" w:rsidRPr="00C2494B" w:rsidRDefault="00CD40D9" w:rsidP="00F72BA7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Petugas</w:t>
            </w:r>
          </w:p>
        </w:tc>
      </w:tr>
      <w:tr w:rsidR="007665CA" w:rsidRPr="00C2494B" w:rsidTr="00145F6F">
        <w:trPr>
          <w:trHeight w:val="340"/>
        </w:trPr>
        <w:tc>
          <w:tcPr>
            <w:tcW w:w="990" w:type="dxa"/>
            <w:vMerge w:val="restart"/>
          </w:tcPr>
          <w:p w:rsidR="007665CA" w:rsidRPr="0022357D" w:rsidRDefault="007665CA" w:rsidP="00145F6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2357D">
              <w:rPr>
                <w:rFonts w:ascii="Arial" w:hAnsi="Arial" w:cs="Arial"/>
                <w:b/>
                <w:sz w:val="18"/>
                <w:szCs w:val="18"/>
              </w:rPr>
              <w:t>Mei</w:t>
            </w:r>
          </w:p>
        </w:tc>
        <w:tc>
          <w:tcPr>
            <w:tcW w:w="540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Totok Suyanto </w:t>
            </w:r>
            <w:r w:rsidRPr="00CD40D9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Agnes Sukarmi  Yakobus Lasiman</w:t>
            </w:r>
          </w:p>
        </w:tc>
      </w:tr>
      <w:tr w:rsidR="007665CA" w:rsidRPr="00C2494B" w:rsidTr="00145F6F">
        <w:trPr>
          <w:trHeight w:val="340"/>
        </w:trPr>
        <w:tc>
          <w:tcPr>
            <w:tcW w:w="990" w:type="dxa"/>
            <w:vMerge/>
          </w:tcPr>
          <w:p w:rsidR="007665CA" w:rsidRPr="0022357D" w:rsidRDefault="007665CA" w:rsidP="00145F6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7665CA" w:rsidRPr="00C2494B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7665CA" w:rsidRPr="00C2494B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7665CA" w:rsidRPr="00377BE6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Neo Suradi      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7665CA" w:rsidRPr="00C2494B" w:rsidRDefault="007665CA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Mudika                       Mudika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CD40D9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Y.F.Lina Setyaningsih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6F4E38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 Nanik Ismarjati Martha Susiati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Steffanus Subagyo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CD40D9" w:rsidRPr="00C2494B" w:rsidRDefault="006F4E38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Th.Widya Risilawati  A.Sri Wuryaningtyas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Muda 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6F4E38" w:rsidP="006F4E38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C.Supartini               Maria Sode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V.Agung Danan Jaya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6F4E38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Mateus Daryanto      Th.Nanik Ismarjati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Th.Baharuddin/Mia 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D34B94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Th.Suci Wahyuningsih</w:t>
            </w:r>
            <w:r w:rsidR="006F4E38">
              <w:rPr>
                <w:rFonts w:ascii="Arial" w:hAnsi="Arial" w:cs="Arial"/>
                <w:sz w:val="18"/>
                <w:szCs w:val="18"/>
              </w:rPr>
              <w:t xml:space="preserve">                  Th. Prima Ari S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NR+Rosario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Ludy Indra P     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Maguwo</w:t>
            </w:r>
          </w:p>
        </w:tc>
        <w:tc>
          <w:tcPr>
            <w:tcW w:w="2050" w:type="dxa"/>
          </w:tcPr>
          <w:p w:rsidR="00CD40D9" w:rsidRPr="00C2494B" w:rsidRDefault="00C306E6" w:rsidP="00C306E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Yoh.M.Rini Gunaryanti</w:t>
            </w:r>
            <w:r w:rsidR="006F4E3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C. Supartini</w:t>
            </w:r>
            <w:r w:rsidR="006F4E38"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</w:p>
        </w:tc>
      </w:tr>
      <w:tr w:rsidR="0022357D" w:rsidRPr="00C2494B" w:rsidTr="00CD40D9">
        <w:trPr>
          <w:trHeight w:val="340"/>
        </w:trPr>
        <w:tc>
          <w:tcPr>
            <w:tcW w:w="990" w:type="dxa"/>
            <w:vMerge/>
          </w:tcPr>
          <w:p w:rsidR="0022357D" w:rsidRPr="00C2494B" w:rsidRDefault="0022357D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22357D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</w:tcPr>
          <w:p w:rsidR="0022357D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22357D" w:rsidRPr="00C2494B" w:rsidRDefault="00CD40D9" w:rsidP="008A2EB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22357D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Yoh. Eko Hananto   </w:t>
            </w:r>
            <w:r w:rsidRPr="006F4E38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22357D" w:rsidRPr="00C2494B" w:rsidRDefault="006F4E38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Chatarina Sukarmi  MOS Padmini</w:t>
            </w:r>
          </w:p>
        </w:tc>
      </w:tr>
      <w:tr w:rsidR="00CD40D9" w:rsidRPr="00C2494B" w:rsidTr="00CD40D9">
        <w:trPr>
          <w:trHeight w:val="340"/>
        </w:trPr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Pr="00377BE6" w:rsidRDefault="006F4E38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KRA Y.P. Sunaryo P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D34B94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M.A.Sri Suwarni </w:t>
            </w:r>
            <w:r w:rsidR="00F72BA7">
              <w:rPr>
                <w:rFonts w:ascii="Arial" w:hAnsi="Arial" w:cs="Arial"/>
                <w:sz w:val="18"/>
                <w:szCs w:val="18"/>
              </w:rPr>
              <w:t>MM</w:t>
            </w:r>
            <w:r w:rsidR="006F4E38">
              <w:rPr>
                <w:rFonts w:ascii="Arial" w:hAnsi="Arial" w:cs="Arial"/>
                <w:sz w:val="18"/>
                <w:szCs w:val="18"/>
              </w:rPr>
              <w:t>M.S.</w:t>
            </w:r>
            <w:r w:rsidR="00F72BA7">
              <w:rPr>
                <w:rFonts w:ascii="Arial" w:hAnsi="Arial" w:cs="Arial"/>
                <w:sz w:val="18"/>
                <w:szCs w:val="18"/>
              </w:rPr>
              <w:t>U.Chrissumiwi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Pr="00C2494B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Pr="00377BE6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Sri Budiati 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CD40D9" w:rsidRPr="00C2494B" w:rsidRDefault="00F72BA7" w:rsidP="00393498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M.Goretti Budi Hartuti Laurentius Hana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S.Rumiyati Siswanto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Sri Supriyati        AMT Henaningsih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Hieronimus Subagyo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Martha Susiati    Steffanus Subagyo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Mulyono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Remigius Mulyadi   Ch. Sri Supartiningsih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4D6CFE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Lus</w:t>
            </w:r>
            <w:r w:rsidR="00F72BA7">
              <w:rPr>
                <w:rFonts w:ascii="Arial" w:hAnsi="Arial" w:cs="Arial"/>
                <w:sz w:val="18"/>
                <w:szCs w:val="18"/>
              </w:rPr>
              <w:t xml:space="preserve">ia Krisni Prihartati </w:t>
            </w:r>
            <w:r w:rsidR="00F72BA7" w:rsidRPr="00F72BA7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B.Sumaryati (bu Bardi) Aloysius Lamakey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Th.Eko Herlinawati  </w:t>
            </w:r>
            <w:r w:rsidRPr="00F72BA7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Thomas Sukijo  Y.Z.Budiman Susanto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F72BA7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R.B.Sumaryati   </w:t>
            </w:r>
            <w:r w:rsidRPr="00EF6FAC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F72BA7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Lidwina Surtimah</w:t>
            </w:r>
            <w:r w:rsidR="00EF6FAC">
              <w:rPr>
                <w:rFonts w:ascii="Arial" w:hAnsi="Arial" w:cs="Arial"/>
                <w:sz w:val="18"/>
                <w:szCs w:val="18"/>
              </w:rPr>
              <w:t xml:space="preserve">  Yoh.Suyanto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EF6FAC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Domitianus Sukamto </w:t>
            </w:r>
            <w:r w:rsidRPr="00EF6FAC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D34B94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M.Ignt. Sri Rahayu</w:t>
            </w:r>
            <w:r w:rsidR="00EF6FAC">
              <w:rPr>
                <w:rFonts w:ascii="Arial" w:hAnsi="Arial" w:cs="Arial"/>
                <w:sz w:val="18"/>
                <w:szCs w:val="18"/>
              </w:rPr>
              <w:t xml:space="preserve">                 Andreas Muda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EF6FAC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C.Supartiyah (bu Tris)</w:t>
            </w:r>
          </w:p>
          <w:p w:rsidR="00EF6FAC" w:rsidRPr="00EF6FAC" w:rsidRDefault="00EF6FAC" w:rsidP="00C2494B">
            <w:pPr>
              <w:pStyle w:val="NoSpacing"/>
              <w:rPr>
                <w:rFonts w:ascii="Arial" w:hAnsi="Arial" w:cs="Arial"/>
                <w:i/>
                <w:sz w:val="18"/>
                <w:szCs w:val="18"/>
              </w:rPr>
            </w:pPr>
            <w:r w:rsidRPr="00EF6FAC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CD40D9" w:rsidRPr="00C2494B" w:rsidRDefault="00EF6FAC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D.Damar Dwi Nugroho      Ch.Sri Ning Hastuti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EF6FAC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Petrus Samino      </w:t>
            </w:r>
            <w:r w:rsidRPr="00EF6FAC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CD40D9" w:rsidRPr="00C2494B" w:rsidRDefault="00EF6FAC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 Tri Tutwuri  V.A. Sukiyanto</w:t>
            </w:r>
          </w:p>
        </w:tc>
      </w:tr>
      <w:tr w:rsidR="00CD40D9" w:rsidRPr="00C2494B" w:rsidTr="00CD40D9">
        <w:tc>
          <w:tcPr>
            <w:tcW w:w="990" w:type="dxa"/>
            <w:vMerge/>
          </w:tcPr>
          <w:p w:rsidR="00CD40D9" w:rsidRPr="00C2494B" w:rsidRDefault="00CD40D9" w:rsidP="004247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CD40D9" w:rsidRDefault="00CD40D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810" w:type="dxa"/>
          </w:tcPr>
          <w:p w:rsidR="00CD40D9" w:rsidRDefault="00CD40D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CD40D9" w:rsidRPr="00C2494B" w:rsidRDefault="00CD40D9" w:rsidP="00F72BA7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CD40D9" w:rsidRDefault="00EF6FAC" w:rsidP="00C2494B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Ch.Sri Supartiningsh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EF6FAC" w:rsidRPr="00C2494B" w:rsidRDefault="00EF6FAC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Matheus Supangat Th.Widya Risilawati</w:t>
            </w:r>
          </w:p>
        </w:tc>
      </w:tr>
      <w:tr w:rsidR="007665CA" w:rsidRPr="00C2494B" w:rsidTr="00D34B94">
        <w:tc>
          <w:tcPr>
            <w:tcW w:w="990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lastRenderedPageBreak/>
              <w:t>Bulan</w:t>
            </w:r>
          </w:p>
        </w:tc>
        <w:tc>
          <w:tcPr>
            <w:tcW w:w="540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Tgl</w:t>
            </w:r>
          </w:p>
        </w:tc>
        <w:tc>
          <w:tcPr>
            <w:tcW w:w="810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Hari</w:t>
            </w:r>
          </w:p>
        </w:tc>
        <w:tc>
          <w:tcPr>
            <w:tcW w:w="1629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Acara</w:t>
            </w:r>
          </w:p>
        </w:tc>
        <w:tc>
          <w:tcPr>
            <w:tcW w:w="2061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Tempat</w:t>
            </w:r>
          </w:p>
        </w:tc>
        <w:tc>
          <w:tcPr>
            <w:tcW w:w="2050" w:type="dxa"/>
            <w:vAlign w:val="center"/>
          </w:tcPr>
          <w:p w:rsidR="007665CA" w:rsidRPr="00C2494B" w:rsidRDefault="007665CA" w:rsidP="00D34B9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Petugas</w:t>
            </w:r>
          </w:p>
        </w:tc>
      </w:tr>
      <w:tr w:rsidR="007665CA" w:rsidRPr="00C2494B" w:rsidTr="00145F6F">
        <w:tc>
          <w:tcPr>
            <w:tcW w:w="990" w:type="dxa"/>
          </w:tcPr>
          <w:p w:rsidR="007665CA" w:rsidRPr="00C2494B" w:rsidRDefault="007665CA" w:rsidP="00D34B94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Juni</w:t>
            </w:r>
          </w:p>
        </w:tc>
        <w:tc>
          <w:tcPr>
            <w:tcW w:w="540" w:type="dxa"/>
            <w:vAlign w:val="center"/>
          </w:tcPr>
          <w:p w:rsidR="007665CA" w:rsidRPr="00EF6FAC" w:rsidRDefault="007665CA" w:rsidP="00D34B94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810" w:type="dxa"/>
            <w:vAlign w:val="center"/>
          </w:tcPr>
          <w:p w:rsidR="007665CA" w:rsidRPr="00EF6FAC" w:rsidRDefault="007665CA" w:rsidP="00D34B94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  <w:vAlign w:val="center"/>
          </w:tcPr>
          <w:p w:rsidR="007665CA" w:rsidRPr="00EF6FAC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  <w:vAlign w:val="center"/>
          </w:tcPr>
          <w:p w:rsidR="007665CA" w:rsidRPr="00EF6FAC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Saman    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2050" w:type="dxa"/>
            <w:vAlign w:val="center"/>
          </w:tcPr>
          <w:p w:rsidR="007665CA" w:rsidRPr="00EF6FAC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Ign.Ludy Indra P.       Y.F.Lina Setyaningsih</w:t>
            </w:r>
          </w:p>
        </w:tc>
      </w:tr>
      <w:tr w:rsidR="0022357D" w:rsidRPr="00C2494B" w:rsidTr="00145F6F">
        <w:tc>
          <w:tcPr>
            <w:tcW w:w="990" w:type="dxa"/>
          </w:tcPr>
          <w:p w:rsidR="0022357D" w:rsidRPr="00C2494B" w:rsidRDefault="00EF6FAC" w:rsidP="00145F6F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Juni</w:t>
            </w:r>
          </w:p>
        </w:tc>
        <w:tc>
          <w:tcPr>
            <w:tcW w:w="540" w:type="dxa"/>
          </w:tcPr>
          <w:p w:rsidR="0022357D" w:rsidRPr="00C2494B" w:rsidRDefault="00EF6FAC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810" w:type="dxa"/>
          </w:tcPr>
          <w:p w:rsidR="0022357D" w:rsidRPr="00C2494B" w:rsidRDefault="00EF6FAC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22357D" w:rsidRPr="00C2494B" w:rsidRDefault="00EF6FAC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Pesta Nama</w:t>
            </w:r>
          </w:p>
        </w:tc>
        <w:tc>
          <w:tcPr>
            <w:tcW w:w="2061" w:type="dxa"/>
          </w:tcPr>
          <w:p w:rsidR="0022357D" w:rsidRPr="00C2494B" w:rsidRDefault="00EF6FAC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Nanik Ismarjati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2050" w:type="dxa"/>
          </w:tcPr>
          <w:p w:rsidR="0022357D" w:rsidRPr="00C2494B" w:rsidRDefault="00EF6FAC" w:rsidP="00FA29DE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Panitia                       Sie Koor Lingk</w:t>
            </w:r>
          </w:p>
        </w:tc>
      </w:tr>
      <w:tr w:rsidR="0022357D" w:rsidRPr="00C2494B" w:rsidTr="00CD40D9">
        <w:tc>
          <w:tcPr>
            <w:tcW w:w="990" w:type="dxa"/>
            <w:vMerge w:val="restart"/>
          </w:tcPr>
          <w:p w:rsidR="0022357D" w:rsidRPr="00C2494B" w:rsidRDefault="0022357D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Juli</w:t>
            </w:r>
          </w:p>
        </w:tc>
        <w:tc>
          <w:tcPr>
            <w:tcW w:w="540" w:type="dxa"/>
          </w:tcPr>
          <w:p w:rsidR="0022357D" w:rsidRPr="00C2494B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Totok Suyanto   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22357D" w:rsidRPr="00C2494B" w:rsidRDefault="004961AB" w:rsidP="00C43D35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Neo suradi                 Th. Herlinawati </w:t>
            </w:r>
          </w:p>
        </w:tc>
      </w:tr>
      <w:tr w:rsidR="0022357D" w:rsidRPr="00C2494B" w:rsidTr="00CD40D9">
        <w:tc>
          <w:tcPr>
            <w:tcW w:w="990" w:type="dxa"/>
            <w:vMerge/>
          </w:tcPr>
          <w:p w:rsidR="0022357D" w:rsidRPr="00C2494B" w:rsidRDefault="0022357D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22357D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0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22357D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V.Agung Danan Jaya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22357D" w:rsidRDefault="004961AB" w:rsidP="00D34B94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Yakobus Lasiman    </w:t>
            </w:r>
            <w:r w:rsidR="00D34B94">
              <w:rPr>
                <w:rFonts w:ascii="Arial" w:hAnsi="Arial" w:cs="Arial"/>
                <w:sz w:val="18"/>
                <w:szCs w:val="18"/>
              </w:rPr>
              <w:t>Th.Suci Wahyuningsih</w:t>
            </w:r>
          </w:p>
        </w:tc>
      </w:tr>
      <w:tr w:rsidR="0022357D" w:rsidRPr="00C2494B" w:rsidTr="008D2D7D">
        <w:trPr>
          <w:trHeight w:val="350"/>
        </w:trPr>
        <w:tc>
          <w:tcPr>
            <w:tcW w:w="990" w:type="dxa"/>
          </w:tcPr>
          <w:p w:rsidR="0022357D" w:rsidRPr="00C2494B" w:rsidRDefault="0022357D" w:rsidP="00D069A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Agustus</w:t>
            </w:r>
          </w:p>
        </w:tc>
        <w:tc>
          <w:tcPr>
            <w:tcW w:w="540" w:type="dxa"/>
          </w:tcPr>
          <w:p w:rsidR="0022357D" w:rsidRPr="00C2494B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810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22357D" w:rsidRPr="00C2494B" w:rsidRDefault="004961AB" w:rsidP="00EE0486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B.N. Sami Raharja   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22357D" w:rsidRPr="00C2494B" w:rsidRDefault="004961AB" w:rsidP="00DB3FA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V.Agung Danan Jaya Aloysius Lamakey</w:t>
            </w:r>
          </w:p>
        </w:tc>
      </w:tr>
      <w:tr w:rsidR="0022357D" w:rsidRPr="00C2494B" w:rsidTr="008D2D7D">
        <w:trPr>
          <w:trHeight w:val="420"/>
        </w:trPr>
        <w:tc>
          <w:tcPr>
            <w:tcW w:w="990" w:type="dxa"/>
            <w:vMerge w:val="restart"/>
          </w:tcPr>
          <w:p w:rsidR="0022357D" w:rsidRPr="00C2494B" w:rsidRDefault="0022357D" w:rsidP="00D069A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Septem-ber</w:t>
            </w:r>
          </w:p>
        </w:tc>
        <w:tc>
          <w:tcPr>
            <w:tcW w:w="540" w:type="dxa"/>
          </w:tcPr>
          <w:p w:rsidR="0022357D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4961AB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DB3FA0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BKSN I</w:t>
            </w:r>
          </w:p>
        </w:tc>
        <w:tc>
          <w:tcPr>
            <w:tcW w:w="2061" w:type="dxa"/>
          </w:tcPr>
          <w:p w:rsidR="0022357D" w:rsidRPr="008C22C0" w:rsidRDefault="004961AB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Yohanes Suyanto    </w:t>
            </w:r>
            <w:r w:rsidRPr="004961AB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2050" w:type="dxa"/>
          </w:tcPr>
          <w:p w:rsidR="0022357D" w:rsidRPr="00C2494B" w:rsidRDefault="004961AB" w:rsidP="00DF39B9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Yakobus Lasiman    Th.Nanik Ismarjati</w:t>
            </w:r>
          </w:p>
        </w:tc>
      </w:tr>
      <w:tr w:rsidR="0022357D" w:rsidRPr="00C2494B" w:rsidTr="008D2D7D">
        <w:trPr>
          <w:trHeight w:val="420"/>
        </w:trPr>
        <w:tc>
          <w:tcPr>
            <w:tcW w:w="990" w:type="dxa"/>
            <w:vMerge/>
          </w:tcPr>
          <w:p w:rsidR="0022357D" w:rsidRPr="00C2494B" w:rsidRDefault="0022357D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22357D" w:rsidRPr="00C2494B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10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4961AB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BKSN II</w:t>
            </w:r>
          </w:p>
        </w:tc>
        <w:tc>
          <w:tcPr>
            <w:tcW w:w="2061" w:type="dxa"/>
          </w:tcPr>
          <w:p w:rsidR="004961AB" w:rsidRPr="00C2494B" w:rsidRDefault="004961AB" w:rsidP="004A4661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Muda               </w:t>
            </w:r>
            <w:r w:rsidRPr="007A5399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22357D" w:rsidRPr="00C2494B" w:rsidRDefault="007A5399" w:rsidP="00DD001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Domitianus Sulamto  Th. Prima Ari S.</w:t>
            </w:r>
          </w:p>
        </w:tc>
      </w:tr>
      <w:tr w:rsidR="0022357D" w:rsidRPr="00C2494B" w:rsidTr="008D2D7D">
        <w:trPr>
          <w:trHeight w:val="420"/>
        </w:trPr>
        <w:tc>
          <w:tcPr>
            <w:tcW w:w="990" w:type="dxa"/>
            <w:vMerge/>
          </w:tcPr>
          <w:p w:rsidR="0022357D" w:rsidRPr="00C2494B" w:rsidRDefault="0022357D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22357D" w:rsidRPr="00C2494B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</w:tcPr>
          <w:p w:rsidR="0022357D" w:rsidRPr="00C2494B" w:rsidRDefault="007A539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7A539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BKSN III</w:t>
            </w:r>
          </w:p>
        </w:tc>
        <w:tc>
          <w:tcPr>
            <w:tcW w:w="2061" w:type="dxa"/>
          </w:tcPr>
          <w:p w:rsidR="0022357D" w:rsidRPr="00C2494B" w:rsidRDefault="007A539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Nanik Ismarjati   </w:t>
            </w:r>
            <w:r w:rsidRPr="007A5399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2050" w:type="dxa"/>
          </w:tcPr>
          <w:p w:rsidR="0022357D" w:rsidRPr="00C2494B" w:rsidRDefault="007A5399" w:rsidP="00DB3FA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B.N.Sami Raharja   MMMS.U.Chrissumiwi</w:t>
            </w:r>
          </w:p>
        </w:tc>
      </w:tr>
      <w:tr w:rsidR="0022357D" w:rsidRPr="00C2494B" w:rsidTr="008D2D7D">
        <w:trPr>
          <w:trHeight w:val="420"/>
        </w:trPr>
        <w:tc>
          <w:tcPr>
            <w:tcW w:w="990" w:type="dxa"/>
            <w:vMerge/>
          </w:tcPr>
          <w:p w:rsidR="0022357D" w:rsidRPr="00C2494B" w:rsidRDefault="0022357D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22357D" w:rsidRPr="00C2494B" w:rsidRDefault="004961AB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10" w:type="dxa"/>
          </w:tcPr>
          <w:p w:rsidR="0022357D" w:rsidRPr="00C2494B" w:rsidRDefault="007A539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22357D" w:rsidRPr="00C2494B" w:rsidRDefault="007A539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BKSN IV</w:t>
            </w:r>
          </w:p>
        </w:tc>
        <w:tc>
          <w:tcPr>
            <w:tcW w:w="2061" w:type="dxa"/>
          </w:tcPr>
          <w:p w:rsidR="0022357D" w:rsidRPr="00C2494B" w:rsidRDefault="007A539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Ludy Indra P. </w:t>
            </w:r>
            <w:r w:rsidRPr="007A5399">
              <w:rPr>
                <w:rFonts w:ascii="Arial" w:hAnsi="Arial" w:cs="Arial"/>
                <w:i/>
                <w:sz w:val="18"/>
                <w:szCs w:val="18"/>
              </w:rPr>
              <w:t>Maguwo</w:t>
            </w:r>
          </w:p>
        </w:tc>
        <w:tc>
          <w:tcPr>
            <w:tcW w:w="2050" w:type="dxa"/>
          </w:tcPr>
          <w:p w:rsidR="0022357D" w:rsidRPr="00C2494B" w:rsidRDefault="007A5399" w:rsidP="00106A4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Andreas Muda    Steffanus Subagyo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 w:val="restart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Oktober</w:t>
            </w:r>
          </w:p>
        </w:tc>
        <w:tc>
          <w:tcPr>
            <w:tcW w:w="540" w:type="dxa"/>
          </w:tcPr>
          <w:p w:rsidR="00145F6F" w:rsidRPr="00C2494B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Y.Z.Budiman Susanto </w:t>
            </w:r>
            <w:r w:rsidRPr="00F9393E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MMMS.U.Chrissumiwi Th. Herlinawati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Pr="00C2494B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C.Supartijah (bu Tris)  </w:t>
            </w:r>
            <w:r w:rsidRPr="00F9393E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Lidwina Surtimah    V.A.Sukiyanto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Pr="00C2494B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145F6F" w:rsidP="004A4661">
            <w:pPr>
              <w:pStyle w:val="BodyText"/>
              <w:ind w:left="-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Valentinus Dalyono  </w:t>
            </w:r>
            <w:r w:rsidRPr="00F9393E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2050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A.Dwi Wahyuni          A.Sri Wuryaningtyas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Pr="00C2494B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4D6CFE" w:rsidP="008D2D7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</w:t>
            </w:r>
            <w:r w:rsidR="00145F6F">
              <w:rPr>
                <w:rFonts w:ascii="Arial" w:hAnsi="Arial" w:cs="Arial"/>
                <w:sz w:val="18"/>
                <w:szCs w:val="18"/>
              </w:rPr>
              <w:t xml:space="preserve">ristina Hardani </w:t>
            </w:r>
            <w:r w:rsidR="00145F6F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2050" w:type="dxa"/>
          </w:tcPr>
          <w:p w:rsidR="00145F6F" w:rsidRPr="00C2494B" w:rsidRDefault="00145F6F" w:rsidP="002A157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F.X.Sularto                 Maria Sode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Pr="00C2494B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145F6F" w:rsidP="008D2D7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Y.F.Lina Setyaningsih   </w:t>
            </w:r>
            <w:r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145F6F" w:rsidRPr="00C2494B" w:rsidRDefault="00145F6F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Lucya Krisni Prihartati </w:t>
            </w:r>
            <w:r w:rsidR="00D34B94">
              <w:rPr>
                <w:rFonts w:ascii="Arial" w:hAnsi="Arial" w:cs="Arial"/>
                <w:sz w:val="18"/>
                <w:szCs w:val="18"/>
              </w:rPr>
              <w:t>Th.Suci Wahyuningsih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Hieronimus Subagyo </w:t>
            </w:r>
            <w:r w:rsidRPr="008D2D7D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D.Damar Dwi N.     Th.Widya Risilawati</w:t>
            </w:r>
          </w:p>
        </w:tc>
      </w:tr>
      <w:tr w:rsidR="00145F6F" w:rsidRPr="00C2494B" w:rsidTr="008D2D7D">
        <w:trPr>
          <w:trHeight w:val="420"/>
        </w:trPr>
        <w:tc>
          <w:tcPr>
            <w:tcW w:w="990" w:type="dxa"/>
            <w:vMerge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145F6F" w:rsidRDefault="00145F6F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810" w:type="dxa"/>
          </w:tcPr>
          <w:p w:rsidR="00145F6F" w:rsidRPr="00C2494B" w:rsidRDefault="00145F6F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145F6F" w:rsidRPr="00C2494B" w:rsidRDefault="00C306E6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Cornelius </w:t>
            </w:r>
            <w:r w:rsidR="00145F6F">
              <w:rPr>
                <w:rFonts w:ascii="Arial" w:hAnsi="Arial" w:cs="Arial"/>
                <w:sz w:val="18"/>
                <w:szCs w:val="18"/>
              </w:rPr>
              <w:t xml:space="preserve">Supriyadi          </w:t>
            </w:r>
            <w:r w:rsidR="00145F6F" w:rsidRPr="008D2D7D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145F6F" w:rsidRPr="00C2494B" w:rsidRDefault="00145F6F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Mudika                       Mudika</w:t>
            </w:r>
          </w:p>
        </w:tc>
      </w:tr>
      <w:tr w:rsidR="00145F6F" w:rsidRPr="00C2494B" w:rsidTr="00145F6F">
        <w:trPr>
          <w:trHeight w:val="340"/>
        </w:trPr>
        <w:tc>
          <w:tcPr>
            <w:tcW w:w="990" w:type="dxa"/>
            <w:vMerge/>
          </w:tcPr>
          <w:p w:rsidR="00145F6F" w:rsidRPr="0038514E" w:rsidRDefault="00145F6F" w:rsidP="0038514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145F6F" w:rsidRPr="0064510B" w:rsidRDefault="00145F6F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810" w:type="dxa"/>
          </w:tcPr>
          <w:p w:rsidR="00145F6F" w:rsidRPr="0064510B" w:rsidRDefault="00145F6F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145F6F" w:rsidRDefault="00145F6F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center"/>
          </w:tcPr>
          <w:p w:rsidR="00145F6F" w:rsidRPr="0064510B" w:rsidRDefault="00145F6F" w:rsidP="00FE3DB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C.Sri Murhariyani S  </w:t>
            </w:r>
            <w:r w:rsidRPr="008D2D7D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145F6F" w:rsidRPr="0064510B" w:rsidRDefault="00145F6F" w:rsidP="008D2D7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Maria Sode            AMT Henaningsih</w:t>
            </w:r>
          </w:p>
        </w:tc>
      </w:tr>
      <w:tr w:rsidR="0064510B" w:rsidRPr="00C2494B" w:rsidTr="00CD40D9">
        <w:tc>
          <w:tcPr>
            <w:tcW w:w="990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lastRenderedPageBreak/>
              <w:t>Bulan</w:t>
            </w:r>
          </w:p>
        </w:tc>
        <w:tc>
          <w:tcPr>
            <w:tcW w:w="540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Tgl</w:t>
            </w:r>
          </w:p>
        </w:tc>
        <w:tc>
          <w:tcPr>
            <w:tcW w:w="810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Hari</w:t>
            </w:r>
          </w:p>
        </w:tc>
        <w:tc>
          <w:tcPr>
            <w:tcW w:w="1629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Acara</w:t>
            </w:r>
          </w:p>
        </w:tc>
        <w:tc>
          <w:tcPr>
            <w:tcW w:w="2061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Tempat</w:t>
            </w:r>
          </w:p>
        </w:tc>
        <w:tc>
          <w:tcPr>
            <w:tcW w:w="2050" w:type="dxa"/>
            <w:vAlign w:val="center"/>
          </w:tcPr>
          <w:p w:rsidR="0064510B" w:rsidRPr="00BE5F14" w:rsidRDefault="00BE5F14" w:rsidP="00BE5F14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Petugas</w:t>
            </w:r>
          </w:p>
        </w:tc>
      </w:tr>
      <w:tr w:rsidR="007665CA" w:rsidRPr="00C2494B" w:rsidTr="00D34B94">
        <w:tc>
          <w:tcPr>
            <w:tcW w:w="990" w:type="dxa"/>
            <w:vMerge w:val="restart"/>
          </w:tcPr>
          <w:p w:rsidR="007665CA" w:rsidRPr="0038514E" w:rsidRDefault="007665CA" w:rsidP="0038514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514E">
              <w:rPr>
                <w:rFonts w:ascii="Arial" w:hAnsi="Arial" w:cs="Arial"/>
                <w:b/>
                <w:sz w:val="18"/>
                <w:szCs w:val="18"/>
              </w:rPr>
              <w:t>Oktober</w:t>
            </w:r>
          </w:p>
        </w:tc>
        <w:tc>
          <w:tcPr>
            <w:tcW w:w="540" w:type="dxa"/>
            <w:vAlign w:val="center"/>
          </w:tcPr>
          <w:p w:rsidR="007665CA" w:rsidRPr="0064510B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81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665CA" w:rsidRDefault="007665CA" w:rsidP="00D34B94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center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Paulus Suroyo    </w:t>
            </w:r>
            <w:r w:rsidRPr="008D2D7D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Igantius Saman         Domitianus Sukamto</w:t>
            </w:r>
          </w:p>
        </w:tc>
      </w:tr>
      <w:tr w:rsidR="007665CA" w:rsidRPr="00C2494B" w:rsidTr="00D34B94">
        <w:tc>
          <w:tcPr>
            <w:tcW w:w="990" w:type="dxa"/>
            <w:vMerge/>
          </w:tcPr>
          <w:p w:rsidR="007665CA" w:rsidRPr="0038514E" w:rsidRDefault="007665CA" w:rsidP="0038514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Pr="0064510B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7665CA" w:rsidRDefault="007665CA" w:rsidP="00D34B94">
            <w:r w:rsidRPr="00FA1645"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  <w:vAlign w:val="center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Yakobus Lasiman  </w:t>
            </w:r>
            <w:r w:rsidRPr="008D2D7D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205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Y.Z.Budiman Susanto Steffanus Subagyo</w:t>
            </w:r>
          </w:p>
        </w:tc>
      </w:tr>
      <w:tr w:rsidR="007665CA" w:rsidRPr="00C2494B" w:rsidTr="00145F6F">
        <w:tc>
          <w:tcPr>
            <w:tcW w:w="990" w:type="dxa"/>
            <w:vMerge/>
          </w:tcPr>
          <w:p w:rsidR="007665CA" w:rsidRPr="0038514E" w:rsidRDefault="007665CA" w:rsidP="0038514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Petrus Samino  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Sri Suwarni (bu Domi) Y.F.Lina Setyaningsih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Pr="0064510B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Ignatius Mulyono 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Ch.Sri Supartiningsih  Martha Susiati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Pr="0064510B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1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KRA Y.P.Sunaryo P.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C.Supartijah (bu Tris) Th.Nanik Ismarjati</w:t>
            </w:r>
          </w:p>
        </w:tc>
      </w:tr>
      <w:tr w:rsidR="00322FA3" w:rsidRPr="00C2494B" w:rsidTr="00172336">
        <w:trPr>
          <w:trHeight w:val="411"/>
        </w:trPr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Pr="0064510B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81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Mateus Daryanto 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 Herlinawati       MMMS.U.Chrissumiwi</w:t>
            </w:r>
          </w:p>
        </w:tc>
      </w:tr>
      <w:tr w:rsidR="00322FA3" w:rsidRPr="00C2494B" w:rsidTr="00172336">
        <w:trPr>
          <w:trHeight w:val="433"/>
        </w:trPr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Yohanes Suripto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Steffanus Subagyo   Laurentius Hana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Ignatia Sudarmini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Ch.Sri Ning Hastuti  Yohanes Suyanto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B.Sumaryati (bu Bardi)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Naggulan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Agnes Sukarmi    V.A.Sukiyanto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Waldiman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AMT Henaningsih      Th. Widya Risilawati 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Th. Sri Budiati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Th.Totok Suyanto      A.Dwi Wahyuni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B.N.Sami Raharja 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C.Sri Murhariayani S   A.Sri Wuryaningtyas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Jumat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Thomas Sukijo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Laurentius Hana     Ch.Sri Supartiningsih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Lucia Krisni Prihartati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B.Sumaryati (bu Bardi) Andreas Muda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Minggu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A.Y.Hery Purnomo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Matheus Supangat  Maria Sode</w:t>
            </w:r>
          </w:p>
        </w:tc>
      </w:tr>
      <w:tr w:rsidR="00322FA3" w:rsidRPr="00C2494B" w:rsidTr="00145F6F">
        <w:tc>
          <w:tcPr>
            <w:tcW w:w="990" w:type="dxa"/>
            <w:vMerge/>
            <w:vAlign w:val="center"/>
          </w:tcPr>
          <w:p w:rsidR="00322FA3" w:rsidRPr="0064510B" w:rsidRDefault="00322FA3" w:rsidP="00106A4D">
            <w:pPr>
              <w:pStyle w:val="BodyTex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322FA3" w:rsidRDefault="00322FA3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810" w:type="dxa"/>
          </w:tcPr>
          <w:p w:rsidR="00322FA3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322FA3" w:rsidRDefault="00322FA3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Remigius Mulyadi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Naggulan</w:t>
            </w:r>
          </w:p>
        </w:tc>
        <w:tc>
          <w:tcPr>
            <w:tcW w:w="2050" w:type="dxa"/>
          </w:tcPr>
          <w:p w:rsidR="00322FA3" w:rsidRPr="0064510B" w:rsidRDefault="00322FA3" w:rsidP="00145F6F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C.Supriyati               Y.F.Lina Setyaningsih</w:t>
            </w:r>
          </w:p>
        </w:tc>
      </w:tr>
      <w:tr w:rsidR="00AC09A9" w:rsidRPr="00C2494B" w:rsidTr="004C572D">
        <w:tc>
          <w:tcPr>
            <w:tcW w:w="990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lastRenderedPageBreak/>
              <w:t>Bulan</w:t>
            </w:r>
          </w:p>
        </w:tc>
        <w:tc>
          <w:tcPr>
            <w:tcW w:w="540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Tgl</w:t>
            </w:r>
          </w:p>
        </w:tc>
        <w:tc>
          <w:tcPr>
            <w:tcW w:w="810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Hari</w:t>
            </w:r>
          </w:p>
        </w:tc>
        <w:tc>
          <w:tcPr>
            <w:tcW w:w="1629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Acara</w:t>
            </w:r>
          </w:p>
        </w:tc>
        <w:tc>
          <w:tcPr>
            <w:tcW w:w="2061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Tempat</w:t>
            </w:r>
          </w:p>
        </w:tc>
        <w:tc>
          <w:tcPr>
            <w:tcW w:w="2050" w:type="dxa"/>
            <w:vAlign w:val="center"/>
          </w:tcPr>
          <w:p w:rsidR="00AC09A9" w:rsidRPr="00BE5F14" w:rsidRDefault="00AC09A9" w:rsidP="004C572D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E5F14">
              <w:rPr>
                <w:rFonts w:ascii="Arial" w:hAnsi="Arial" w:cs="Arial"/>
                <w:b/>
                <w:sz w:val="18"/>
                <w:szCs w:val="18"/>
              </w:rPr>
              <w:t>Petugas</w:t>
            </w:r>
          </w:p>
        </w:tc>
      </w:tr>
      <w:tr w:rsidR="007665CA" w:rsidRPr="00C2494B" w:rsidTr="007665CA">
        <w:tc>
          <w:tcPr>
            <w:tcW w:w="990" w:type="dxa"/>
            <w:vMerge w:val="restart"/>
          </w:tcPr>
          <w:p w:rsidR="007665CA" w:rsidRPr="007665CA" w:rsidRDefault="007665CA" w:rsidP="007665CA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 w:rsidRPr="007665CA">
              <w:rPr>
                <w:rFonts w:ascii="Arial" w:hAnsi="Arial" w:cs="Arial"/>
                <w:b/>
                <w:sz w:val="18"/>
                <w:szCs w:val="18"/>
              </w:rPr>
              <w:t>Oktober</w:t>
            </w:r>
          </w:p>
        </w:tc>
        <w:tc>
          <w:tcPr>
            <w:tcW w:w="540" w:type="dxa"/>
            <w:vAlign w:val="center"/>
          </w:tcPr>
          <w:p w:rsidR="007665CA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Selasa</w:t>
            </w:r>
          </w:p>
        </w:tc>
        <w:tc>
          <w:tcPr>
            <w:tcW w:w="1629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Antonisu Supriyono 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7665CA" w:rsidRPr="0064510B" w:rsidRDefault="00C306E6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Kristinia Tri Tutw</w:t>
            </w:r>
            <w:r w:rsidR="007665CA">
              <w:rPr>
                <w:rFonts w:ascii="Arial" w:hAnsi="Arial" w:cs="Arial"/>
                <w:sz w:val="18"/>
                <w:szCs w:val="18"/>
              </w:rPr>
              <w:t>uri  Ch.Sri Ning Hastuti</w:t>
            </w:r>
          </w:p>
        </w:tc>
      </w:tr>
      <w:tr w:rsidR="007665CA" w:rsidRPr="00C2494B" w:rsidTr="00D34B94">
        <w:tc>
          <w:tcPr>
            <w:tcW w:w="990" w:type="dxa"/>
            <w:vMerge/>
            <w:vAlign w:val="center"/>
          </w:tcPr>
          <w:p w:rsidR="007665CA" w:rsidRPr="007665CA" w:rsidRDefault="007665CA" w:rsidP="007665C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Rabu</w:t>
            </w:r>
          </w:p>
        </w:tc>
        <w:tc>
          <w:tcPr>
            <w:tcW w:w="1629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R.Abbas Suhardja 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Naggulan</w:t>
            </w:r>
          </w:p>
        </w:tc>
        <w:tc>
          <w:tcPr>
            <w:tcW w:w="205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Mateus Daryanto       MOS Padmini</w:t>
            </w:r>
          </w:p>
        </w:tc>
      </w:tr>
      <w:tr w:rsidR="007665CA" w:rsidRPr="00C2494B" w:rsidTr="00D34B94">
        <w:tc>
          <w:tcPr>
            <w:tcW w:w="990" w:type="dxa"/>
            <w:vMerge/>
            <w:vAlign w:val="center"/>
          </w:tcPr>
          <w:p w:rsidR="007665CA" w:rsidRPr="007665CA" w:rsidRDefault="007665CA" w:rsidP="007665CA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7665CA" w:rsidRDefault="007665CA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810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665CA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Rosario</w:t>
            </w:r>
          </w:p>
        </w:tc>
        <w:tc>
          <w:tcPr>
            <w:tcW w:w="2061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Yoh. Sudarmadi </w:t>
            </w:r>
            <w:r w:rsidRPr="00172336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7665CA" w:rsidRPr="0064510B" w:rsidRDefault="007665CA" w:rsidP="00D34B9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Yoh.M.Rini Gunaryanti C. Supartini</w:t>
            </w:r>
          </w:p>
        </w:tc>
      </w:tr>
      <w:tr w:rsidR="00AC09A9" w:rsidRPr="00C2494B" w:rsidTr="00CD40D9">
        <w:tc>
          <w:tcPr>
            <w:tcW w:w="990" w:type="dxa"/>
            <w:vMerge w:val="restart"/>
          </w:tcPr>
          <w:p w:rsidR="00AC09A9" w:rsidRPr="00C2494B" w:rsidRDefault="00AC09A9" w:rsidP="00D069AC">
            <w:pPr>
              <w:pStyle w:val="BodyTex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Novem-ber</w:t>
            </w:r>
          </w:p>
        </w:tc>
        <w:tc>
          <w:tcPr>
            <w:tcW w:w="540" w:type="dxa"/>
          </w:tcPr>
          <w:p w:rsidR="00AC09A9" w:rsidRPr="00C2494B" w:rsidRDefault="00AC09A9" w:rsidP="004C572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C2494B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0" w:type="dxa"/>
          </w:tcPr>
          <w:p w:rsidR="00AC09A9" w:rsidRPr="00C2494B" w:rsidRDefault="00AC09A9" w:rsidP="004C572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Sabtu</w:t>
            </w:r>
          </w:p>
        </w:tc>
        <w:tc>
          <w:tcPr>
            <w:tcW w:w="1629" w:type="dxa"/>
          </w:tcPr>
          <w:p w:rsidR="00AC09A9" w:rsidRPr="00C2494B" w:rsidRDefault="00AC09A9" w:rsidP="004C572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Arwah</w:t>
            </w:r>
          </w:p>
        </w:tc>
        <w:tc>
          <w:tcPr>
            <w:tcW w:w="2061" w:type="dxa"/>
          </w:tcPr>
          <w:p w:rsidR="00AC09A9" w:rsidRPr="00C2494B" w:rsidRDefault="00C306E6" w:rsidP="00025505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Cornelius </w:t>
            </w:r>
            <w:r w:rsidR="00AC09A9">
              <w:rPr>
                <w:rFonts w:ascii="Arial" w:hAnsi="Arial" w:cs="Arial"/>
                <w:sz w:val="18"/>
                <w:szCs w:val="18"/>
              </w:rPr>
              <w:t xml:space="preserve">Supriyadi    </w:t>
            </w:r>
            <w:r w:rsidR="00AC09A9" w:rsidRPr="00AC09A9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AC09A9" w:rsidRPr="00C2494B" w:rsidRDefault="00AC09A9" w:rsidP="004C572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 Prima Ari S      Maria Sode</w:t>
            </w:r>
          </w:p>
        </w:tc>
      </w:tr>
      <w:tr w:rsidR="00AC09A9" w:rsidRPr="00C2494B" w:rsidTr="00CD40D9">
        <w:tc>
          <w:tcPr>
            <w:tcW w:w="990" w:type="dxa"/>
            <w:vMerge/>
          </w:tcPr>
          <w:p w:rsidR="00AC09A9" w:rsidRPr="00C2494B" w:rsidRDefault="00AC09A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AC09A9" w:rsidRPr="00C2494B" w:rsidRDefault="00AC09A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810" w:type="dxa"/>
          </w:tcPr>
          <w:p w:rsidR="00AC09A9" w:rsidRPr="00C2494B" w:rsidRDefault="00AC09A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AC09A9" w:rsidRPr="00C2494B" w:rsidRDefault="00AC09A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AC09A9" w:rsidRPr="00C2494B" w:rsidRDefault="00AC09A9" w:rsidP="0038514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Y.Z.Budiman Susanto </w:t>
            </w:r>
            <w:r w:rsidRPr="00AC09A9">
              <w:rPr>
                <w:rFonts w:ascii="Arial" w:hAnsi="Arial" w:cs="Arial"/>
                <w:i/>
                <w:sz w:val="18"/>
                <w:szCs w:val="18"/>
              </w:rPr>
              <w:t>Karangnongko</w:t>
            </w:r>
          </w:p>
        </w:tc>
        <w:tc>
          <w:tcPr>
            <w:tcW w:w="2050" w:type="dxa"/>
          </w:tcPr>
          <w:p w:rsidR="00AC09A9" w:rsidRPr="00C2494B" w:rsidRDefault="00AC09A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R.Abbas Suhardja  Ch.Sri Ning Hastuti</w:t>
            </w:r>
          </w:p>
        </w:tc>
      </w:tr>
      <w:tr w:rsidR="00AC09A9" w:rsidRPr="00C2494B" w:rsidTr="00CD40D9">
        <w:tc>
          <w:tcPr>
            <w:tcW w:w="990" w:type="dxa"/>
            <w:vMerge/>
          </w:tcPr>
          <w:p w:rsidR="00AC09A9" w:rsidRPr="00C2494B" w:rsidRDefault="00AC09A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0" w:type="dxa"/>
          </w:tcPr>
          <w:p w:rsidR="00AC09A9" w:rsidRPr="00C2494B" w:rsidRDefault="00AC09A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810" w:type="dxa"/>
          </w:tcPr>
          <w:p w:rsidR="00AC09A9" w:rsidRPr="00C2494B" w:rsidRDefault="00AC09A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AC09A9" w:rsidRPr="00C2494B" w:rsidRDefault="00AC09A9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AC09A9" w:rsidRDefault="00AC09A9" w:rsidP="0038514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Domitianus Sukamto </w:t>
            </w:r>
            <w:r w:rsidRPr="00AC09A9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2050" w:type="dxa"/>
          </w:tcPr>
          <w:p w:rsidR="00AC09A9" w:rsidRDefault="00AC09A9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 Padmini    Y.Z.Budiman Susanto</w:t>
            </w:r>
          </w:p>
        </w:tc>
      </w:tr>
      <w:tr w:rsidR="00745736" w:rsidRPr="00C2494B" w:rsidTr="00CD40D9">
        <w:tc>
          <w:tcPr>
            <w:tcW w:w="990" w:type="dxa"/>
            <w:vMerge w:val="restart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Desem</w:t>
            </w: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Pr="00C2494B">
              <w:rPr>
                <w:rFonts w:ascii="Arial" w:hAnsi="Arial" w:cs="Arial"/>
                <w:b/>
                <w:sz w:val="18"/>
                <w:szCs w:val="18"/>
              </w:rPr>
              <w:t>ber</w:t>
            </w:r>
          </w:p>
        </w:tc>
        <w:tc>
          <w:tcPr>
            <w:tcW w:w="540" w:type="dxa"/>
          </w:tcPr>
          <w:p w:rsidR="00745736" w:rsidRPr="00C2494B" w:rsidRDefault="00025505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AC09A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0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Adven I</w:t>
            </w:r>
          </w:p>
        </w:tc>
        <w:tc>
          <w:tcPr>
            <w:tcW w:w="2061" w:type="dxa"/>
          </w:tcPr>
          <w:p w:rsidR="00745736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Matheus Supangat  Nanggulan</w:t>
            </w:r>
          </w:p>
        </w:tc>
        <w:tc>
          <w:tcPr>
            <w:tcW w:w="2050" w:type="dxa"/>
          </w:tcPr>
          <w:p w:rsidR="00745736" w:rsidRPr="00C2494B" w:rsidRDefault="00223344" w:rsidP="002A157B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Neo Suradi                Ch.Sri Supartiningsih</w:t>
            </w:r>
          </w:p>
        </w:tc>
      </w:tr>
      <w:tr w:rsidR="00745736" w:rsidRPr="00C2494B" w:rsidTr="00CD40D9">
        <w:tc>
          <w:tcPr>
            <w:tcW w:w="990" w:type="dxa"/>
            <w:vMerge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745736" w:rsidRPr="00C2494B" w:rsidRDefault="00AC09A9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10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Anden II</w:t>
            </w:r>
          </w:p>
        </w:tc>
        <w:tc>
          <w:tcPr>
            <w:tcW w:w="2061" w:type="dxa"/>
          </w:tcPr>
          <w:p w:rsidR="00745736" w:rsidRPr="00C2494B" w:rsidRDefault="00223344" w:rsidP="0038514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Yosaphat Sugiyatno  Karangnongko</w:t>
            </w:r>
          </w:p>
        </w:tc>
        <w:tc>
          <w:tcPr>
            <w:tcW w:w="2050" w:type="dxa"/>
          </w:tcPr>
          <w:p w:rsidR="00745736" w:rsidRPr="00C2494B" w:rsidRDefault="00223344" w:rsidP="00DD0014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Domitianus Sukamto A.Sri Wuryaningtyas</w:t>
            </w:r>
          </w:p>
        </w:tc>
      </w:tr>
      <w:tr w:rsidR="00745736" w:rsidRPr="00C2494B" w:rsidTr="00CD40D9">
        <w:tc>
          <w:tcPr>
            <w:tcW w:w="990" w:type="dxa"/>
            <w:vMerge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745736" w:rsidRPr="00C2494B" w:rsidRDefault="0022334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810" w:type="dxa"/>
          </w:tcPr>
          <w:p w:rsidR="00745736" w:rsidRPr="00C2494B" w:rsidRDefault="0022334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Senin</w:t>
            </w:r>
          </w:p>
        </w:tc>
        <w:tc>
          <w:tcPr>
            <w:tcW w:w="1629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Adven III</w:t>
            </w:r>
          </w:p>
        </w:tc>
        <w:tc>
          <w:tcPr>
            <w:tcW w:w="2061" w:type="dxa"/>
          </w:tcPr>
          <w:p w:rsidR="00745736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Yoh. Sudarmadi Pugeran</w:t>
            </w:r>
          </w:p>
        </w:tc>
        <w:tc>
          <w:tcPr>
            <w:tcW w:w="2050" w:type="dxa"/>
          </w:tcPr>
          <w:p w:rsidR="00745736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C.Supartini            AMT Henaningsih</w:t>
            </w:r>
          </w:p>
        </w:tc>
      </w:tr>
      <w:tr w:rsidR="00AC09A9" w:rsidRPr="00C2494B" w:rsidTr="00CD40D9">
        <w:tc>
          <w:tcPr>
            <w:tcW w:w="990" w:type="dxa"/>
          </w:tcPr>
          <w:p w:rsidR="00AC09A9" w:rsidRPr="00C2494B" w:rsidRDefault="00AC09A9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AC09A9" w:rsidRDefault="0022334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0" w:type="dxa"/>
          </w:tcPr>
          <w:p w:rsidR="00AC09A9" w:rsidRPr="00C2494B" w:rsidRDefault="0022334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AC09A9" w:rsidRPr="00C2494B" w:rsidRDefault="00223344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Doa Adven IV</w:t>
            </w:r>
          </w:p>
        </w:tc>
        <w:tc>
          <w:tcPr>
            <w:tcW w:w="2061" w:type="dxa"/>
          </w:tcPr>
          <w:p w:rsidR="00AC09A9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Neo Suradi      Pugeran</w:t>
            </w:r>
          </w:p>
        </w:tc>
        <w:tc>
          <w:tcPr>
            <w:tcW w:w="2050" w:type="dxa"/>
          </w:tcPr>
          <w:p w:rsidR="00AC09A9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Yohanes Suyanto    Laurentius Hana</w:t>
            </w:r>
          </w:p>
        </w:tc>
      </w:tr>
      <w:tr w:rsidR="00745736" w:rsidRPr="00C2494B" w:rsidTr="00CD40D9">
        <w:tc>
          <w:tcPr>
            <w:tcW w:w="990" w:type="dxa"/>
            <w:vMerge w:val="restart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C2494B">
              <w:rPr>
                <w:rFonts w:ascii="Arial" w:hAnsi="Arial" w:cs="Arial"/>
                <w:b/>
                <w:sz w:val="18"/>
                <w:szCs w:val="18"/>
              </w:rPr>
              <w:t>Januari 2012</w:t>
            </w:r>
          </w:p>
        </w:tc>
        <w:tc>
          <w:tcPr>
            <w:tcW w:w="540" w:type="dxa"/>
          </w:tcPr>
          <w:p w:rsidR="00745736" w:rsidRPr="00C2494B" w:rsidRDefault="0022334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810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745736" w:rsidRPr="00C2494B" w:rsidRDefault="00223344" w:rsidP="0038514E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Yakobus Lasiman Sanggrahan</w:t>
            </w:r>
          </w:p>
        </w:tc>
        <w:tc>
          <w:tcPr>
            <w:tcW w:w="2050" w:type="dxa"/>
          </w:tcPr>
          <w:p w:rsidR="00745736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Y.Z.Budiman Susanto  A.Dwi Wahyuni</w:t>
            </w:r>
          </w:p>
        </w:tc>
      </w:tr>
      <w:tr w:rsidR="00745736" w:rsidRPr="00C2494B" w:rsidTr="00CD40D9">
        <w:tc>
          <w:tcPr>
            <w:tcW w:w="990" w:type="dxa"/>
            <w:vMerge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0" w:type="dxa"/>
          </w:tcPr>
          <w:p w:rsidR="00745736" w:rsidRPr="00C2494B" w:rsidRDefault="00223344" w:rsidP="00106A4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10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Kamis</w:t>
            </w:r>
          </w:p>
        </w:tc>
        <w:tc>
          <w:tcPr>
            <w:tcW w:w="1629" w:type="dxa"/>
          </w:tcPr>
          <w:p w:rsidR="00745736" w:rsidRPr="00C2494B" w:rsidRDefault="00745736" w:rsidP="0042474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C2494B">
              <w:rPr>
                <w:rFonts w:ascii="Arial" w:hAnsi="Arial" w:cs="Arial"/>
                <w:sz w:val="18"/>
                <w:szCs w:val="18"/>
              </w:rPr>
              <w:t>Doa Lingkungan</w:t>
            </w:r>
          </w:p>
        </w:tc>
        <w:tc>
          <w:tcPr>
            <w:tcW w:w="2061" w:type="dxa"/>
          </w:tcPr>
          <w:p w:rsidR="00745736" w:rsidRPr="00C2494B" w:rsidRDefault="00223344" w:rsidP="00DB33BD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F.X.Sularto             Pugeran</w:t>
            </w:r>
          </w:p>
        </w:tc>
        <w:tc>
          <w:tcPr>
            <w:tcW w:w="2050" w:type="dxa"/>
          </w:tcPr>
          <w:p w:rsidR="00745736" w:rsidRPr="00C2494B" w:rsidRDefault="00223344" w:rsidP="00D069AC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B.N.Sami Raharja   V.Agung Danan Jaya</w:t>
            </w:r>
          </w:p>
        </w:tc>
      </w:tr>
    </w:tbl>
    <w:p w:rsidR="00D069AC" w:rsidRPr="00C2494B" w:rsidRDefault="00D069AC" w:rsidP="00D069AC">
      <w:pPr>
        <w:pStyle w:val="BodyText"/>
        <w:ind w:left="360"/>
        <w:rPr>
          <w:rFonts w:ascii="Arial" w:hAnsi="Arial" w:cs="Arial"/>
          <w:sz w:val="18"/>
          <w:szCs w:val="18"/>
        </w:rPr>
      </w:pPr>
    </w:p>
    <w:p w:rsidR="00D069AC" w:rsidRPr="00C2494B" w:rsidRDefault="00D069AC" w:rsidP="00D069AC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r w:rsidRPr="00C2494B">
        <w:rPr>
          <w:rFonts w:ascii="Arial" w:hAnsi="Arial" w:cs="Arial"/>
          <w:color w:val="000000"/>
          <w:sz w:val="18"/>
          <w:szCs w:val="18"/>
        </w:rPr>
        <w:t>CATATAN:</w:t>
      </w:r>
    </w:p>
    <w:p w:rsidR="00D069AC" w:rsidRDefault="00D069AC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 w:rsidRPr="00C2494B">
        <w:rPr>
          <w:rFonts w:ascii="Arial" w:hAnsi="Arial" w:cs="Arial"/>
          <w:color w:val="000000"/>
          <w:sz w:val="18"/>
          <w:szCs w:val="18"/>
        </w:rPr>
        <w:t>Dalam kolom petugas, urutan pertama sebagai pe</w:t>
      </w:r>
      <w:r w:rsidR="00C54B0B" w:rsidRPr="00C2494B">
        <w:rPr>
          <w:rFonts w:ascii="Arial" w:hAnsi="Arial" w:cs="Arial"/>
          <w:color w:val="000000"/>
          <w:sz w:val="18"/>
          <w:szCs w:val="18"/>
        </w:rPr>
        <w:t>mandu doa</w:t>
      </w:r>
      <w:r w:rsidRPr="00C2494B">
        <w:rPr>
          <w:rFonts w:ascii="Arial" w:hAnsi="Arial" w:cs="Arial"/>
          <w:color w:val="000000"/>
          <w:sz w:val="18"/>
          <w:szCs w:val="18"/>
        </w:rPr>
        <w:t xml:space="preserve"> dan urutan kedua bertugas </w:t>
      </w:r>
      <w:r w:rsidR="00E506B9">
        <w:rPr>
          <w:rFonts w:ascii="Arial" w:hAnsi="Arial" w:cs="Arial"/>
          <w:color w:val="000000"/>
          <w:sz w:val="18"/>
          <w:szCs w:val="18"/>
        </w:rPr>
        <w:t xml:space="preserve">untuk </w:t>
      </w:r>
      <w:r w:rsidRPr="00C2494B">
        <w:rPr>
          <w:rFonts w:ascii="Arial" w:hAnsi="Arial" w:cs="Arial"/>
          <w:color w:val="000000"/>
          <w:sz w:val="18"/>
          <w:szCs w:val="18"/>
        </w:rPr>
        <w:t>menyiapkan</w:t>
      </w:r>
      <w:r w:rsidR="00E506B9">
        <w:rPr>
          <w:rFonts w:ascii="Arial" w:hAnsi="Arial" w:cs="Arial"/>
          <w:color w:val="000000"/>
          <w:sz w:val="18"/>
          <w:szCs w:val="18"/>
        </w:rPr>
        <w:t xml:space="preserve"> dan memimpin lagu</w:t>
      </w:r>
      <w:r w:rsidR="00C54B0B" w:rsidRPr="00C2494B">
        <w:rPr>
          <w:rFonts w:ascii="Arial" w:hAnsi="Arial" w:cs="Arial"/>
          <w:color w:val="000000"/>
          <w:sz w:val="18"/>
          <w:szCs w:val="18"/>
        </w:rPr>
        <w:t>;</w:t>
      </w:r>
    </w:p>
    <w:p w:rsidR="00E506B9" w:rsidRDefault="00E506B9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Pemandu Doa Rutin Lingkungan dimohon untuk mengikuti susunan doa di halaman lain dalam buku ini;</w:t>
      </w:r>
    </w:p>
    <w:p w:rsidR="00E506B9" w:rsidRDefault="00E506B9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Pemandu Doa Rutin Lingkungan dimohon untuk mempersiapkan 2 bacaan, yakni Bacaan I dan Bacaan Injil, serta mempersiapkan doa umat;</w:t>
      </w:r>
    </w:p>
    <w:p w:rsidR="004F6860" w:rsidRPr="00C2494B" w:rsidRDefault="004F6860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Penyusunan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disesuaikan dengan “</w:t>
      </w:r>
      <w:r w:rsidRPr="004F6860">
        <w:rPr>
          <w:rFonts w:ascii="Arial" w:hAnsi="Arial" w:cs="Arial"/>
          <w:i/>
          <w:color w:val="000000"/>
          <w:sz w:val="18"/>
          <w:szCs w:val="18"/>
        </w:rPr>
        <w:t>Tema</w:t>
      </w:r>
      <w:r>
        <w:rPr>
          <w:rFonts w:ascii="Arial" w:hAnsi="Arial" w:cs="Arial"/>
          <w:color w:val="000000"/>
          <w:sz w:val="18"/>
          <w:szCs w:val="18"/>
        </w:rPr>
        <w:t xml:space="preserve">” doa. </w:t>
      </w:r>
    </w:p>
    <w:p w:rsidR="00D069AC" w:rsidRPr="00C2494B" w:rsidRDefault="00D069AC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 w:rsidRPr="00C2494B">
        <w:rPr>
          <w:rFonts w:ascii="Arial" w:hAnsi="Arial" w:cs="Arial"/>
          <w:color w:val="000000"/>
          <w:sz w:val="18"/>
          <w:szCs w:val="18"/>
        </w:rPr>
        <w:lastRenderedPageBreak/>
        <w:t xml:space="preserve">Tempat untuk Latihan koor dan </w:t>
      </w:r>
      <w:r w:rsidR="00C54B0B" w:rsidRPr="00C2494B">
        <w:rPr>
          <w:rFonts w:ascii="Arial" w:hAnsi="Arial" w:cs="Arial"/>
          <w:color w:val="000000"/>
          <w:sz w:val="18"/>
          <w:szCs w:val="18"/>
        </w:rPr>
        <w:t>kegiatan doa/misa yang tidak terjadwal</w:t>
      </w:r>
      <w:r w:rsidRPr="00C2494B">
        <w:rPr>
          <w:rFonts w:ascii="Arial" w:hAnsi="Arial" w:cs="Arial"/>
          <w:color w:val="000000"/>
          <w:sz w:val="18"/>
          <w:szCs w:val="18"/>
        </w:rPr>
        <w:t xml:space="preserve"> akan ditentukan kemudian</w:t>
      </w:r>
      <w:r w:rsidR="00C54B0B" w:rsidRPr="00C2494B">
        <w:rPr>
          <w:rFonts w:ascii="Arial" w:hAnsi="Arial" w:cs="Arial"/>
          <w:color w:val="000000"/>
          <w:sz w:val="18"/>
          <w:szCs w:val="18"/>
        </w:rPr>
        <w:t>;</w:t>
      </w:r>
    </w:p>
    <w:p w:rsidR="00D069AC" w:rsidRPr="00C2494B" w:rsidRDefault="00D069AC" w:rsidP="00C54B0B">
      <w:pPr>
        <w:pStyle w:val="BodyText"/>
        <w:widowControl/>
        <w:numPr>
          <w:ilvl w:val="0"/>
          <w:numId w:val="5"/>
        </w:num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 w:rsidRPr="00C2494B">
        <w:rPr>
          <w:rFonts w:ascii="Arial" w:hAnsi="Arial" w:cs="Arial"/>
          <w:color w:val="000000"/>
          <w:sz w:val="18"/>
          <w:szCs w:val="18"/>
        </w:rPr>
        <w:t>Jadwal pertemuan ibu-ibu Lingkungan dite</w:t>
      </w:r>
      <w:r w:rsidR="00C54B0B" w:rsidRPr="00C2494B">
        <w:rPr>
          <w:rFonts w:ascii="Arial" w:hAnsi="Arial" w:cs="Arial"/>
          <w:color w:val="000000"/>
          <w:sz w:val="18"/>
          <w:szCs w:val="18"/>
        </w:rPr>
        <w:t>ntukan oleh para ibu Lingkungan;</w:t>
      </w:r>
    </w:p>
    <w:p w:rsidR="00D069AC" w:rsidRPr="00C2494B" w:rsidRDefault="00D069AC" w:rsidP="00C54B0B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C2494B">
        <w:rPr>
          <w:rFonts w:ascii="Arial" w:hAnsi="Arial" w:cs="Arial"/>
          <w:sz w:val="18"/>
          <w:szCs w:val="18"/>
        </w:rPr>
        <w:t>Petugas doa untuk</w:t>
      </w:r>
      <w:r w:rsidR="00411C2F">
        <w:rPr>
          <w:rFonts w:ascii="Arial" w:hAnsi="Arial" w:cs="Arial"/>
          <w:sz w:val="18"/>
          <w:szCs w:val="18"/>
        </w:rPr>
        <w:t xml:space="preserve"> doa-doa ujud</w:t>
      </w:r>
      <w:r w:rsidR="00C54B0B" w:rsidRPr="00C2494B">
        <w:rPr>
          <w:rFonts w:ascii="Arial" w:hAnsi="Arial" w:cs="Arial"/>
          <w:sz w:val="18"/>
          <w:szCs w:val="18"/>
        </w:rPr>
        <w:t xml:space="preserve"> adalah Prodiakon L</w:t>
      </w:r>
      <w:r w:rsidRPr="00C2494B">
        <w:rPr>
          <w:rFonts w:ascii="Arial" w:hAnsi="Arial" w:cs="Arial"/>
          <w:sz w:val="18"/>
          <w:szCs w:val="18"/>
        </w:rPr>
        <w:t>ingkungan St. Petrus</w:t>
      </w:r>
      <w:r w:rsidR="00C54B0B" w:rsidRPr="00C2494B">
        <w:rPr>
          <w:rFonts w:ascii="Arial" w:hAnsi="Arial" w:cs="Arial"/>
          <w:sz w:val="18"/>
          <w:szCs w:val="18"/>
        </w:rPr>
        <w:t>, atau petugas lain yang dikehendaki oleh keluarga bersangkutan;</w:t>
      </w:r>
    </w:p>
    <w:p w:rsidR="00D069AC" w:rsidRDefault="004A073C" w:rsidP="00E506B9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18"/>
          <w:szCs w:val="18"/>
        </w:rPr>
      </w:pPr>
      <w:r w:rsidRPr="00C2494B">
        <w:rPr>
          <w:rFonts w:ascii="Arial" w:hAnsi="Arial" w:cs="Arial"/>
          <w:sz w:val="18"/>
          <w:szCs w:val="18"/>
        </w:rPr>
        <w:t>Bila ada suatu alasan yang tidak dapat dihindari maka dapat dilakukan perubahan atas jadwal tersebut di atas</w:t>
      </w:r>
      <w:r w:rsidR="00DE0842" w:rsidRPr="00C2494B">
        <w:rPr>
          <w:rFonts w:ascii="Arial" w:hAnsi="Arial" w:cs="Arial"/>
          <w:sz w:val="18"/>
          <w:szCs w:val="18"/>
        </w:rPr>
        <w:t>.</w:t>
      </w:r>
      <w:r w:rsidRPr="00C2494B">
        <w:rPr>
          <w:rFonts w:ascii="Arial" w:hAnsi="Arial" w:cs="Arial"/>
          <w:sz w:val="18"/>
          <w:szCs w:val="18"/>
        </w:rPr>
        <w:t xml:space="preserve"> </w:t>
      </w:r>
    </w:p>
    <w:p w:rsidR="004F6860" w:rsidRDefault="004F6860" w:rsidP="004F6860">
      <w:pPr>
        <w:pStyle w:val="NoSpacing"/>
        <w:ind w:left="707"/>
        <w:jc w:val="both"/>
        <w:rPr>
          <w:rFonts w:ascii="Arial" w:hAnsi="Arial" w:cs="Arial"/>
          <w:sz w:val="18"/>
          <w:szCs w:val="18"/>
        </w:rPr>
      </w:pPr>
    </w:p>
    <w:p w:rsidR="004F6860" w:rsidRDefault="004F6860" w:rsidP="004F6860">
      <w:pPr>
        <w:pStyle w:val="NoSpacing"/>
        <w:ind w:left="707"/>
        <w:jc w:val="both"/>
        <w:rPr>
          <w:rFonts w:ascii="Arial" w:hAnsi="Arial" w:cs="Arial"/>
          <w:sz w:val="18"/>
          <w:szCs w:val="18"/>
        </w:rPr>
      </w:pPr>
    </w:p>
    <w:p w:rsidR="00A464D7" w:rsidRDefault="00A464D7" w:rsidP="004F6860">
      <w:pPr>
        <w:pStyle w:val="NoSpacing"/>
        <w:ind w:left="707"/>
        <w:jc w:val="both"/>
        <w:rPr>
          <w:rFonts w:ascii="Arial" w:hAnsi="Arial" w:cs="Arial"/>
          <w:sz w:val="18"/>
          <w:szCs w:val="18"/>
        </w:rPr>
      </w:pPr>
    </w:p>
    <w:p w:rsidR="008B2890" w:rsidRDefault="00105463" w:rsidP="008B2890">
      <w:r>
        <w:rPr>
          <w:rFonts w:ascii="Arial" w:hAnsi="Arial" w:cs="Arial"/>
        </w:rPr>
        <w:t>4</w:t>
      </w:r>
      <w:r w:rsidR="001F5D95">
        <w:rPr>
          <w:rFonts w:ascii="Arial" w:hAnsi="Arial" w:cs="Arial"/>
        </w:rPr>
        <w:t>.</w:t>
      </w:r>
      <w:r w:rsidR="008B2890">
        <w:rPr>
          <w:rFonts w:ascii="Arial" w:hAnsi="Arial" w:cs="Arial"/>
        </w:rPr>
        <w:t xml:space="preserve">    </w:t>
      </w:r>
      <w:r w:rsidR="008B2890" w:rsidRPr="008B2890">
        <w:rPr>
          <w:rFonts w:ascii="Arial" w:hAnsi="Arial" w:cs="Arial"/>
          <w:b/>
        </w:rPr>
        <w:t>ATURAN DAN KEBIJAKAN LINGKUNGAN ST. PETRUS 201</w:t>
      </w:r>
      <w:r w:rsidR="00D03748">
        <w:rPr>
          <w:rFonts w:ascii="Arial" w:hAnsi="Arial" w:cs="Arial"/>
          <w:b/>
        </w:rPr>
        <w:t>2</w:t>
      </w:r>
      <w:r w:rsidR="008B2890">
        <w:rPr>
          <w:rFonts w:ascii="Arial" w:hAnsi="Arial" w:cs="Arial"/>
        </w:rPr>
        <w:t xml:space="preserve"> </w:t>
      </w:r>
    </w:p>
    <w:p w:rsidR="008B2890" w:rsidRDefault="008B2890" w:rsidP="008B2890"/>
    <w:p w:rsidR="008B2890" w:rsidRPr="008B2890" w:rsidRDefault="008B2890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 w:rsidRPr="008B2890">
        <w:rPr>
          <w:rFonts w:ascii="Arial" w:hAnsi="Arial" w:cs="Arial"/>
          <w:sz w:val="20"/>
          <w:szCs w:val="20"/>
        </w:rPr>
        <w:t xml:space="preserve">Mulai tahun </w:t>
      </w:r>
      <w:r w:rsidR="00DB7F20">
        <w:rPr>
          <w:rFonts w:ascii="Arial" w:hAnsi="Arial" w:cs="Arial"/>
          <w:sz w:val="20"/>
          <w:szCs w:val="20"/>
        </w:rPr>
        <w:t>2012 iuran lingkungan tetap</w:t>
      </w:r>
      <w:r w:rsidRPr="008B2890">
        <w:rPr>
          <w:rFonts w:ascii="Arial" w:hAnsi="Arial" w:cs="Arial"/>
          <w:sz w:val="20"/>
          <w:szCs w:val="20"/>
        </w:rPr>
        <w:t xml:space="preserve"> Rp.6.000</w:t>
      </w:r>
      <w:proofErr w:type="gramStart"/>
      <w:r w:rsidRPr="008B2890">
        <w:rPr>
          <w:rFonts w:ascii="Arial" w:hAnsi="Arial" w:cs="Arial"/>
          <w:sz w:val="20"/>
          <w:szCs w:val="20"/>
        </w:rPr>
        <w:t>,-</w:t>
      </w:r>
      <w:proofErr w:type="gramEnd"/>
      <w:r w:rsidRPr="008B2890">
        <w:rPr>
          <w:rFonts w:ascii="Arial" w:hAnsi="Arial" w:cs="Arial"/>
          <w:sz w:val="20"/>
          <w:szCs w:val="20"/>
        </w:rPr>
        <w:t xml:space="preserve"> /KK/bulan yang terdiri dari iuran wajib Rp.3.000,- dan iuran sosial Rp.3.000,-.</w:t>
      </w:r>
    </w:p>
    <w:p w:rsidR="008B2890" w:rsidRPr="008B2890" w:rsidRDefault="00DB7F20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B2890" w:rsidRPr="008B2890">
        <w:rPr>
          <w:rFonts w:ascii="Arial" w:hAnsi="Arial" w:cs="Arial"/>
          <w:sz w:val="20"/>
          <w:szCs w:val="20"/>
        </w:rPr>
        <w:t xml:space="preserve">esuai kesepakatan bersama dengan warga pada pertemuan tgl. 20 Januari 2011 di rumah Ibu Eko </w:t>
      </w:r>
      <w:r w:rsidR="008B2890">
        <w:rPr>
          <w:rFonts w:ascii="Arial" w:hAnsi="Arial" w:cs="Arial"/>
          <w:sz w:val="20"/>
          <w:szCs w:val="20"/>
        </w:rPr>
        <w:t>Karangnongko</w:t>
      </w:r>
      <w:r w:rsidR="008B2890" w:rsidRPr="008B2890">
        <w:rPr>
          <w:rFonts w:ascii="Arial" w:hAnsi="Arial" w:cs="Arial"/>
          <w:sz w:val="20"/>
          <w:szCs w:val="20"/>
        </w:rPr>
        <w:t xml:space="preserve">, </w:t>
      </w:r>
      <w:r w:rsidR="008B2890">
        <w:rPr>
          <w:rFonts w:ascii="Arial" w:hAnsi="Arial" w:cs="Arial"/>
          <w:sz w:val="20"/>
          <w:szCs w:val="20"/>
        </w:rPr>
        <w:t>sumbangan</w:t>
      </w:r>
      <w:r w:rsidR="00EB1ECB">
        <w:rPr>
          <w:rFonts w:ascii="Arial" w:hAnsi="Arial" w:cs="Arial"/>
          <w:sz w:val="20"/>
          <w:szCs w:val="20"/>
        </w:rPr>
        <w:t xml:space="preserve"> tali kasih dari L</w:t>
      </w:r>
      <w:r w:rsidR="008B2890" w:rsidRPr="008B2890">
        <w:rPr>
          <w:rFonts w:ascii="Arial" w:hAnsi="Arial" w:cs="Arial"/>
          <w:sz w:val="20"/>
          <w:szCs w:val="20"/>
        </w:rPr>
        <w:t>ingkungan st. Petrus untuk warganya yg opname</w:t>
      </w:r>
      <w:r>
        <w:rPr>
          <w:rFonts w:ascii="Arial" w:hAnsi="Arial" w:cs="Arial"/>
          <w:sz w:val="20"/>
          <w:szCs w:val="20"/>
        </w:rPr>
        <w:t xml:space="preserve"> di rumah sakit sebesar</w:t>
      </w:r>
      <w:r w:rsidR="008B2890" w:rsidRPr="008B2890">
        <w:rPr>
          <w:rFonts w:ascii="Arial" w:hAnsi="Arial" w:cs="Arial"/>
          <w:sz w:val="20"/>
          <w:szCs w:val="20"/>
        </w:rPr>
        <w:t xml:space="preserve"> Rp. 100.000,-/org/tahun</w:t>
      </w:r>
      <w:r w:rsidR="008B2890">
        <w:rPr>
          <w:rFonts w:ascii="Arial" w:hAnsi="Arial" w:cs="Arial"/>
          <w:sz w:val="20"/>
          <w:szCs w:val="20"/>
        </w:rPr>
        <w:t xml:space="preserve">. Bila umat berkenan menambah sumbangan Lingkungan tersebut dengan melakukan sumbangan sirkuler, maka dipersilahkan </w:t>
      </w:r>
      <w:r w:rsidR="00EB1ECB">
        <w:rPr>
          <w:rFonts w:ascii="Arial" w:hAnsi="Arial" w:cs="Arial"/>
          <w:sz w:val="20"/>
          <w:szCs w:val="20"/>
        </w:rPr>
        <w:t xml:space="preserve">untuk mengumpulkan </w:t>
      </w:r>
      <w:proofErr w:type="gramStart"/>
      <w:r w:rsidR="00EB1ECB">
        <w:rPr>
          <w:rFonts w:ascii="Arial" w:hAnsi="Arial" w:cs="Arial"/>
          <w:sz w:val="20"/>
          <w:szCs w:val="20"/>
        </w:rPr>
        <w:t>dana</w:t>
      </w:r>
      <w:proofErr w:type="gramEnd"/>
      <w:r w:rsidR="00EB1ECB">
        <w:rPr>
          <w:rFonts w:ascii="Arial" w:hAnsi="Arial" w:cs="Arial"/>
          <w:sz w:val="20"/>
          <w:szCs w:val="20"/>
        </w:rPr>
        <w:t xml:space="preserve"> pribadi </w:t>
      </w:r>
      <w:r w:rsidR="008B2890">
        <w:rPr>
          <w:rFonts w:ascii="Arial" w:hAnsi="Arial" w:cs="Arial"/>
          <w:sz w:val="20"/>
          <w:szCs w:val="20"/>
        </w:rPr>
        <w:t>tanpa ada</w:t>
      </w:r>
      <w:r w:rsidR="00EB1ECB">
        <w:rPr>
          <w:rFonts w:ascii="Arial" w:hAnsi="Arial" w:cs="Arial"/>
          <w:sz w:val="20"/>
          <w:szCs w:val="20"/>
        </w:rPr>
        <w:t>nya</w:t>
      </w:r>
      <w:r w:rsidR="008B2890">
        <w:rPr>
          <w:rFonts w:ascii="Arial" w:hAnsi="Arial" w:cs="Arial"/>
          <w:sz w:val="20"/>
          <w:szCs w:val="20"/>
        </w:rPr>
        <w:t xml:space="preserve"> suatu pemaksaan.</w:t>
      </w:r>
      <w:r w:rsidR="008B2890" w:rsidRPr="008B2890">
        <w:rPr>
          <w:rFonts w:ascii="Arial" w:hAnsi="Arial" w:cs="Arial"/>
          <w:sz w:val="20"/>
          <w:szCs w:val="20"/>
        </w:rPr>
        <w:t xml:space="preserve"> </w:t>
      </w:r>
    </w:p>
    <w:p w:rsidR="008B2890" w:rsidRPr="008B2890" w:rsidRDefault="00EB1ECB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Jika ada warga dari L</w:t>
      </w:r>
      <w:r w:rsidR="008B2890" w:rsidRPr="008B2890">
        <w:rPr>
          <w:rFonts w:ascii="Arial" w:hAnsi="Arial" w:cs="Arial"/>
          <w:sz w:val="20"/>
          <w:szCs w:val="20"/>
        </w:rPr>
        <w:t>ingkungan lain yang sakit (opname)</w:t>
      </w:r>
      <w:r>
        <w:rPr>
          <w:rFonts w:ascii="Arial" w:hAnsi="Arial" w:cs="Arial"/>
          <w:sz w:val="20"/>
          <w:szCs w:val="20"/>
        </w:rPr>
        <w:t>,</w:t>
      </w:r>
      <w:r w:rsidR="008B2890" w:rsidRPr="008B289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kita bersepakat untuk membezuk tanpa ada </w:t>
      </w:r>
      <w:proofErr w:type="gramStart"/>
      <w:r>
        <w:rPr>
          <w:rFonts w:ascii="Arial" w:hAnsi="Arial" w:cs="Arial"/>
          <w:sz w:val="20"/>
          <w:szCs w:val="20"/>
        </w:rPr>
        <w:t>dana</w:t>
      </w:r>
      <w:proofErr w:type="gramEnd"/>
      <w:r>
        <w:rPr>
          <w:rFonts w:ascii="Arial" w:hAnsi="Arial" w:cs="Arial"/>
          <w:sz w:val="20"/>
          <w:szCs w:val="20"/>
        </w:rPr>
        <w:t xml:space="preserve"> tunjangan dari Lingkungan S</w:t>
      </w:r>
      <w:r w:rsidR="008B2890" w:rsidRPr="008B2890">
        <w:rPr>
          <w:rFonts w:ascii="Arial" w:hAnsi="Arial" w:cs="Arial"/>
          <w:sz w:val="20"/>
          <w:szCs w:val="20"/>
        </w:rPr>
        <w:t>t. Petrus</w:t>
      </w:r>
      <w:r>
        <w:rPr>
          <w:rFonts w:ascii="Arial" w:hAnsi="Arial" w:cs="Arial"/>
          <w:sz w:val="20"/>
          <w:szCs w:val="20"/>
        </w:rPr>
        <w:t>,</w:t>
      </w:r>
      <w:r w:rsidR="008B2890" w:rsidRPr="008B2890">
        <w:rPr>
          <w:rFonts w:ascii="Arial" w:hAnsi="Arial" w:cs="Arial"/>
          <w:sz w:val="20"/>
          <w:szCs w:val="20"/>
        </w:rPr>
        <w:t xml:space="preserve"> tetapi tali kasih yang diberikan melalui dana se</w:t>
      </w:r>
      <w:r>
        <w:rPr>
          <w:rFonts w:ascii="Arial" w:hAnsi="Arial" w:cs="Arial"/>
          <w:sz w:val="20"/>
          <w:szCs w:val="20"/>
        </w:rPr>
        <w:t>rkiler</w:t>
      </w:r>
      <w:r w:rsidR="008B2890" w:rsidRPr="008B2890">
        <w:rPr>
          <w:rFonts w:ascii="Arial" w:hAnsi="Arial" w:cs="Arial"/>
          <w:sz w:val="20"/>
          <w:szCs w:val="20"/>
        </w:rPr>
        <w:t xml:space="preserve"> (pribadi).</w:t>
      </w:r>
    </w:p>
    <w:p w:rsidR="008B2890" w:rsidRPr="008B2890" w:rsidRDefault="002C17EC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Permintaan</w:t>
      </w:r>
      <w:r w:rsidR="005E284F">
        <w:rPr>
          <w:rFonts w:ascii="Arial" w:hAnsi="Arial" w:cs="Arial"/>
          <w:sz w:val="20"/>
          <w:szCs w:val="20"/>
        </w:rPr>
        <w:t xml:space="preserve"> (ujud</w:t>
      </w:r>
      <w:r w:rsidR="008B2890" w:rsidRPr="008B2890">
        <w:rPr>
          <w:rFonts w:ascii="Arial" w:hAnsi="Arial" w:cs="Arial"/>
          <w:sz w:val="20"/>
          <w:szCs w:val="20"/>
        </w:rPr>
        <w:t xml:space="preserve">) misa dari umat </w:t>
      </w:r>
      <w:r w:rsidR="00EB1ECB">
        <w:rPr>
          <w:rFonts w:ascii="Arial" w:hAnsi="Arial" w:cs="Arial"/>
          <w:sz w:val="20"/>
          <w:szCs w:val="20"/>
        </w:rPr>
        <w:t>Lingk. St. Petrus</w:t>
      </w:r>
      <w:r>
        <w:rPr>
          <w:rFonts w:ascii="Arial" w:hAnsi="Arial" w:cs="Arial"/>
          <w:sz w:val="20"/>
          <w:szCs w:val="20"/>
        </w:rPr>
        <w:t>.</w:t>
      </w:r>
      <w:r w:rsidR="00EB1E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Bila menghendaki diiringi</w:t>
      </w:r>
      <w:r w:rsidR="00EB1ECB">
        <w:rPr>
          <w:rFonts w:ascii="Arial" w:hAnsi="Arial" w:cs="Arial"/>
          <w:sz w:val="20"/>
          <w:szCs w:val="20"/>
        </w:rPr>
        <w:t xml:space="preserve"> koor dari L</w:t>
      </w:r>
      <w:r w:rsidR="008B2890" w:rsidRPr="008B2890">
        <w:rPr>
          <w:rFonts w:ascii="Arial" w:hAnsi="Arial" w:cs="Arial"/>
          <w:sz w:val="20"/>
          <w:szCs w:val="20"/>
        </w:rPr>
        <w:t xml:space="preserve">ingkungan, maka biaya konsumsi selama latihan koor menjadi tanggungan dari umat yg meminta </w:t>
      </w:r>
      <w:r w:rsidR="00587A09">
        <w:rPr>
          <w:rFonts w:ascii="Arial" w:hAnsi="Arial" w:cs="Arial"/>
          <w:sz w:val="20"/>
          <w:szCs w:val="20"/>
        </w:rPr>
        <w:t>ujud</w:t>
      </w:r>
      <w:r w:rsidR="00EB1ECB">
        <w:rPr>
          <w:rFonts w:ascii="Arial" w:hAnsi="Arial" w:cs="Arial"/>
          <w:sz w:val="20"/>
          <w:szCs w:val="20"/>
        </w:rPr>
        <w:t>,</w:t>
      </w:r>
      <w:r w:rsidR="008B2890" w:rsidRPr="008B2890">
        <w:rPr>
          <w:rFonts w:ascii="Arial" w:hAnsi="Arial" w:cs="Arial"/>
          <w:sz w:val="20"/>
          <w:szCs w:val="20"/>
        </w:rPr>
        <w:t xml:space="preserve"> dan berkewajiban mengganti biaya hosti dan anggur minimal sebesar Rp.25.000</w:t>
      </w:r>
      <w:proofErr w:type="gramStart"/>
      <w:r w:rsidR="008B2890" w:rsidRPr="008B2890">
        <w:rPr>
          <w:rFonts w:ascii="Arial" w:hAnsi="Arial" w:cs="Arial"/>
          <w:sz w:val="20"/>
          <w:szCs w:val="20"/>
        </w:rPr>
        <w:t>,-</w:t>
      </w:r>
      <w:proofErr w:type="gramEnd"/>
      <w:r w:rsidR="008B2890" w:rsidRPr="008B2890">
        <w:rPr>
          <w:rFonts w:ascii="Arial" w:hAnsi="Arial" w:cs="Arial"/>
          <w:sz w:val="20"/>
          <w:szCs w:val="20"/>
        </w:rPr>
        <w:t xml:space="preserve"> ke kas </w:t>
      </w:r>
      <w:r w:rsidR="00EB1ECB">
        <w:rPr>
          <w:rFonts w:ascii="Arial" w:hAnsi="Arial" w:cs="Arial"/>
          <w:sz w:val="20"/>
          <w:szCs w:val="20"/>
        </w:rPr>
        <w:t>L</w:t>
      </w:r>
      <w:r w:rsidR="008B2890" w:rsidRPr="008B2890">
        <w:rPr>
          <w:rFonts w:ascii="Arial" w:hAnsi="Arial" w:cs="Arial"/>
          <w:sz w:val="20"/>
          <w:szCs w:val="20"/>
        </w:rPr>
        <w:t xml:space="preserve">ingkungan kecuali </w:t>
      </w:r>
      <w:r w:rsidR="00EB1ECB">
        <w:rPr>
          <w:rFonts w:ascii="Arial" w:hAnsi="Arial" w:cs="Arial"/>
          <w:sz w:val="20"/>
          <w:szCs w:val="20"/>
        </w:rPr>
        <w:t>M</w:t>
      </w:r>
      <w:r w:rsidR="008B2890" w:rsidRPr="008B2890">
        <w:rPr>
          <w:rFonts w:ascii="Arial" w:hAnsi="Arial" w:cs="Arial"/>
          <w:sz w:val="20"/>
          <w:szCs w:val="20"/>
        </w:rPr>
        <w:t>isa Requi</w:t>
      </w:r>
      <w:r w:rsidR="00EB1ECB">
        <w:rPr>
          <w:rFonts w:ascii="Arial" w:hAnsi="Arial" w:cs="Arial"/>
          <w:sz w:val="20"/>
          <w:szCs w:val="20"/>
        </w:rPr>
        <w:t>e</w:t>
      </w:r>
      <w:r w:rsidR="008B2890" w:rsidRPr="008B2890">
        <w:rPr>
          <w:rFonts w:ascii="Arial" w:hAnsi="Arial" w:cs="Arial"/>
          <w:sz w:val="20"/>
          <w:szCs w:val="20"/>
        </w:rPr>
        <w:t>m</w:t>
      </w:r>
      <w:r w:rsidR="00EB1ECB">
        <w:rPr>
          <w:rFonts w:ascii="Arial" w:hAnsi="Arial" w:cs="Arial"/>
          <w:sz w:val="20"/>
          <w:szCs w:val="20"/>
        </w:rPr>
        <w:t>.  B</w:t>
      </w:r>
      <w:r w:rsidR="008B2890" w:rsidRPr="008B2890">
        <w:rPr>
          <w:rFonts w:ascii="Arial" w:hAnsi="Arial" w:cs="Arial"/>
          <w:sz w:val="20"/>
          <w:szCs w:val="20"/>
        </w:rPr>
        <w:t xml:space="preserve">iaya hosti dan anggur </w:t>
      </w:r>
      <w:r w:rsidR="00EB1ECB">
        <w:rPr>
          <w:rFonts w:ascii="Arial" w:hAnsi="Arial" w:cs="Arial"/>
          <w:sz w:val="20"/>
          <w:szCs w:val="20"/>
        </w:rPr>
        <w:t>untuk Misa Requiem menjadi tanggungan L</w:t>
      </w:r>
      <w:r w:rsidR="008B2890" w:rsidRPr="008B2890">
        <w:rPr>
          <w:rFonts w:ascii="Arial" w:hAnsi="Arial" w:cs="Arial"/>
          <w:sz w:val="20"/>
          <w:szCs w:val="20"/>
        </w:rPr>
        <w:t>ingkungan.</w:t>
      </w:r>
    </w:p>
    <w:p w:rsidR="00657732" w:rsidRDefault="008B2890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 w:rsidRPr="00657732">
        <w:rPr>
          <w:rFonts w:ascii="Arial" w:hAnsi="Arial" w:cs="Arial"/>
          <w:sz w:val="20"/>
          <w:szCs w:val="20"/>
        </w:rPr>
        <w:t xml:space="preserve">Jika ada umat yang </w:t>
      </w:r>
      <w:r w:rsidR="002C17EC" w:rsidRPr="00657732">
        <w:rPr>
          <w:rFonts w:ascii="Arial" w:hAnsi="Arial" w:cs="Arial"/>
          <w:sz w:val="20"/>
          <w:szCs w:val="20"/>
        </w:rPr>
        <w:t xml:space="preserve">ingin </w:t>
      </w:r>
      <w:r w:rsidRPr="00657732">
        <w:rPr>
          <w:rFonts w:ascii="Arial" w:hAnsi="Arial" w:cs="Arial"/>
          <w:sz w:val="20"/>
          <w:szCs w:val="20"/>
        </w:rPr>
        <w:t>meny</w:t>
      </w:r>
      <w:r w:rsidR="00587A09">
        <w:rPr>
          <w:rFonts w:ascii="Arial" w:hAnsi="Arial" w:cs="Arial"/>
          <w:sz w:val="20"/>
          <w:szCs w:val="20"/>
        </w:rPr>
        <w:t>elenggarakan misa ujud</w:t>
      </w:r>
      <w:r w:rsidRPr="00657732">
        <w:rPr>
          <w:rFonts w:ascii="Arial" w:hAnsi="Arial" w:cs="Arial"/>
          <w:sz w:val="20"/>
          <w:szCs w:val="20"/>
        </w:rPr>
        <w:t xml:space="preserve"> secara pribadi </w:t>
      </w:r>
      <w:r w:rsidR="002C17EC" w:rsidRPr="00657732">
        <w:rPr>
          <w:rFonts w:ascii="Arial" w:hAnsi="Arial" w:cs="Arial"/>
          <w:sz w:val="20"/>
          <w:szCs w:val="20"/>
        </w:rPr>
        <w:t xml:space="preserve">tanpa melibatkan pengurus Lingkungan </w:t>
      </w:r>
      <w:r w:rsidRPr="00657732">
        <w:rPr>
          <w:rFonts w:ascii="Arial" w:hAnsi="Arial" w:cs="Arial"/>
          <w:sz w:val="20"/>
          <w:szCs w:val="20"/>
        </w:rPr>
        <w:t xml:space="preserve">(baik undangan, Romo, koor, </w:t>
      </w:r>
      <w:proofErr w:type="gramStart"/>
      <w:r w:rsidRPr="00657732">
        <w:rPr>
          <w:rFonts w:ascii="Arial" w:hAnsi="Arial" w:cs="Arial"/>
          <w:sz w:val="20"/>
          <w:szCs w:val="20"/>
        </w:rPr>
        <w:t>prodiakon  dsb</w:t>
      </w:r>
      <w:proofErr w:type="gramEnd"/>
      <w:r w:rsidRPr="00657732">
        <w:rPr>
          <w:rFonts w:ascii="Arial" w:hAnsi="Arial" w:cs="Arial"/>
          <w:sz w:val="20"/>
          <w:szCs w:val="20"/>
        </w:rPr>
        <w:t>)</w:t>
      </w:r>
      <w:r w:rsidR="00EB1ECB" w:rsidRPr="00657732">
        <w:rPr>
          <w:rFonts w:ascii="Arial" w:hAnsi="Arial" w:cs="Arial"/>
          <w:sz w:val="20"/>
          <w:szCs w:val="20"/>
        </w:rPr>
        <w:t>, maka L</w:t>
      </w:r>
      <w:r w:rsidRPr="00657732">
        <w:rPr>
          <w:rFonts w:ascii="Arial" w:hAnsi="Arial" w:cs="Arial"/>
          <w:sz w:val="20"/>
          <w:szCs w:val="20"/>
        </w:rPr>
        <w:t>ingkung</w:t>
      </w:r>
      <w:r w:rsidR="002C17EC" w:rsidRPr="00657732">
        <w:rPr>
          <w:rFonts w:ascii="Arial" w:hAnsi="Arial" w:cs="Arial"/>
          <w:sz w:val="20"/>
          <w:szCs w:val="20"/>
        </w:rPr>
        <w:t>an St. Petrus tidak bertanggung</w:t>
      </w:r>
      <w:r w:rsidRPr="00657732">
        <w:rPr>
          <w:rFonts w:ascii="Arial" w:hAnsi="Arial" w:cs="Arial"/>
          <w:sz w:val="20"/>
          <w:szCs w:val="20"/>
        </w:rPr>
        <w:t>jawa</w:t>
      </w:r>
      <w:r w:rsidR="00587A09">
        <w:rPr>
          <w:rFonts w:ascii="Arial" w:hAnsi="Arial" w:cs="Arial"/>
          <w:sz w:val="20"/>
          <w:szCs w:val="20"/>
        </w:rPr>
        <w:t>b atas penyelenggaraan misa ujud</w:t>
      </w:r>
      <w:r w:rsidRPr="00657732">
        <w:rPr>
          <w:rFonts w:ascii="Arial" w:hAnsi="Arial" w:cs="Arial"/>
          <w:sz w:val="20"/>
          <w:szCs w:val="20"/>
        </w:rPr>
        <w:t xml:space="preserve"> tersebut. Jika </w:t>
      </w:r>
      <w:r w:rsidR="002C17EC" w:rsidRPr="00657732">
        <w:rPr>
          <w:rFonts w:ascii="Arial" w:hAnsi="Arial" w:cs="Arial"/>
          <w:sz w:val="20"/>
          <w:szCs w:val="20"/>
        </w:rPr>
        <w:t>hendak meminjam perlengkapan misa dari Lingkungan St. Petrus untuk penyelenggaran M</w:t>
      </w:r>
      <w:r w:rsidRPr="00657732">
        <w:rPr>
          <w:rFonts w:ascii="Arial" w:hAnsi="Arial" w:cs="Arial"/>
          <w:sz w:val="20"/>
          <w:szCs w:val="20"/>
        </w:rPr>
        <w:t>isa terse</w:t>
      </w:r>
      <w:r w:rsidR="00EB1ECB" w:rsidRPr="00657732">
        <w:rPr>
          <w:rFonts w:ascii="Arial" w:hAnsi="Arial" w:cs="Arial"/>
          <w:sz w:val="20"/>
          <w:szCs w:val="20"/>
        </w:rPr>
        <w:t>but, maka L</w:t>
      </w:r>
      <w:r w:rsidRPr="00657732">
        <w:rPr>
          <w:rFonts w:ascii="Arial" w:hAnsi="Arial" w:cs="Arial"/>
          <w:sz w:val="20"/>
          <w:szCs w:val="20"/>
        </w:rPr>
        <w:t>ingkungan hanya sebatas menyewakan perlengkapan misa dengan biaya wajib sebesar Rp. 10</w:t>
      </w:r>
      <w:r w:rsidR="002C17EC" w:rsidRPr="00657732">
        <w:rPr>
          <w:rFonts w:ascii="Arial" w:hAnsi="Arial" w:cs="Arial"/>
          <w:sz w:val="20"/>
          <w:szCs w:val="20"/>
        </w:rPr>
        <w:t xml:space="preserve">0.000 (termasuk hosti &amp; anggur). Undangan untuk </w:t>
      </w:r>
      <w:r w:rsidR="002C17EC" w:rsidRPr="00657732">
        <w:rPr>
          <w:rFonts w:ascii="Arial" w:hAnsi="Arial" w:cs="Arial"/>
          <w:sz w:val="20"/>
          <w:szCs w:val="20"/>
        </w:rPr>
        <w:lastRenderedPageBreak/>
        <w:t xml:space="preserve">penyelenggaraan Misa yang demikian hendaknya ditulis atas </w:t>
      </w:r>
      <w:proofErr w:type="gramStart"/>
      <w:r w:rsidR="002C17EC" w:rsidRPr="00657732">
        <w:rPr>
          <w:rFonts w:ascii="Arial" w:hAnsi="Arial" w:cs="Arial"/>
          <w:sz w:val="20"/>
          <w:szCs w:val="20"/>
        </w:rPr>
        <w:t>nama</w:t>
      </w:r>
      <w:proofErr w:type="gramEnd"/>
      <w:r w:rsidR="002C17EC" w:rsidRPr="00657732">
        <w:rPr>
          <w:rFonts w:ascii="Arial" w:hAnsi="Arial" w:cs="Arial"/>
          <w:sz w:val="20"/>
          <w:szCs w:val="20"/>
        </w:rPr>
        <w:t xml:space="preserve"> pribadi, dan Lingkungan tidak bertanggungjawab dalam </w:t>
      </w:r>
      <w:r w:rsidR="00657732" w:rsidRPr="00657732">
        <w:rPr>
          <w:rFonts w:ascii="Arial" w:hAnsi="Arial" w:cs="Arial"/>
          <w:sz w:val="20"/>
          <w:szCs w:val="20"/>
        </w:rPr>
        <w:t xml:space="preserve">penyebarannya. </w:t>
      </w:r>
      <w:r w:rsidR="00657732">
        <w:rPr>
          <w:rFonts w:ascii="Arial" w:hAnsi="Arial" w:cs="Arial"/>
          <w:sz w:val="20"/>
          <w:szCs w:val="20"/>
        </w:rPr>
        <w:t>Umat bersangkutan wajib melaporkan rencana tersebut kepada Ketua Lingkungan. (Baca: Tata cara persiap</w:t>
      </w:r>
      <w:r w:rsidR="00587A09">
        <w:rPr>
          <w:rFonts w:ascii="Arial" w:hAnsi="Arial" w:cs="Arial"/>
          <w:sz w:val="20"/>
          <w:szCs w:val="20"/>
        </w:rPr>
        <w:t>an dan pelaksanaan misa/doa ujud</w:t>
      </w:r>
      <w:r w:rsidR="00657732">
        <w:rPr>
          <w:rFonts w:ascii="Arial" w:hAnsi="Arial" w:cs="Arial"/>
          <w:sz w:val="20"/>
          <w:szCs w:val="20"/>
        </w:rPr>
        <w:t xml:space="preserve"> pribadi no. 7)</w:t>
      </w:r>
    </w:p>
    <w:p w:rsidR="008B2890" w:rsidRPr="00657732" w:rsidRDefault="008B2890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 w:rsidRPr="00657732">
        <w:rPr>
          <w:rFonts w:ascii="Arial" w:hAnsi="Arial" w:cs="Arial"/>
          <w:sz w:val="20"/>
          <w:szCs w:val="20"/>
        </w:rPr>
        <w:t xml:space="preserve">Jika lingkungan St. Petrus mendapat tugas untuk koor di Gereja, maka selama latihan koor biaya konsusmsi ditanggung oleh lingkungan St. Petrus. </w:t>
      </w:r>
    </w:p>
    <w:p w:rsidR="008B2890" w:rsidRDefault="008B2890" w:rsidP="008B2890">
      <w:pPr>
        <w:pStyle w:val="ListParagraph"/>
        <w:numPr>
          <w:ilvl w:val="0"/>
          <w:numId w:val="13"/>
        </w:numPr>
        <w:ind w:left="810"/>
        <w:jc w:val="both"/>
        <w:rPr>
          <w:rFonts w:ascii="Arial" w:hAnsi="Arial" w:cs="Arial"/>
          <w:sz w:val="20"/>
          <w:szCs w:val="20"/>
        </w:rPr>
      </w:pPr>
      <w:r w:rsidRPr="008B2890">
        <w:rPr>
          <w:rFonts w:ascii="Arial" w:hAnsi="Arial" w:cs="Arial"/>
          <w:sz w:val="20"/>
          <w:szCs w:val="20"/>
        </w:rPr>
        <w:t>Untuk jaringan informasi via sms, tiap warga berkewajiban untuk menyampaikan informasi tersebut sesuai dengan jalurnya yang sudah ditentukan.</w:t>
      </w:r>
    </w:p>
    <w:p w:rsidR="00BB5203" w:rsidRPr="008B2890" w:rsidRDefault="00BB5203" w:rsidP="00BB5203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BB5203" w:rsidRPr="002E5724" w:rsidRDefault="00105463" w:rsidP="002E5724">
      <w:pPr>
        <w:pStyle w:val="Heading1"/>
        <w:widowControl/>
        <w:ind w:left="0" w:firstLine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>5</w:t>
      </w:r>
      <w:r w:rsidR="00E656C0" w:rsidRPr="00BC2542">
        <w:rPr>
          <w:rFonts w:ascii="Arial" w:hAnsi="Arial" w:cs="Arial"/>
          <w:b w:val="0"/>
          <w:color w:val="000000"/>
          <w:sz w:val="22"/>
          <w:szCs w:val="22"/>
        </w:rPr>
        <w:t xml:space="preserve">. </w:t>
      </w:r>
      <w:r w:rsidR="008E4BBA" w:rsidRPr="00BC2542">
        <w:rPr>
          <w:rFonts w:ascii="Arial" w:hAnsi="Arial" w:cs="Arial"/>
          <w:color w:val="000000"/>
          <w:sz w:val="32"/>
          <w:szCs w:val="32"/>
        </w:rPr>
        <w:t>Tata Urutan Ibadat Lingkungan</w:t>
      </w:r>
    </w:p>
    <w:p w:rsidR="00B75F3A" w:rsidRPr="00BB5203" w:rsidRDefault="00B75F3A" w:rsidP="00E506B9">
      <w:pPr>
        <w:pStyle w:val="ListHeading"/>
        <w:widowControl/>
        <w:numPr>
          <w:ilvl w:val="0"/>
          <w:numId w:val="10"/>
        </w:numPr>
        <w:ind w:left="360" w:hanging="360"/>
        <w:rPr>
          <w:rStyle w:val="Strong"/>
          <w:rFonts w:ascii="Arial" w:hAnsi="Arial" w:cs="Arial"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color w:val="000000"/>
          <w:sz w:val="22"/>
          <w:szCs w:val="22"/>
        </w:rPr>
        <w:t>Pembukaa</w:t>
      </w:r>
      <w:r w:rsidRPr="00BB5203">
        <w:rPr>
          <w:rStyle w:val="Strong"/>
          <w:rFonts w:ascii="Arial" w:hAnsi="Arial" w:cs="Arial"/>
          <w:color w:val="000000"/>
          <w:sz w:val="20"/>
          <w:szCs w:val="20"/>
        </w:rPr>
        <w:t>n</w:t>
      </w:r>
    </w:p>
    <w:p w:rsidR="008E4BBA" w:rsidRPr="00BB5203" w:rsidRDefault="008E4BBA" w:rsidP="00BB5203">
      <w:pPr>
        <w:pStyle w:val="ListHeading"/>
        <w:widowControl/>
        <w:numPr>
          <w:ilvl w:val="0"/>
          <w:numId w:val="29"/>
        </w:numPr>
        <w:ind w:left="709" w:hanging="283"/>
        <w:rPr>
          <w:rStyle w:val="Strong"/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Nyanyian Pembukaan</w:t>
      </w:r>
    </w:p>
    <w:p w:rsidR="008E4BBA" w:rsidRPr="00BB5203" w:rsidRDefault="00653A77" w:rsidP="00BB5203">
      <w:pPr>
        <w:pStyle w:val="ListContents"/>
        <w:widowControl/>
        <w:ind w:left="709"/>
        <w:jc w:val="both"/>
        <w:rPr>
          <w:rFonts w:ascii="Arial" w:hAnsi="Arial" w:cs="Arial"/>
          <w:i/>
          <w:color w:val="000000"/>
          <w:sz w:val="20"/>
          <w:szCs w:val="20"/>
        </w:rPr>
      </w:pPr>
      <w:proofErr w:type="gramStart"/>
      <w:r w:rsidRPr="00BB5203">
        <w:rPr>
          <w:rFonts w:ascii="Arial" w:hAnsi="Arial" w:cs="Arial"/>
          <w:i/>
          <w:color w:val="000000"/>
          <w:sz w:val="20"/>
          <w:szCs w:val="20"/>
        </w:rPr>
        <w:t>U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ntuk membuka ibadat, mempersatukan umat.</w:t>
      </w:r>
      <w:proofErr w:type="gramEnd"/>
      <w:r w:rsidR="008E4BBA" w:rsidRPr="00BB520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gramStart"/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Hendaknya dinyanyikan bersama.</w:t>
      </w:r>
      <w:proofErr w:type="gramEnd"/>
    </w:p>
    <w:p w:rsidR="008E4BBA" w:rsidRPr="00BB5203" w:rsidRDefault="008E4BBA" w:rsidP="00BB5203">
      <w:pPr>
        <w:pStyle w:val="ListHeading"/>
        <w:widowControl/>
        <w:numPr>
          <w:ilvl w:val="0"/>
          <w:numId w:val="29"/>
        </w:numPr>
        <w:ind w:left="709" w:hanging="283"/>
        <w:rPr>
          <w:rStyle w:val="Strong"/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Tanda Salib</w:t>
      </w:r>
    </w:p>
    <w:p w:rsidR="008E4BBA" w:rsidRPr="00BB5203" w:rsidRDefault="00653A77" w:rsidP="00BB5203">
      <w:pPr>
        <w:pStyle w:val="ListContents"/>
        <w:widowControl/>
        <w:ind w:left="709"/>
        <w:rPr>
          <w:rFonts w:ascii="Arial" w:hAnsi="Arial" w:cs="Arial"/>
          <w:i/>
          <w:color w:val="000000"/>
          <w:sz w:val="20"/>
          <w:szCs w:val="20"/>
        </w:rPr>
      </w:pPr>
      <w:proofErr w:type="gramStart"/>
      <w:r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enyadari Tuhan hadir di antara kita.</w:t>
      </w:r>
      <w:proofErr w:type="gramEnd"/>
    </w:p>
    <w:p w:rsidR="00B75F3A" w:rsidRPr="00BB5203" w:rsidRDefault="008E4BBA" w:rsidP="00BB5203">
      <w:pPr>
        <w:pStyle w:val="ListHeading"/>
        <w:widowControl/>
        <w:numPr>
          <w:ilvl w:val="0"/>
          <w:numId w:val="29"/>
        </w:numPr>
        <w:ind w:left="709" w:hanging="283"/>
        <w:jc w:val="both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Tema/Pengantar</w:t>
      </w:r>
      <w:r w:rsidR="004447D9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: </w:t>
      </w:r>
      <w:r w:rsidR="00653A77" w:rsidRPr="00BB5203">
        <w:rPr>
          <w:rFonts w:ascii="Arial" w:hAnsi="Arial" w:cs="Arial"/>
          <w:i/>
          <w:sz w:val="20"/>
          <w:szCs w:val="20"/>
        </w:rPr>
        <w:t>M</w:t>
      </w:r>
      <w:r w:rsidR="00E506B9" w:rsidRPr="00BB5203">
        <w:rPr>
          <w:rFonts w:ascii="Arial" w:hAnsi="Arial" w:cs="Arial"/>
          <w:i/>
          <w:sz w:val="20"/>
          <w:szCs w:val="20"/>
        </w:rPr>
        <w:t>enjelaskan tujuan/tema ibadat</w:t>
      </w:r>
      <w:r w:rsidR="00B75F3A" w:rsidRPr="00BB5203">
        <w:rPr>
          <w:rFonts w:ascii="Arial" w:hAnsi="Arial" w:cs="Arial"/>
          <w:i/>
          <w:sz w:val="20"/>
          <w:szCs w:val="20"/>
        </w:rPr>
        <w:t xml:space="preserve"> secara singkat</w:t>
      </w:r>
      <w:r w:rsidR="00E506B9" w:rsidRPr="00BB5203">
        <w:rPr>
          <w:rFonts w:ascii="Arial" w:hAnsi="Arial" w:cs="Arial"/>
          <w:i/>
          <w:sz w:val="20"/>
          <w:szCs w:val="20"/>
        </w:rPr>
        <w:t>, dan mengajak umat untuk me</w:t>
      </w:r>
      <w:r w:rsidR="00B75F3A" w:rsidRPr="00BB5203">
        <w:rPr>
          <w:rFonts w:ascii="Arial" w:hAnsi="Arial" w:cs="Arial"/>
          <w:i/>
          <w:sz w:val="20"/>
          <w:szCs w:val="20"/>
        </w:rPr>
        <w:t>mpersiapkan batin memohon pengampunan dari Tuhan agar layak di hadapanNya.</w:t>
      </w:r>
    </w:p>
    <w:p w:rsidR="008E4BBA" w:rsidRPr="00BB5203" w:rsidRDefault="008E4BBA" w:rsidP="00BB5203">
      <w:pPr>
        <w:pStyle w:val="NoSpacing"/>
        <w:numPr>
          <w:ilvl w:val="0"/>
          <w:numId w:val="29"/>
        </w:numPr>
        <w:ind w:left="709" w:hanging="283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Doa Tobat</w:t>
      </w:r>
      <w:r w:rsidR="004447D9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:</w:t>
      </w:r>
      <w:r w:rsidR="004447D9" w:rsidRPr="00BB5203">
        <w:rPr>
          <w:rFonts w:ascii="Arial" w:hAnsi="Arial" w:cs="Arial"/>
          <w:i/>
          <w:sz w:val="20"/>
          <w:szCs w:val="20"/>
        </w:rPr>
        <w:t xml:space="preserve"> Memohon ampun dan membuka hati bagi Rahmat Allah.</w:t>
      </w:r>
      <w:r w:rsidRPr="00BB5203">
        <w:rPr>
          <w:rFonts w:ascii="Arial" w:hAnsi="Arial" w:cs="Arial"/>
          <w:i/>
          <w:sz w:val="20"/>
          <w:szCs w:val="20"/>
        </w:rPr>
        <w:t xml:space="preserve"> Dapat juga diganti dengan </w:t>
      </w:r>
      <w:proofErr w:type="gramStart"/>
      <w:r w:rsidRPr="00BB5203">
        <w:rPr>
          <w:rFonts w:ascii="Arial" w:hAnsi="Arial" w:cs="Arial"/>
          <w:i/>
          <w:sz w:val="20"/>
          <w:szCs w:val="20"/>
        </w:rPr>
        <w:t>doa</w:t>
      </w:r>
      <w:proofErr w:type="gramEnd"/>
      <w:r w:rsidRPr="00BB5203">
        <w:rPr>
          <w:rFonts w:ascii="Arial" w:hAnsi="Arial" w:cs="Arial"/>
          <w:i/>
          <w:sz w:val="20"/>
          <w:szCs w:val="20"/>
        </w:rPr>
        <w:t xml:space="preserve"> syukur, misalnya mazmur.</w:t>
      </w:r>
    </w:p>
    <w:p w:rsidR="008E4BBA" w:rsidRPr="00BB5203" w:rsidRDefault="008E4BBA" w:rsidP="00BB5203">
      <w:pPr>
        <w:pStyle w:val="NoSpacing"/>
        <w:numPr>
          <w:ilvl w:val="0"/>
          <w:numId w:val="29"/>
        </w:numPr>
        <w:ind w:left="709" w:hanging="283"/>
        <w:rPr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Doa Pembukaan</w:t>
      </w:r>
      <w:r w:rsidR="004447D9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: </w:t>
      </w:r>
      <w:r w:rsidR="00653A77"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Pr="00BB5203">
        <w:rPr>
          <w:rFonts w:ascii="Arial" w:hAnsi="Arial" w:cs="Arial"/>
          <w:i/>
          <w:color w:val="000000"/>
          <w:sz w:val="20"/>
          <w:szCs w:val="20"/>
        </w:rPr>
        <w:t>enyapa Allah Bapa secara resmi.</w:t>
      </w:r>
    </w:p>
    <w:p w:rsidR="004447D9" w:rsidRPr="00BB5203" w:rsidRDefault="004447D9" w:rsidP="004447D9">
      <w:pPr>
        <w:pStyle w:val="NoSpacing"/>
        <w:ind w:left="360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8E4BBA" w:rsidRPr="00BB5203" w:rsidRDefault="008E4BBA" w:rsidP="00B75F3A">
      <w:pPr>
        <w:pStyle w:val="ListHeading"/>
        <w:widowControl/>
        <w:numPr>
          <w:ilvl w:val="0"/>
          <w:numId w:val="10"/>
        </w:numPr>
        <w:ind w:left="360" w:hanging="360"/>
        <w:rPr>
          <w:rStyle w:val="Strong"/>
          <w:rFonts w:ascii="Arial" w:hAnsi="Arial" w:cs="Arial"/>
          <w:color w:val="000000"/>
          <w:sz w:val="22"/>
          <w:szCs w:val="22"/>
        </w:rPr>
      </w:pPr>
      <w:r w:rsidRPr="00BB5203">
        <w:rPr>
          <w:rStyle w:val="Strong"/>
          <w:rFonts w:ascii="Arial" w:hAnsi="Arial" w:cs="Arial"/>
          <w:color w:val="000000"/>
          <w:sz w:val="22"/>
          <w:szCs w:val="22"/>
        </w:rPr>
        <w:t>Ibadat Sabda</w:t>
      </w:r>
    </w:p>
    <w:p w:rsidR="00B75F3A" w:rsidRPr="00BB5203" w:rsidRDefault="00BB5203" w:rsidP="00BB5203">
      <w:pPr>
        <w:pStyle w:val="ListHeading"/>
        <w:widowControl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Bacaan </w:t>
      </w:r>
      <w:proofErr w:type="gramStart"/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I</w:t>
      </w:r>
      <w:r w:rsidRPr="00BB5203">
        <w:rPr>
          <w:rStyle w:val="Strong"/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BB5203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="00653A77"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endengarkan Sabda Allah melalui Perjanjian Lama atau surat rasul.</w:t>
      </w:r>
    </w:p>
    <w:p w:rsidR="00B75F3A" w:rsidRPr="00BB5203" w:rsidRDefault="008E4BBA" w:rsidP="00BB5203">
      <w:pPr>
        <w:pStyle w:val="ListHeading"/>
        <w:widowControl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Nyanyian Renungan</w:t>
      </w:r>
      <w:r w:rsidR="00BB5203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: </w:t>
      </w:r>
      <w:r w:rsidRPr="00BB5203">
        <w:rPr>
          <w:rFonts w:ascii="Arial" w:hAnsi="Arial" w:cs="Arial"/>
          <w:i/>
          <w:color w:val="000000"/>
          <w:sz w:val="20"/>
          <w:szCs w:val="20"/>
        </w:rPr>
        <w:t>Hendaknya sesuai dengan bacaan.</w:t>
      </w:r>
    </w:p>
    <w:p w:rsidR="008E4BBA" w:rsidRPr="00BB5203" w:rsidRDefault="008E4BBA" w:rsidP="00B75F3A">
      <w:pPr>
        <w:pStyle w:val="ListHeading"/>
        <w:widowControl/>
        <w:ind w:left="360"/>
        <w:rPr>
          <w:rStyle w:val="Strong"/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Bacaan Injil</w:t>
      </w:r>
    </w:p>
    <w:p w:rsidR="008E4BBA" w:rsidRPr="00BB5203" w:rsidRDefault="00BB5203" w:rsidP="004447D9">
      <w:pPr>
        <w:pStyle w:val="ListContents"/>
        <w:widowControl/>
        <w:numPr>
          <w:ilvl w:val="0"/>
          <w:numId w:val="2"/>
        </w:numPr>
        <w:ind w:left="900" w:hanging="270"/>
        <w:rPr>
          <w:rFonts w:ascii="Arial" w:hAnsi="Arial" w:cs="Arial"/>
          <w:color w:val="000000"/>
          <w:sz w:val="20"/>
          <w:szCs w:val="20"/>
        </w:rPr>
      </w:pPr>
      <w:r w:rsidRPr="00BB5203">
        <w:rPr>
          <w:rFonts w:ascii="Arial" w:hAnsi="Arial" w:cs="Arial"/>
          <w:color w:val="000000"/>
          <w:sz w:val="20"/>
          <w:szCs w:val="20"/>
        </w:rPr>
        <w:t xml:space="preserve">Semoga </w:t>
      </w:r>
      <w:r w:rsidR="008E4BBA" w:rsidRPr="00BB5203">
        <w:rPr>
          <w:rFonts w:ascii="Arial" w:hAnsi="Arial" w:cs="Arial"/>
          <w:color w:val="000000"/>
          <w:sz w:val="20"/>
          <w:szCs w:val="20"/>
        </w:rPr>
        <w:t xml:space="preserve">Tuhan </w:t>
      </w:r>
      <w:r w:rsidRPr="00BB5203">
        <w:rPr>
          <w:rFonts w:ascii="Arial" w:hAnsi="Arial" w:cs="Arial"/>
          <w:color w:val="000000"/>
          <w:sz w:val="20"/>
          <w:szCs w:val="20"/>
        </w:rPr>
        <w:t>beserta kita</w:t>
      </w:r>
      <w:r w:rsidR="008E4BBA" w:rsidRPr="00BB5203">
        <w:rPr>
          <w:rFonts w:ascii="Arial" w:hAnsi="Arial" w:cs="Arial"/>
          <w:color w:val="000000"/>
          <w:sz w:val="20"/>
          <w:szCs w:val="20"/>
        </w:rPr>
        <w:t xml:space="preserve"> ...</w:t>
      </w:r>
    </w:p>
    <w:p w:rsidR="008E4BBA" w:rsidRPr="00BB5203" w:rsidRDefault="00653A77" w:rsidP="004447D9">
      <w:pPr>
        <w:pStyle w:val="ListContents"/>
        <w:widowControl/>
        <w:numPr>
          <w:ilvl w:val="0"/>
          <w:numId w:val="2"/>
        </w:numPr>
        <w:ind w:left="900" w:hanging="270"/>
        <w:rPr>
          <w:rFonts w:ascii="Arial" w:hAnsi="Arial" w:cs="Arial"/>
          <w:color w:val="000000"/>
          <w:sz w:val="20"/>
          <w:szCs w:val="20"/>
        </w:rPr>
      </w:pPr>
      <w:r w:rsidRPr="00BB5203">
        <w:rPr>
          <w:rFonts w:ascii="Arial" w:hAnsi="Arial" w:cs="Arial"/>
          <w:color w:val="000000"/>
          <w:sz w:val="20"/>
          <w:szCs w:val="20"/>
        </w:rPr>
        <w:t>Inilah Injil Suci tulisan………</w:t>
      </w:r>
    </w:p>
    <w:p w:rsidR="008E4BBA" w:rsidRPr="00BB5203" w:rsidRDefault="008E4BBA" w:rsidP="004447D9">
      <w:pPr>
        <w:pStyle w:val="ListContents"/>
        <w:widowControl/>
        <w:numPr>
          <w:ilvl w:val="0"/>
          <w:numId w:val="2"/>
        </w:numPr>
        <w:ind w:left="900" w:hanging="270"/>
        <w:rPr>
          <w:rFonts w:ascii="Arial" w:hAnsi="Arial" w:cs="Arial"/>
          <w:color w:val="000000"/>
          <w:sz w:val="20"/>
          <w:szCs w:val="20"/>
        </w:rPr>
      </w:pPr>
      <w:r w:rsidRPr="00BB5203">
        <w:rPr>
          <w:rFonts w:ascii="Arial" w:hAnsi="Arial" w:cs="Arial"/>
          <w:color w:val="000000"/>
          <w:sz w:val="20"/>
          <w:szCs w:val="20"/>
        </w:rPr>
        <w:t>Demikian Sabda Tuhan ...</w:t>
      </w:r>
    </w:p>
    <w:p w:rsidR="008E4BBA" w:rsidRPr="00BB5203" w:rsidRDefault="00BB5203" w:rsidP="0025564C">
      <w:pPr>
        <w:pStyle w:val="ListHeading"/>
        <w:widowControl/>
        <w:ind w:firstLine="360"/>
        <w:rPr>
          <w:rStyle w:val="Strong"/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Khotbah/Homili</w:t>
      </w:r>
      <w:r w:rsidR="00F14BEC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Sharing</w:t>
      </w:r>
    </w:p>
    <w:p w:rsidR="008E4BBA" w:rsidRDefault="00653A77" w:rsidP="0025564C">
      <w:pPr>
        <w:pStyle w:val="ListContents"/>
        <w:widowControl/>
        <w:spacing w:after="283"/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  <w:proofErr w:type="gramStart"/>
      <w:r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enyadari Sabda Allah bagi hidup kita.</w:t>
      </w:r>
      <w:proofErr w:type="gramEnd"/>
      <w:r w:rsidR="008E4BBA" w:rsidRPr="00BB520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gramStart"/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Dapat juga diad</w:t>
      </w:r>
      <w:r w:rsidRPr="00BB5203">
        <w:rPr>
          <w:rFonts w:ascii="Arial" w:hAnsi="Arial" w:cs="Arial"/>
          <w:i/>
          <w:color w:val="000000"/>
          <w:sz w:val="20"/>
          <w:szCs w:val="20"/>
        </w:rPr>
        <w:t>akan tukar-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menukar pengalaman iman, tetapi bukan diskusi.</w:t>
      </w:r>
      <w:proofErr w:type="gramEnd"/>
    </w:p>
    <w:p w:rsidR="002E5724" w:rsidRPr="00BB5203" w:rsidRDefault="002E5724" w:rsidP="0025564C">
      <w:pPr>
        <w:pStyle w:val="ListContents"/>
        <w:widowControl/>
        <w:spacing w:after="283"/>
        <w:ind w:left="36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2564E6" w:rsidRPr="00BB5203" w:rsidRDefault="002564E6" w:rsidP="00B75F3A">
      <w:pPr>
        <w:pStyle w:val="ListHeading"/>
        <w:widowControl/>
        <w:numPr>
          <w:ilvl w:val="0"/>
          <w:numId w:val="10"/>
        </w:numPr>
        <w:ind w:left="360" w:hanging="360"/>
        <w:rPr>
          <w:rStyle w:val="Strong"/>
          <w:rFonts w:ascii="Arial" w:hAnsi="Arial" w:cs="Arial"/>
          <w:color w:val="000000"/>
          <w:sz w:val="22"/>
          <w:szCs w:val="22"/>
        </w:rPr>
      </w:pPr>
      <w:r w:rsidRPr="00BB5203">
        <w:rPr>
          <w:rStyle w:val="Strong"/>
          <w:rFonts w:ascii="Arial" w:hAnsi="Arial" w:cs="Arial"/>
          <w:color w:val="000000"/>
          <w:sz w:val="22"/>
          <w:szCs w:val="22"/>
        </w:rPr>
        <w:lastRenderedPageBreak/>
        <w:t>Aku Percaya</w:t>
      </w:r>
    </w:p>
    <w:p w:rsidR="00B75F3A" w:rsidRPr="00BB5203" w:rsidRDefault="008947B9" w:rsidP="002564E6">
      <w:pPr>
        <w:pStyle w:val="ListHeading"/>
        <w:widowControl/>
        <w:ind w:left="360"/>
        <w:rPr>
          <w:rStyle w:val="Strong"/>
          <w:rFonts w:ascii="Arial" w:hAnsi="Arial" w:cs="Arial"/>
          <w:color w:val="000000"/>
          <w:sz w:val="22"/>
          <w:szCs w:val="22"/>
        </w:rPr>
      </w:pPr>
      <w:r w:rsidRPr="00BB5203">
        <w:rPr>
          <w:rStyle w:val="Strong"/>
          <w:rFonts w:ascii="Arial" w:hAnsi="Arial" w:cs="Arial"/>
          <w:color w:val="000000"/>
          <w:sz w:val="22"/>
          <w:szCs w:val="22"/>
        </w:rPr>
        <w:t xml:space="preserve">Doa Umat </w:t>
      </w:r>
    </w:p>
    <w:p w:rsidR="008947B9" w:rsidRPr="00BB5203" w:rsidRDefault="008947B9" w:rsidP="008947B9">
      <w:pPr>
        <w:pStyle w:val="ListContents"/>
        <w:numPr>
          <w:ilvl w:val="0"/>
          <w:numId w:val="11"/>
        </w:numPr>
        <w:ind w:left="990"/>
        <w:rPr>
          <w:rFonts w:ascii="Arial" w:hAnsi="Arial" w:cs="Arial"/>
          <w:i/>
          <w:sz w:val="20"/>
          <w:szCs w:val="20"/>
        </w:rPr>
      </w:pPr>
      <w:r w:rsidRPr="00BB5203">
        <w:rPr>
          <w:rFonts w:ascii="Arial" w:hAnsi="Arial" w:cs="Arial"/>
          <w:i/>
          <w:sz w:val="20"/>
          <w:szCs w:val="20"/>
        </w:rPr>
        <w:t xml:space="preserve">Doa pengantar doa Umat </w:t>
      </w:r>
    </w:p>
    <w:p w:rsidR="008947B9" w:rsidRPr="00BB5203" w:rsidRDefault="008947B9" w:rsidP="008947B9">
      <w:pPr>
        <w:pStyle w:val="ListContents"/>
        <w:numPr>
          <w:ilvl w:val="0"/>
          <w:numId w:val="11"/>
        </w:numPr>
        <w:ind w:left="990"/>
        <w:rPr>
          <w:rFonts w:ascii="Arial" w:hAnsi="Arial" w:cs="Arial"/>
          <w:i/>
          <w:sz w:val="20"/>
          <w:szCs w:val="20"/>
        </w:rPr>
      </w:pPr>
      <w:r w:rsidRPr="00BB5203">
        <w:rPr>
          <w:rFonts w:ascii="Arial" w:hAnsi="Arial" w:cs="Arial"/>
          <w:i/>
          <w:sz w:val="20"/>
          <w:szCs w:val="20"/>
        </w:rPr>
        <w:t>Doa Umat</w:t>
      </w:r>
    </w:p>
    <w:p w:rsidR="008947B9" w:rsidRPr="00BB5203" w:rsidRDefault="008947B9" w:rsidP="008947B9">
      <w:pPr>
        <w:pStyle w:val="ListContents"/>
        <w:numPr>
          <w:ilvl w:val="0"/>
          <w:numId w:val="11"/>
        </w:numPr>
        <w:ind w:left="990"/>
        <w:rPr>
          <w:rFonts w:ascii="Arial" w:hAnsi="Arial" w:cs="Arial"/>
          <w:i/>
          <w:sz w:val="20"/>
          <w:szCs w:val="20"/>
        </w:rPr>
      </w:pPr>
      <w:r w:rsidRPr="00BB5203">
        <w:rPr>
          <w:rFonts w:ascii="Arial" w:hAnsi="Arial" w:cs="Arial"/>
          <w:i/>
          <w:sz w:val="20"/>
          <w:szCs w:val="20"/>
        </w:rPr>
        <w:t>Doa Penutup Doa Umat</w:t>
      </w:r>
    </w:p>
    <w:p w:rsidR="008E4BBA" w:rsidRPr="00BB5203" w:rsidRDefault="008E4BBA" w:rsidP="004447D9">
      <w:pPr>
        <w:pStyle w:val="ListHeading"/>
        <w:widowControl/>
        <w:ind w:left="360"/>
        <w:rPr>
          <w:rFonts w:ascii="Arial" w:hAnsi="Arial" w:cs="Arial"/>
          <w:b/>
          <w:bCs/>
          <w:i/>
          <w:color w:val="000000"/>
          <w:sz w:val="20"/>
          <w:szCs w:val="20"/>
        </w:rPr>
      </w:pPr>
      <w:r w:rsidRPr="002E5724">
        <w:rPr>
          <w:rStyle w:val="Strong"/>
          <w:rFonts w:ascii="Arial" w:hAnsi="Arial" w:cs="Arial"/>
          <w:i/>
          <w:color w:val="000000"/>
          <w:sz w:val="22"/>
          <w:szCs w:val="22"/>
        </w:rPr>
        <w:t>Bapa Kami</w:t>
      </w:r>
      <w:r w:rsidR="004447D9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: </w:t>
      </w:r>
      <w:r w:rsidR="00653A77" w:rsidRPr="00BB5203">
        <w:rPr>
          <w:rFonts w:ascii="Arial" w:hAnsi="Arial" w:cs="Arial"/>
          <w:i/>
          <w:color w:val="000000"/>
          <w:sz w:val="20"/>
          <w:szCs w:val="20"/>
        </w:rPr>
        <w:t>B</w:t>
      </w:r>
      <w:r w:rsidRPr="00BB5203">
        <w:rPr>
          <w:rFonts w:ascii="Arial" w:hAnsi="Arial" w:cs="Arial"/>
          <w:i/>
          <w:color w:val="000000"/>
          <w:sz w:val="20"/>
          <w:szCs w:val="20"/>
        </w:rPr>
        <w:t xml:space="preserve">ersatu sebagai anak Allah dalam </w:t>
      </w:r>
      <w:proofErr w:type="gramStart"/>
      <w:r w:rsidRPr="00BB5203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BB520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B5203" w:rsidRPr="00BB5203">
        <w:rPr>
          <w:rFonts w:ascii="Arial" w:hAnsi="Arial" w:cs="Arial"/>
          <w:i/>
          <w:color w:val="000000"/>
          <w:sz w:val="20"/>
          <w:szCs w:val="20"/>
        </w:rPr>
        <w:t xml:space="preserve">yang diajarkan </w:t>
      </w:r>
      <w:r w:rsidRPr="00BB5203">
        <w:rPr>
          <w:rFonts w:ascii="Arial" w:hAnsi="Arial" w:cs="Arial"/>
          <w:i/>
          <w:color w:val="000000"/>
          <w:sz w:val="20"/>
          <w:szCs w:val="20"/>
        </w:rPr>
        <w:t>Kristus</w:t>
      </w:r>
      <w:r w:rsidR="00BB5203" w:rsidRPr="00BB520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B5203" w:rsidRPr="00BB5203">
        <w:rPr>
          <w:rFonts w:ascii="Arial" w:hAnsi="Arial" w:cs="Arial"/>
          <w:color w:val="000000"/>
          <w:sz w:val="20"/>
          <w:szCs w:val="20"/>
        </w:rPr>
        <w:t>sendiri</w:t>
      </w:r>
      <w:r w:rsidRPr="00BB5203">
        <w:rPr>
          <w:rFonts w:ascii="Arial" w:hAnsi="Arial" w:cs="Arial"/>
          <w:i/>
          <w:color w:val="000000"/>
          <w:sz w:val="20"/>
          <w:szCs w:val="20"/>
        </w:rPr>
        <w:t>.</w:t>
      </w:r>
    </w:p>
    <w:p w:rsidR="008947B9" w:rsidRPr="00BB5203" w:rsidRDefault="008947B9" w:rsidP="00B75F3A">
      <w:pPr>
        <w:pStyle w:val="ListContents"/>
        <w:widowControl/>
        <w:ind w:left="360"/>
        <w:rPr>
          <w:rFonts w:ascii="Arial" w:hAnsi="Arial" w:cs="Arial"/>
          <w:i/>
          <w:color w:val="000000"/>
          <w:sz w:val="20"/>
          <w:szCs w:val="20"/>
        </w:rPr>
      </w:pPr>
    </w:p>
    <w:p w:rsidR="008E4BBA" w:rsidRPr="00BB5203" w:rsidRDefault="008E4BBA" w:rsidP="004447D9">
      <w:pPr>
        <w:pStyle w:val="ListHeading"/>
        <w:widowControl/>
        <w:numPr>
          <w:ilvl w:val="0"/>
          <w:numId w:val="10"/>
        </w:numPr>
        <w:tabs>
          <w:tab w:val="left" w:pos="0"/>
        </w:tabs>
        <w:ind w:left="360" w:hanging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proofErr w:type="gramStart"/>
      <w:r w:rsidRPr="00BB5203">
        <w:rPr>
          <w:rStyle w:val="Strong"/>
          <w:rFonts w:ascii="Arial" w:hAnsi="Arial" w:cs="Arial"/>
          <w:color w:val="000000"/>
          <w:sz w:val="22"/>
          <w:szCs w:val="22"/>
        </w:rPr>
        <w:t>Penutup</w:t>
      </w:r>
      <w:r w:rsidRPr="00BB5203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="004447D9" w:rsidRPr="00BB5203">
        <w:rPr>
          <w:rStyle w:val="Strong"/>
          <w:rFonts w:ascii="Arial" w:hAnsi="Arial" w:cs="Arial"/>
          <w:color w:val="000000"/>
          <w:sz w:val="20"/>
          <w:szCs w:val="20"/>
        </w:rPr>
        <w:t>:</w:t>
      </w:r>
      <w:proofErr w:type="gramEnd"/>
      <w:r w:rsidR="004447D9" w:rsidRPr="00BB5203">
        <w:rPr>
          <w:rStyle w:val="Strong"/>
          <w:rFonts w:ascii="Arial" w:hAnsi="Arial" w:cs="Arial"/>
          <w:color w:val="000000"/>
          <w:sz w:val="20"/>
          <w:szCs w:val="20"/>
        </w:rPr>
        <w:t xml:space="preserve"> </w:t>
      </w:r>
      <w:r w:rsidR="00653A77"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Pr="00BB5203">
        <w:rPr>
          <w:rFonts w:ascii="Arial" w:hAnsi="Arial" w:cs="Arial"/>
          <w:i/>
          <w:color w:val="000000"/>
          <w:sz w:val="20"/>
          <w:szCs w:val="20"/>
        </w:rPr>
        <w:t>enyadari tugas perutusan dalam hidup di dunia. Secara resmi berterima kasih pada Allah dan sanggup untuk melaksanakan kehendakNya.</w:t>
      </w:r>
    </w:p>
    <w:p w:rsidR="008E4BBA" w:rsidRPr="00BB5203" w:rsidRDefault="0025564C" w:rsidP="0025564C">
      <w:pPr>
        <w:pStyle w:val="ListHeading"/>
        <w:widowControl/>
        <w:ind w:left="360"/>
        <w:rPr>
          <w:rStyle w:val="Strong"/>
          <w:rFonts w:ascii="Arial" w:hAnsi="Arial" w:cs="Arial"/>
          <w:i/>
          <w:color w:val="000000"/>
          <w:sz w:val="20"/>
          <w:szCs w:val="20"/>
        </w:rPr>
      </w:pPr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Doa Penutup dan Mohon </w:t>
      </w:r>
      <w:r w:rsidR="008E4BBA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Berkat</w:t>
      </w:r>
    </w:p>
    <w:p w:rsidR="008E4BBA" w:rsidRPr="00BB5203" w:rsidRDefault="0025564C" w:rsidP="0025564C">
      <w:pPr>
        <w:pStyle w:val="ListContents"/>
        <w:widowControl/>
        <w:ind w:left="360"/>
        <w:rPr>
          <w:rFonts w:ascii="Arial" w:hAnsi="Arial" w:cs="Arial"/>
          <w:i/>
          <w:color w:val="000000"/>
          <w:sz w:val="20"/>
          <w:szCs w:val="20"/>
        </w:rPr>
      </w:pPr>
      <w:proofErr w:type="gramStart"/>
      <w:r w:rsidRPr="00BB5203">
        <w:rPr>
          <w:rFonts w:ascii="Arial" w:hAnsi="Arial" w:cs="Arial"/>
          <w:i/>
          <w:color w:val="000000"/>
          <w:sz w:val="20"/>
          <w:szCs w:val="20"/>
        </w:rPr>
        <w:t>M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>ohon bantuan</w:t>
      </w:r>
      <w:r w:rsidR="00BB5203" w:rsidRPr="00BB520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4447D9" w:rsidRPr="00BB5203">
        <w:rPr>
          <w:rFonts w:ascii="Arial" w:hAnsi="Arial" w:cs="Arial"/>
          <w:i/>
          <w:color w:val="000000"/>
          <w:sz w:val="20"/>
          <w:szCs w:val="20"/>
        </w:rPr>
        <w:t>dan berkat Allah Bapa</w:t>
      </w:r>
      <w:r w:rsidR="008E4BBA" w:rsidRPr="00BB5203">
        <w:rPr>
          <w:rFonts w:ascii="Arial" w:hAnsi="Arial" w:cs="Arial"/>
          <w:i/>
          <w:color w:val="000000"/>
          <w:sz w:val="20"/>
          <w:szCs w:val="20"/>
        </w:rPr>
        <w:t xml:space="preserve"> bagi pelaksanaan tugas kita di dunia.</w:t>
      </w:r>
      <w:proofErr w:type="gramEnd"/>
    </w:p>
    <w:p w:rsidR="008E4BBA" w:rsidRPr="00BB5203" w:rsidRDefault="008E4BBA" w:rsidP="0025564C">
      <w:pPr>
        <w:pStyle w:val="ListHeading"/>
        <w:widowControl/>
        <w:ind w:left="360"/>
        <w:rPr>
          <w:rStyle w:val="Strong"/>
          <w:rFonts w:ascii="Arial" w:hAnsi="Arial" w:cs="Arial"/>
          <w:i/>
          <w:color w:val="000000"/>
          <w:sz w:val="20"/>
          <w:szCs w:val="20"/>
        </w:rPr>
      </w:pPr>
      <w:proofErr w:type="gramStart"/>
      <w:r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Nyanyian penutup</w:t>
      </w:r>
      <w:r w:rsidR="002564E6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 xml:space="preserve"> </w:t>
      </w:r>
      <w:r w:rsidR="002564E6" w:rsidRPr="00BB5203">
        <w:rPr>
          <w:rStyle w:val="Strong"/>
          <w:rFonts w:ascii="Arial" w:hAnsi="Arial" w:cs="Arial"/>
          <w:b w:val="0"/>
          <w:i/>
          <w:color w:val="000000"/>
          <w:sz w:val="20"/>
          <w:szCs w:val="20"/>
        </w:rPr>
        <w:t xml:space="preserve">sekaligus mengiringi </w:t>
      </w:r>
      <w:r w:rsidR="002564E6" w:rsidRPr="00BB5203">
        <w:rPr>
          <w:rStyle w:val="Strong"/>
          <w:rFonts w:ascii="Arial" w:hAnsi="Arial" w:cs="Arial"/>
          <w:i/>
          <w:color w:val="000000"/>
          <w:sz w:val="20"/>
          <w:szCs w:val="20"/>
        </w:rPr>
        <w:t>Kolekte.</w:t>
      </w:r>
      <w:proofErr w:type="gramEnd"/>
    </w:p>
    <w:p w:rsidR="002564E6" w:rsidRPr="002564E6" w:rsidRDefault="002564E6" w:rsidP="002564E6">
      <w:pPr>
        <w:pStyle w:val="ListContents"/>
      </w:pPr>
    </w:p>
    <w:p w:rsidR="00A06E14" w:rsidRDefault="00A06E14" w:rsidP="00105463">
      <w:pPr>
        <w:pStyle w:val="Heading1"/>
        <w:widowControl/>
        <w:numPr>
          <w:ilvl w:val="0"/>
          <w:numId w:val="15"/>
        </w:numPr>
        <w:ind w:left="360"/>
        <w:jc w:val="both"/>
        <w:rPr>
          <w:rFonts w:ascii="Arial" w:hAnsi="Arial" w:cs="Arial"/>
          <w:b w:val="0"/>
          <w:color w:val="000000"/>
          <w:sz w:val="32"/>
          <w:szCs w:val="32"/>
        </w:rPr>
      </w:pPr>
      <w:bookmarkStart w:id="5" w:name="SECTION00150000000000000000"/>
      <w:bookmarkEnd w:id="5"/>
      <w:r>
        <w:rPr>
          <w:rFonts w:ascii="Arial" w:hAnsi="Arial" w:cs="Arial"/>
          <w:b w:val="0"/>
          <w:color w:val="000000"/>
          <w:sz w:val="32"/>
          <w:szCs w:val="32"/>
        </w:rPr>
        <w:t xml:space="preserve">Tata urutan </w:t>
      </w:r>
      <w:proofErr w:type="gramStart"/>
      <w:r>
        <w:rPr>
          <w:rFonts w:ascii="Arial" w:hAnsi="Arial" w:cs="Arial"/>
          <w:b w:val="0"/>
          <w:color w:val="000000"/>
          <w:sz w:val="32"/>
          <w:szCs w:val="32"/>
        </w:rPr>
        <w:t>Doa</w:t>
      </w:r>
      <w:proofErr w:type="gramEnd"/>
      <w:r>
        <w:rPr>
          <w:rFonts w:ascii="Arial" w:hAnsi="Arial" w:cs="Arial"/>
          <w:b w:val="0"/>
          <w:color w:val="000000"/>
          <w:sz w:val="32"/>
          <w:szCs w:val="32"/>
        </w:rPr>
        <w:t xml:space="preserve"> Rosario</w:t>
      </w:r>
    </w:p>
    <w:p w:rsidR="00BF0AAF" w:rsidRDefault="00BF0AAF" w:rsidP="00BF0AAF">
      <w:pPr>
        <w:pStyle w:val="NoSpacing"/>
        <w:jc w:val="both"/>
        <w:rPr>
          <w:rFonts w:ascii="Arial" w:hAnsi="Arial" w:cs="Arial"/>
        </w:rPr>
      </w:pPr>
    </w:p>
    <w:p w:rsidR="00BF0AAF" w:rsidRPr="00F57512" w:rsidRDefault="00BF0AAF" w:rsidP="00BF0AAF">
      <w:pPr>
        <w:pStyle w:val="NoSpacing"/>
        <w:numPr>
          <w:ilvl w:val="0"/>
          <w:numId w:val="18"/>
        </w:numPr>
        <w:ind w:left="993" w:hanging="567"/>
        <w:jc w:val="both"/>
        <w:rPr>
          <w:rFonts w:ascii="Arial" w:hAnsi="Arial" w:cs="Arial"/>
          <w:b/>
        </w:rPr>
      </w:pPr>
      <w:r w:rsidRPr="00F57512">
        <w:rPr>
          <w:rFonts w:ascii="Arial" w:hAnsi="Arial" w:cs="Arial"/>
          <w:b/>
        </w:rPr>
        <w:t>Pembukaan</w:t>
      </w:r>
    </w:p>
    <w:p w:rsidR="00BF0AAF" w:rsidRPr="002E5724" w:rsidRDefault="00BF0AAF" w:rsidP="00BF0AAF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Lagu Pembukaan</w:t>
      </w:r>
    </w:p>
    <w:p w:rsidR="00BF0AAF" w:rsidRPr="002E5724" w:rsidRDefault="00BF0AAF" w:rsidP="00BF0AAF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┼ Tanda Salib</w:t>
      </w:r>
    </w:p>
    <w:p w:rsidR="00BF0AAF" w:rsidRPr="00BE0BD9" w:rsidRDefault="00BF0AAF" w:rsidP="00BF0AAF">
      <w:pPr>
        <w:pStyle w:val="NoSpacing"/>
        <w:numPr>
          <w:ilvl w:val="0"/>
          <w:numId w:val="17"/>
        </w:numPr>
        <w:jc w:val="both"/>
        <w:rPr>
          <w:rFonts w:ascii="Arial" w:hAnsi="Arial" w:cs="Arial"/>
          <w:i/>
        </w:rPr>
      </w:pPr>
      <w:r w:rsidRPr="002E5724">
        <w:rPr>
          <w:rFonts w:ascii="Arial" w:hAnsi="Arial" w:cs="Arial"/>
          <w:b/>
          <w:i/>
          <w:sz w:val="20"/>
          <w:szCs w:val="20"/>
        </w:rPr>
        <w:t>Pengantar</w:t>
      </w:r>
      <w:r w:rsidRPr="002E572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</w:rPr>
        <w:tab/>
      </w:r>
    </w:p>
    <w:p w:rsidR="00BF0AAF" w:rsidRPr="003353D1" w:rsidRDefault="00BF0AAF" w:rsidP="00BF0AAF">
      <w:pPr>
        <w:pStyle w:val="NoSpacing"/>
        <w:numPr>
          <w:ilvl w:val="0"/>
          <w:numId w:val="21"/>
        </w:numPr>
        <w:ind w:left="1701" w:hanging="261"/>
        <w:jc w:val="both"/>
        <w:rPr>
          <w:rFonts w:ascii="Arial" w:hAnsi="Arial" w:cs="Arial"/>
          <w:i/>
          <w:sz w:val="20"/>
          <w:szCs w:val="20"/>
        </w:rPr>
      </w:pPr>
      <w:r w:rsidRPr="00C75BA1">
        <w:rPr>
          <w:rFonts w:ascii="Arial" w:hAnsi="Arial" w:cs="Arial"/>
          <w:i/>
          <w:sz w:val="20"/>
          <w:szCs w:val="20"/>
        </w:rPr>
        <w:t xml:space="preserve">Menyampaikan Peristiwa yang ingin diambil dalam </w:t>
      </w:r>
      <w:proofErr w:type="gramStart"/>
      <w:r w:rsidRPr="00C75BA1">
        <w:rPr>
          <w:rFonts w:ascii="Arial" w:hAnsi="Arial" w:cs="Arial"/>
          <w:i/>
          <w:sz w:val="20"/>
          <w:szCs w:val="20"/>
        </w:rPr>
        <w:t>doa</w:t>
      </w:r>
      <w:proofErr w:type="gramEnd"/>
      <w:r w:rsidRPr="00C75BA1">
        <w:rPr>
          <w:rFonts w:ascii="Arial" w:hAnsi="Arial" w:cs="Arial"/>
          <w:i/>
          <w:sz w:val="20"/>
          <w:szCs w:val="20"/>
        </w:rPr>
        <w:t xml:space="preserve"> ini.</w:t>
      </w:r>
    </w:p>
    <w:p w:rsidR="00BF0AAF" w:rsidRPr="00C75BA1" w:rsidRDefault="00BF0AAF" w:rsidP="00BF0AAF">
      <w:pPr>
        <w:pStyle w:val="NoSpacing"/>
        <w:numPr>
          <w:ilvl w:val="0"/>
          <w:numId w:val="21"/>
        </w:numPr>
        <w:ind w:left="1701" w:hanging="261"/>
        <w:jc w:val="both"/>
        <w:rPr>
          <w:rFonts w:ascii="Arial" w:hAnsi="Arial" w:cs="Arial"/>
          <w:sz w:val="20"/>
          <w:szCs w:val="20"/>
        </w:rPr>
      </w:pPr>
      <w:r w:rsidRPr="00C75BA1">
        <w:rPr>
          <w:rFonts w:ascii="Arial" w:hAnsi="Arial" w:cs="Arial"/>
          <w:i/>
          <w:sz w:val="20"/>
          <w:szCs w:val="20"/>
        </w:rPr>
        <w:t>Mengajak umat untuk mempersiapkan bathin</w:t>
      </w:r>
      <w:r w:rsidRPr="00C75BA1">
        <w:rPr>
          <w:rFonts w:ascii="Arial" w:hAnsi="Arial" w:cs="Arial"/>
          <w:sz w:val="20"/>
          <w:szCs w:val="20"/>
        </w:rPr>
        <w:t>.</w:t>
      </w:r>
    </w:p>
    <w:p w:rsidR="00BF0AAF" w:rsidRPr="003353D1" w:rsidRDefault="00BF0AAF" w:rsidP="00BF0AAF">
      <w:pPr>
        <w:pStyle w:val="NoSpacing"/>
        <w:numPr>
          <w:ilvl w:val="0"/>
          <w:numId w:val="17"/>
        </w:numPr>
        <w:tabs>
          <w:tab w:val="left" w:pos="2250"/>
        </w:tabs>
        <w:jc w:val="both"/>
        <w:rPr>
          <w:rFonts w:ascii="Arial" w:hAnsi="Arial" w:cs="Arial"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Tobat</w:t>
      </w:r>
      <w:r w:rsidRPr="002E5724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</w:rPr>
        <w:t xml:space="preserve"> </w:t>
      </w:r>
      <w:r w:rsidRPr="003353D1">
        <w:rPr>
          <w:rFonts w:ascii="Arial" w:hAnsi="Arial" w:cs="Arial"/>
          <w:i/>
          <w:sz w:val="20"/>
          <w:szCs w:val="20"/>
        </w:rPr>
        <w:t>memohon ampun kepada Allah agar kita pantas dan diperkenankan untuk menyampaikan segala permohonan kita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3353D1">
        <w:rPr>
          <w:rFonts w:ascii="Arial" w:hAnsi="Arial" w:cs="Arial"/>
          <w:i/>
          <w:sz w:val="20"/>
          <w:szCs w:val="20"/>
        </w:rPr>
        <w:t>kepada Allah Bapa dengan perantaran Bunda PuteraNya, Yesus Kristus.</w:t>
      </w:r>
    </w:p>
    <w:p w:rsidR="00BF0AAF" w:rsidRDefault="00BF0AAF" w:rsidP="00BF0AAF">
      <w:pPr>
        <w:pStyle w:val="NoSpacing"/>
        <w:numPr>
          <w:ilvl w:val="0"/>
          <w:numId w:val="17"/>
        </w:numPr>
        <w:jc w:val="both"/>
        <w:rPr>
          <w:rFonts w:ascii="Arial" w:hAnsi="Arial" w:cs="Arial"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Doa Pembukaan</w:t>
      </w:r>
      <w:r w:rsidRPr="002E5724">
        <w:rPr>
          <w:rFonts w:ascii="Arial" w:hAnsi="Arial" w:cs="Arial"/>
          <w:i/>
          <w:sz w:val="20"/>
          <w:szCs w:val="20"/>
        </w:rPr>
        <w:t>:</w:t>
      </w:r>
      <w:r>
        <w:rPr>
          <w:rFonts w:ascii="Arial" w:hAnsi="Arial" w:cs="Arial"/>
          <w:i/>
        </w:rPr>
        <w:t xml:space="preserve"> (Misalnya: </w:t>
      </w:r>
      <w:r>
        <w:rPr>
          <w:rFonts w:ascii="Arial" w:hAnsi="Arial" w:cs="Arial"/>
          <w:i/>
          <w:sz w:val="20"/>
          <w:szCs w:val="20"/>
        </w:rPr>
        <w:t xml:space="preserve">memohon agar Allah berkenan mendengarkan segala </w:t>
      </w:r>
      <w:proofErr w:type="gramStart"/>
      <w:r>
        <w:rPr>
          <w:rFonts w:ascii="Arial" w:hAnsi="Arial" w:cs="Arial"/>
          <w:i/>
          <w:sz w:val="20"/>
          <w:szCs w:val="20"/>
        </w:rPr>
        <w:t>doa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kita yang akan kita sampaikan/doakan dengan perantaraan/bersama Bunda Maria).</w:t>
      </w:r>
    </w:p>
    <w:p w:rsidR="00BF0AAF" w:rsidRPr="003353D1" w:rsidRDefault="00BF0AAF" w:rsidP="00BF0AAF">
      <w:pPr>
        <w:pStyle w:val="NoSpacing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BF0AAF" w:rsidRDefault="00BF0AAF" w:rsidP="00BF0AAF">
      <w:pPr>
        <w:pStyle w:val="NoSpacing"/>
        <w:numPr>
          <w:ilvl w:val="0"/>
          <w:numId w:val="18"/>
        </w:numPr>
        <w:ind w:left="993" w:hanging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Doa Rosario dan Bacaan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Aku Percaya….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Kemuliaan….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Bapa Kami…..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3 Salam</w:t>
      </w:r>
      <w:r w:rsidRPr="002E5724">
        <w:rPr>
          <w:rFonts w:ascii="Arial" w:hAnsi="Arial" w:cs="Arial"/>
          <w:b/>
          <w:sz w:val="20"/>
          <w:szCs w:val="20"/>
        </w:rPr>
        <w:t xml:space="preserve"> </w:t>
      </w:r>
      <w:r w:rsidRPr="002E5724">
        <w:rPr>
          <w:rFonts w:ascii="Arial" w:hAnsi="Arial" w:cs="Arial"/>
          <w:sz w:val="20"/>
          <w:szCs w:val="20"/>
        </w:rPr>
        <w:t>(</w:t>
      </w:r>
      <w:r w:rsidRPr="002E5724">
        <w:rPr>
          <w:rFonts w:ascii="Arial" w:hAnsi="Arial" w:cs="Arial"/>
          <w:i/>
          <w:sz w:val="20"/>
          <w:szCs w:val="20"/>
        </w:rPr>
        <w:t>Puteri Allah Bapa, Bunda Allah Putera, Mempelai Allah Roh</w:t>
      </w:r>
      <w:r w:rsidRPr="002E5724">
        <w:rPr>
          <w:rFonts w:ascii="Arial" w:hAnsi="Arial" w:cs="Arial"/>
          <w:b/>
          <w:i/>
          <w:sz w:val="20"/>
          <w:szCs w:val="20"/>
        </w:rPr>
        <w:t xml:space="preserve"> </w:t>
      </w:r>
      <w:r w:rsidRPr="002E5724">
        <w:rPr>
          <w:rFonts w:ascii="Arial" w:hAnsi="Arial" w:cs="Arial"/>
          <w:i/>
          <w:sz w:val="20"/>
          <w:szCs w:val="20"/>
        </w:rPr>
        <w:t>Kudus</w:t>
      </w:r>
      <w:r w:rsidRPr="002E5724">
        <w:rPr>
          <w:rFonts w:ascii="Arial" w:hAnsi="Arial" w:cs="Arial"/>
          <w:sz w:val="20"/>
          <w:szCs w:val="20"/>
        </w:rPr>
        <w:t>),</w:t>
      </w:r>
      <w:r w:rsidRPr="002E5724">
        <w:rPr>
          <w:rFonts w:ascii="Arial" w:hAnsi="Arial" w:cs="Arial"/>
          <w:b/>
          <w:sz w:val="20"/>
          <w:szCs w:val="20"/>
        </w:rPr>
        <w:t xml:space="preserve"> Salam Maria……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Kemuliaan…..</w:t>
      </w:r>
    </w:p>
    <w:p w:rsidR="00BF0AAF" w:rsidRPr="002E5724" w:rsidRDefault="00BF0AAF" w:rsidP="002E5724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Terpujilah</w:t>
      </w:r>
      <w:r w:rsidRPr="002E5724">
        <w:rPr>
          <w:rFonts w:ascii="Arial" w:hAnsi="Arial" w:cs="Arial"/>
          <w:b/>
          <w:sz w:val="20"/>
          <w:szCs w:val="20"/>
        </w:rPr>
        <w:t>……</w:t>
      </w:r>
    </w:p>
    <w:p w:rsidR="00BF0AAF" w:rsidRPr="002E5724" w:rsidRDefault="00BF0AAF" w:rsidP="00BF0AAF">
      <w:pPr>
        <w:pStyle w:val="NoSpacing"/>
        <w:numPr>
          <w:ilvl w:val="0"/>
          <w:numId w:val="19"/>
        </w:numPr>
        <w:ind w:left="1710" w:hanging="2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sz w:val="20"/>
          <w:szCs w:val="20"/>
        </w:rPr>
        <w:lastRenderedPageBreak/>
        <w:t xml:space="preserve">Peristiwa Rosario </w:t>
      </w:r>
      <w:r w:rsidRPr="002E5724">
        <w:rPr>
          <w:rFonts w:ascii="Arial" w:hAnsi="Arial" w:cs="Arial"/>
          <w:i/>
          <w:sz w:val="20"/>
          <w:szCs w:val="20"/>
        </w:rPr>
        <w:t>(Sebutkan ‘Peristiwanya’. Lihat Tema Peristiwa sesuai dengan tema masing-masing hari)</w:t>
      </w:r>
    </w:p>
    <w:p w:rsidR="00BF0AAF" w:rsidRPr="002E5724" w:rsidRDefault="00BF0AAF" w:rsidP="00BF0AA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BF0AAF" w:rsidRPr="002E5724" w:rsidRDefault="00BF0AAF" w:rsidP="00BF0AAF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 xml:space="preserve">Tiga Misteri Kudus </w:t>
      </w:r>
      <w:r w:rsidRPr="002E5724">
        <w:rPr>
          <w:rFonts w:ascii="Arial" w:hAnsi="Arial" w:cs="Arial"/>
          <w:i/>
          <w:sz w:val="20"/>
          <w:szCs w:val="20"/>
        </w:rPr>
        <w:t>(3x persepuluhan pertama)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tabs>
          <w:tab w:val="left" w:pos="630"/>
        </w:tabs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noProof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2CE498A" wp14:editId="1EE81704">
            <wp:simplePos x="0" y="0"/>
            <wp:positionH relativeFrom="margin">
              <wp:posOffset>428625</wp:posOffset>
            </wp:positionH>
            <wp:positionV relativeFrom="margin">
              <wp:posOffset>-840105</wp:posOffset>
            </wp:positionV>
            <wp:extent cx="638175" cy="695325"/>
            <wp:effectExtent l="19050" t="0" r="9525" b="0"/>
            <wp:wrapSquare wrapText="bothSides"/>
            <wp:docPr id="4" name="Picture 4" descr="D:\My Documents\LINGK PETRUS\Saint-Peter-Apostle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LINGK PETRUS\Saint-Peter-Apostle-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5724">
        <w:rPr>
          <w:rFonts w:ascii="Arial" w:hAnsi="Arial" w:cs="Arial"/>
          <w:noProof/>
          <w:sz w:val="20"/>
          <w:szCs w:val="20"/>
        </w:rPr>
        <w:t xml:space="preserve">Sebutkan Misteri Kudus, dan dilanjutkan dengan </w:t>
      </w:r>
      <w:r w:rsidR="00587A09" w:rsidRPr="002E5724">
        <w:rPr>
          <w:rFonts w:ascii="Arial" w:hAnsi="Arial" w:cs="Arial"/>
          <w:i/>
          <w:noProof/>
          <w:sz w:val="20"/>
          <w:szCs w:val="20"/>
        </w:rPr>
        <w:t>ujud</w:t>
      </w:r>
      <w:r w:rsidRPr="002E5724">
        <w:rPr>
          <w:rFonts w:ascii="Arial" w:hAnsi="Arial" w:cs="Arial"/>
          <w:i/>
          <w:noProof/>
          <w:sz w:val="20"/>
          <w:szCs w:val="20"/>
        </w:rPr>
        <w:t>nya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 xml:space="preserve">Sampaikan </w:t>
      </w:r>
      <w:r w:rsidR="00587A09" w:rsidRPr="002E5724">
        <w:rPr>
          <w:rFonts w:ascii="Arial" w:hAnsi="Arial" w:cs="Arial"/>
          <w:i/>
          <w:sz w:val="20"/>
          <w:szCs w:val="20"/>
        </w:rPr>
        <w:t>ujud</w:t>
      </w:r>
      <w:r w:rsidRPr="002E5724">
        <w:rPr>
          <w:rFonts w:ascii="Arial" w:hAnsi="Arial" w:cs="Arial"/>
          <w:i/>
          <w:sz w:val="20"/>
          <w:szCs w:val="20"/>
        </w:rPr>
        <w:t xml:space="preserve"> atau doa</w:t>
      </w:r>
      <w:r w:rsidRPr="002E5724">
        <w:rPr>
          <w:rFonts w:ascii="Arial" w:hAnsi="Arial" w:cs="Arial"/>
          <w:sz w:val="20"/>
          <w:szCs w:val="20"/>
        </w:rPr>
        <w:t xml:space="preserve"> </w:t>
      </w:r>
      <w:r w:rsidRPr="002E5724">
        <w:rPr>
          <w:rFonts w:ascii="Arial" w:hAnsi="Arial" w:cs="Arial"/>
          <w:i/>
          <w:sz w:val="20"/>
          <w:szCs w:val="20"/>
        </w:rPr>
        <w:t>permohonan</w:t>
      </w:r>
      <w:r w:rsidRPr="002E5724">
        <w:rPr>
          <w:rFonts w:ascii="Arial" w:hAnsi="Arial" w:cs="Arial"/>
          <w:sz w:val="20"/>
          <w:szCs w:val="20"/>
        </w:rPr>
        <w:t xml:space="preserve">, lalu 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Bapa kami……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Salam Maria….(10x)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Kemuliaan……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Terpujilah……</w:t>
      </w:r>
    </w:p>
    <w:p w:rsidR="00BF0AAF" w:rsidRPr="002E5724" w:rsidRDefault="00BF0AAF" w:rsidP="00BF0AAF">
      <w:pPr>
        <w:pStyle w:val="NoSpacing"/>
        <w:numPr>
          <w:ilvl w:val="0"/>
          <w:numId w:val="20"/>
        </w:numPr>
        <w:ind w:left="2070"/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Ya Yesus yang Baik…….</w:t>
      </w:r>
    </w:p>
    <w:p w:rsidR="00BF0AAF" w:rsidRPr="002E5724" w:rsidRDefault="00BF0AAF" w:rsidP="00BF0AAF">
      <w:pPr>
        <w:pStyle w:val="NoSpacing"/>
        <w:ind w:left="1710"/>
        <w:jc w:val="both"/>
        <w:rPr>
          <w:rFonts w:ascii="Arial" w:hAnsi="Arial" w:cs="Arial"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 xml:space="preserve">(Setelah </w:t>
      </w:r>
      <w:proofErr w:type="gramStart"/>
      <w:r w:rsidRPr="002E5724">
        <w:rPr>
          <w:rFonts w:ascii="Arial" w:hAnsi="Arial" w:cs="Arial"/>
          <w:sz w:val="20"/>
          <w:szCs w:val="20"/>
        </w:rPr>
        <w:t>doa</w:t>
      </w:r>
      <w:proofErr w:type="gramEnd"/>
      <w:r w:rsidRPr="002E5724">
        <w:rPr>
          <w:rFonts w:ascii="Arial" w:hAnsi="Arial" w:cs="Arial"/>
          <w:sz w:val="20"/>
          <w:szCs w:val="20"/>
        </w:rPr>
        <w:t xml:space="preserve"> ‘Ya Yesus yang Baik’, dilanjutkan dengan Misteri Kudus berikutnya dengan urutan doa yang sama seperti di atas.)</w:t>
      </w:r>
    </w:p>
    <w:p w:rsidR="00BF0AAF" w:rsidRPr="002E5724" w:rsidRDefault="00BF0AAF" w:rsidP="00BF0AAF">
      <w:pPr>
        <w:pStyle w:val="NoSpacing"/>
        <w:ind w:left="1710"/>
        <w:jc w:val="both"/>
        <w:rPr>
          <w:rFonts w:ascii="Arial" w:hAnsi="Arial" w:cs="Arial"/>
          <w:b/>
          <w:sz w:val="20"/>
          <w:szCs w:val="20"/>
        </w:rPr>
      </w:pPr>
    </w:p>
    <w:p w:rsidR="00BF0AAF" w:rsidRPr="002E5724" w:rsidRDefault="00BF0AAF" w:rsidP="00BF0AAF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>Bacaan Injil</w:t>
      </w:r>
      <w:r w:rsidRPr="002E5724">
        <w:rPr>
          <w:rFonts w:ascii="Arial" w:hAnsi="Arial" w:cs="Arial"/>
          <w:b/>
          <w:sz w:val="20"/>
          <w:szCs w:val="20"/>
        </w:rPr>
        <w:t xml:space="preserve"> </w:t>
      </w:r>
      <w:r w:rsidRPr="002E5724">
        <w:rPr>
          <w:rFonts w:ascii="Arial" w:hAnsi="Arial" w:cs="Arial"/>
          <w:i/>
          <w:sz w:val="20"/>
          <w:szCs w:val="20"/>
        </w:rPr>
        <w:t>(Bacaan</w:t>
      </w:r>
      <w:r w:rsidR="002E5724">
        <w:rPr>
          <w:rFonts w:ascii="Arial" w:hAnsi="Arial" w:cs="Arial"/>
          <w:i/>
          <w:sz w:val="20"/>
          <w:szCs w:val="20"/>
        </w:rPr>
        <w:t>: Epistola</w:t>
      </w:r>
      <w:r w:rsidRPr="002E5724">
        <w:rPr>
          <w:rFonts w:ascii="Arial" w:hAnsi="Arial" w:cs="Arial"/>
          <w:i/>
          <w:sz w:val="20"/>
          <w:szCs w:val="20"/>
        </w:rPr>
        <w:t xml:space="preserve"> </w:t>
      </w:r>
      <w:r w:rsidR="002E5724">
        <w:rPr>
          <w:rFonts w:ascii="Arial" w:hAnsi="Arial" w:cs="Arial"/>
          <w:i/>
          <w:sz w:val="20"/>
          <w:szCs w:val="20"/>
        </w:rPr>
        <w:t>dan/</w:t>
      </w:r>
      <w:r w:rsidRPr="002E5724">
        <w:rPr>
          <w:rFonts w:ascii="Arial" w:hAnsi="Arial" w:cs="Arial"/>
          <w:i/>
          <w:sz w:val="20"/>
          <w:szCs w:val="20"/>
        </w:rPr>
        <w:t>atau Injil. Bacaan dapat disesuaikan dengan tema peristiwa atau Maria sendiri)</w:t>
      </w:r>
    </w:p>
    <w:p w:rsidR="00BF0AAF" w:rsidRPr="002E5724" w:rsidRDefault="00BF0AAF" w:rsidP="00BF0AAF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i/>
          <w:sz w:val="20"/>
          <w:szCs w:val="20"/>
        </w:rPr>
        <w:t xml:space="preserve">Lagu Selingan </w:t>
      </w:r>
    </w:p>
    <w:p w:rsidR="00BF0AAF" w:rsidRPr="002E5724" w:rsidRDefault="00BF0AAF" w:rsidP="00BF0AAF">
      <w:pPr>
        <w:pStyle w:val="NoSpacing"/>
        <w:ind w:left="1710"/>
        <w:jc w:val="both"/>
        <w:rPr>
          <w:rFonts w:ascii="Arial" w:hAnsi="Arial" w:cs="Arial"/>
          <w:b/>
          <w:sz w:val="20"/>
          <w:szCs w:val="20"/>
        </w:rPr>
      </w:pPr>
    </w:p>
    <w:p w:rsidR="00BF0AAF" w:rsidRPr="002E5724" w:rsidRDefault="00BF0AAF" w:rsidP="00BF0AAF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/>
          <w:sz w:val="20"/>
          <w:szCs w:val="20"/>
        </w:rPr>
      </w:pPr>
      <w:r w:rsidRPr="002E5724">
        <w:rPr>
          <w:rFonts w:ascii="Arial" w:hAnsi="Arial" w:cs="Arial"/>
          <w:b/>
          <w:sz w:val="20"/>
          <w:szCs w:val="20"/>
        </w:rPr>
        <w:t xml:space="preserve">Dua Misteri Kudus </w:t>
      </w:r>
      <w:r w:rsidRPr="002E5724">
        <w:rPr>
          <w:rFonts w:ascii="Arial" w:hAnsi="Arial" w:cs="Arial"/>
          <w:sz w:val="20"/>
          <w:szCs w:val="20"/>
        </w:rPr>
        <w:t xml:space="preserve">(2x </w:t>
      </w:r>
      <w:r w:rsidRPr="002E5724">
        <w:rPr>
          <w:rFonts w:ascii="Arial" w:hAnsi="Arial" w:cs="Arial"/>
          <w:i/>
          <w:sz w:val="20"/>
          <w:szCs w:val="20"/>
        </w:rPr>
        <w:t>persepuluhan ke dua</w:t>
      </w:r>
      <w:r w:rsidRPr="002E5724">
        <w:rPr>
          <w:rFonts w:ascii="Arial" w:hAnsi="Arial" w:cs="Arial"/>
          <w:sz w:val="20"/>
          <w:szCs w:val="20"/>
        </w:rPr>
        <w:t xml:space="preserve">). Urutan doanya </w:t>
      </w:r>
      <w:proofErr w:type="gramStart"/>
      <w:r w:rsidRPr="002E5724">
        <w:rPr>
          <w:rFonts w:ascii="Arial" w:hAnsi="Arial" w:cs="Arial"/>
          <w:sz w:val="20"/>
          <w:szCs w:val="20"/>
        </w:rPr>
        <w:t>sama</w:t>
      </w:r>
      <w:proofErr w:type="gramEnd"/>
      <w:r w:rsidRPr="002E5724">
        <w:rPr>
          <w:rFonts w:ascii="Arial" w:hAnsi="Arial" w:cs="Arial"/>
          <w:sz w:val="20"/>
          <w:szCs w:val="20"/>
        </w:rPr>
        <w:t xml:space="preserve"> seperti di atas.</w:t>
      </w:r>
    </w:p>
    <w:p w:rsidR="00BF0AAF" w:rsidRDefault="00BF0AAF" w:rsidP="00BF0AAF">
      <w:pPr>
        <w:pStyle w:val="NoSpacing"/>
        <w:ind w:left="1710"/>
        <w:jc w:val="both"/>
        <w:rPr>
          <w:rFonts w:ascii="Arial" w:hAnsi="Arial" w:cs="Arial"/>
          <w:b/>
        </w:rPr>
      </w:pPr>
    </w:p>
    <w:p w:rsidR="00BF0AAF" w:rsidRPr="00F57512" w:rsidRDefault="00BF0AAF" w:rsidP="00BF0AAF">
      <w:pPr>
        <w:pStyle w:val="NoSpacing"/>
        <w:ind w:left="1710"/>
        <w:jc w:val="both"/>
        <w:rPr>
          <w:rFonts w:ascii="Arial" w:hAnsi="Arial" w:cs="Arial"/>
          <w:b/>
        </w:rPr>
      </w:pPr>
    </w:p>
    <w:p w:rsidR="00BF0AAF" w:rsidRPr="003D5B60" w:rsidRDefault="00BF0AAF" w:rsidP="00BF0AAF">
      <w:pPr>
        <w:pStyle w:val="NoSpacing"/>
        <w:numPr>
          <w:ilvl w:val="0"/>
          <w:numId w:val="18"/>
        </w:numPr>
        <w:ind w:left="993" w:hanging="426"/>
        <w:jc w:val="both"/>
        <w:rPr>
          <w:rFonts w:ascii="Arial" w:hAnsi="Arial" w:cs="Arial"/>
          <w:b/>
        </w:rPr>
      </w:pPr>
      <w:r w:rsidRPr="003D5B60">
        <w:rPr>
          <w:rFonts w:ascii="Arial" w:hAnsi="Arial" w:cs="Arial"/>
          <w:b/>
        </w:rPr>
        <w:t>Ibadat Penutup</w:t>
      </w:r>
    </w:p>
    <w:p w:rsidR="00BF0AAF" w:rsidRPr="002E5724" w:rsidRDefault="00BF0AAF" w:rsidP="00BF0AAF">
      <w:pPr>
        <w:pStyle w:val="NoSpacing"/>
        <w:numPr>
          <w:ilvl w:val="0"/>
          <w:numId w:val="23"/>
        </w:numPr>
        <w:ind w:left="1701" w:hanging="283"/>
        <w:jc w:val="both"/>
        <w:rPr>
          <w:rFonts w:ascii="Arial" w:hAnsi="Arial" w:cs="Arial"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>Doa Penutup dan mohon berkat Tuhan</w:t>
      </w:r>
    </w:p>
    <w:p w:rsidR="00BF0AAF" w:rsidRPr="002E5724" w:rsidRDefault="00BF0AAF" w:rsidP="00BF0AAF">
      <w:pPr>
        <w:pStyle w:val="NoSpacing"/>
        <w:numPr>
          <w:ilvl w:val="0"/>
          <w:numId w:val="23"/>
        </w:numPr>
        <w:ind w:left="1701" w:hanging="283"/>
        <w:jc w:val="both"/>
        <w:rPr>
          <w:rFonts w:ascii="Arial" w:hAnsi="Arial" w:cs="Arial"/>
          <w:sz w:val="20"/>
          <w:szCs w:val="20"/>
        </w:rPr>
      </w:pPr>
      <w:r w:rsidRPr="002E5724">
        <w:rPr>
          <w:rFonts w:ascii="Arial" w:hAnsi="Arial" w:cs="Arial"/>
          <w:sz w:val="20"/>
          <w:szCs w:val="20"/>
        </w:rPr>
        <w:t xml:space="preserve">Kolekte dan Lagu Penutup. Lagu Penutup selain untuk mengakhiri </w:t>
      </w:r>
      <w:proofErr w:type="gramStart"/>
      <w:r w:rsidRPr="002E5724">
        <w:rPr>
          <w:rFonts w:ascii="Arial" w:hAnsi="Arial" w:cs="Arial"/>
          <w:sz w:val="20"/>
          <w:szCs w:val="20"/>
        </w:rPr>
        <w:t>doa</w:t>
      </w:r>
      <w:proofErr w:type="gramEnd"/>
      <w:r w:rsidRPr="002E5724">
        <w:rPr>
          <w:rFonts w:ascii="Arial" w:hAnsi="Arial" w:cs="Arial"/>
          <w:sz w:val="20"/>
          <w:szCs w:val="20"/>
        </w:rPr>
        <w:t xml:space="preserve"> Rosario juga mengiringi Kolekte.</w:t>
      </w:r>
    </w:p>
    <w:p w:rsidR="00BF0AAF" w:rsidRDefault="00BF0AAF" w:rsidP="00BF0AAF">
      <w:pPr>
        <w:pStyle w:val="NoSpacing"/>
        <w:ind w:left="1701"/>
        <w:jc w:val="both"/>
        <w:rPr>
          <w:rFonts w:ascii="Arial" w:hAnsi="Arial" w:cs="Arial"/>
        </w:rPr>
      </w:pPr>
    </w:p>
    <w:p w:rsidR="00A06E14" w:rsidRDefault="00BF0AAF" w:rsidP="00A06E14">
      <w:pPr>
        <w:pStyle w:val="BodyText"/>
        <w:rPr>
          <w:rFonts w:ascii="Arial" w:hAnsi="Arial" w:cs="Arial"/>
        </w:rPr>
      </w:pPr>
      <w:r w:rsidRPr="002E5724">
        <w:rPr>
          <w:rFonts w:ascii="Arial" w:hAnsi="Arial" w:cs="Arial"/>
          <w:b/>
          <w:sz w:val="22"/>
          <w:szCs w:val="22"/>
        </w:rPr>
        <w:t>Catatan:</w:t>
      </w:r>
      <w:r w:rsidRPr="002E5724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E5724">
        <w:rPr>
          <w:rFonts w:ascii="Arial" w:hAnsi="Arial" w:cs="Arial"/>
          <w:sz w:val="22"/>
          <w:szCs w:val="22"/>
        </w:rPr>
        <w:t>Doa</w:t>
      </w:r>
      <w:proofErr w:type="gramEnd"/>
      <w:r w:rsidRPr="002E5724">
        <w:rPr>
          <w:rFonts w:ascii="Arial" w:hAnsi="Arial" w:cs="Arial"/>
          <w:sz w:val="22"/>
          <w:szCs w:val="22"/>
        </w:rPr>
        <w:t xml:space="preserve"> Novena Roh Kudus akan dibuatkan Panduan Khusus</w:t>
      </w:r>
      <w:r>
        <w:rPr>
          <w:rFonts w:ascii="Arial" w:hAnsi="Arial" w:cs="Arial"/>
        </w:rPr>
        <w:t>.</w:t>
      </w:r>
    </w:p>
    <w:p w:rsidR="00BF0AAF" w:rsidRDefault="00BF0AAF" w:rsidP="00A06E14">
      <w:pPr>
        <w:pStyle w:val="BodyText"/>
        <w:rPr>
          <w:rFonts w:ascii="Arial" w:hAnsi="Arial" w:cs="Arial"/>
        </w:rPr>
      </w:pPr>
    </w:p>
    <w:p w:rsidR="002E5724" w:rsidRDefault="002E5724" w:rsidP="00A06E14">
      <w:pPr>
        <w:pStyle w:val="BodyText"/>
        <w:rPr>
          <w:rFonts w:ascii="Arial" w:hAnsi="Arial" w:cs="Arial"/>
        </w:rPr>
      </w:pPr>
    </w:p>
    <w:p w:rsidR="002E5724" w:rsidRDefault="002E5724" w:rsidP="00A06E14">
      <w:pPr>
        <w:pStyle w:val="BodyText"/>
        <w:rPr>
          <w:rFonts w:ascii="Arial" w:hAnsi="Arial" w:cs="Arial"/>
        </w:rPr>
      </w:pPr>
    </w:p>
    <w:p w:rsidR="002E5724" w:rsidRPr="00BF0AAF" w:rsidRDefault="002E5724" w:rsidP="00A06E14">
      <w:pPr>
        <w:pStyle w:val="BodyText"/>
        <w:rPr>
          <w:rFonts w:ascii="Arial" w:hAnsi="Arial" w:cs="Arial"/>
        </w:rPr>
      </w:pPr>
    </w:p>
    <w:p w:rsidR="008E4BBA" w:rsidRPr="00BC2542" w:rsidRDefault="008E4BBA" w:rsidP="00105463">
      <w:pPr>
        <w:pStyle w:val="Heading1"/>
        <w:widowControl/>
        <w:numPr>
          <w:ilvl w:val="0"/>
          <w:numId w:val="15"/>
        </w:numPr>
        <w:ind w:left="360"/>
        <w:jc w:val="both"/>
        <w:rPr>
          <w:rFonts w:ascii="Arial" w:hAnsi="Arial" w:cs="Arial"/>
          <w:b w:val="0"/>
          <w:color w:val="000000"/>
          <w:sz w:val="32"/>
          <w:szCs w:val="32"/>
        </w:rPr>
      </w:pPr>
      <w:r w:rsidRPr="00BC2542">
        <w:rPr>
          <w:rFonts w:ascii="Arial" w:hAnsi="Arial" w:cs="Arial"/>
          <w:b w:val="0"/>
          <w:color w:val="000000"/>
          <w:sz w:val="32"/>
          <w:szCs w:val="32"/>
        </w:rPr>
        <w:lastRenderedPageBreak/>
        <w:t xml:space="preserve">Tata </w:t>
      </w:r>
      <w:proofErr w:type="gramStart"/>
      <w:r w:rsidRPr="00BC2542">
        <w:rPr>
          <w:rFonts w:ascii="Arial" w:hAnsi="Arial" w:cs="Arial"/>
          <w:b w:val="0"/>
          <w:color w:val="000000"/>
          <w:sz w:val="32"/>
          <w:szCs w:val="32"/>
        </w:rPr>
        <w:t>cara</w:t>
      </w:r>
      <w:proofErr w:type="gramEnd"/>
      <w:r w:rsidRPr="00BC2542">
        <w:rPr>
          <w:rFonts w:ascii="Arial" w:hAnsi="Arial" w:cs="Arial"/>
          <w:b w:val="0"/>
          <w:color w:val="000000"/>
          <w:sz w:val="32"/>
          <w:szCs w:val="32"/>
        </w:rPr>
        <w:t xml:space="preserve"> persiapan dan</w:t>
      </w:r>
      <w:r w:rsidR="00411C2F">
        <w:rPr>
          <w:rFonts w:ascii="Arial" w:hAnsi="Arial" w:cs="Arial"/>
          <w:b w:val="0"/>
          <w:color w:val="000000"/>
          <w:sz w:val="32"/>
          <w:szCs w:val="32"/>
        </w:rPr>
        <w:t xml:space="preserve"> pelaksanaan ujud</w:t>
      </w:r>
      <w:r w:rsidRPr="00BC2542">
        <w:rPr>
          <w:rFonts w:ascii="Arial" w:hAnsi="Arial" w:cs="Arial"/>
          <w:b w:val="0"/>
          <w:color w:val="000000"/>
          <w:sz w:val="32"/>
          <w:szCs w:val="32"/>
        </w:rPr>
        <w:t xml:space="preserve"> </w:t>
      </w:r>
      <w:r w:rsidR="00921C98">
        <w:rPr>
          <w:rFonts w:ascii="Arial" w:hAnsi="Arial" w:cs="Arial"/>
          <w:b w:val="0"/>
          <w:color w:val="000000"/>
          <w:sz w:val="32"/>
          <w:szCs w:val="32"/>
        </w:rPr>
        <w:t xml:space="preserve">   </w:t>
      </w:r>
      <w:r w:rsidRPr="00BC2542">
        <w:rPr>
          <w:rFonts w:ascii="Arial" w:hAnsi="Arial" w:cs="Arial"/>
          <w:b w:val="0"/>
          <w:color w:val="000000"/>
          <w:sz w:val="32"/>
          <w:szCs w:val="32"/>
        </w:rPr>
        <w:t>misa/ibadat pribadi</w:t>
      </w:r>
    </w:p>
    <w:p w:rsidR="008E4BBA" w:rsidRPr="00921C98" w:rsidRDefault="008E4BBA" w:rsidP="001F5D95">
      <w:pPr>
        <w:pStyle w:val="BodyText"/>
        <w:widowControl/>
        <w:numPr>
          <w:ilvl w:val="0"/>
          <w:numId w:val="3"/>
        </w:numPr>
        <w:tabs>
          <w:tab w:val="left" w:pos="707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Misa/Ibadat yang dilaksanakan sendiri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, tanpa melibatkan Lingkungan</w:t>
      </w:r>
    </w:p>
    <w:p w:rsidR="008E4BBA" w:rsidRPr="00921C98" w:rsidRDefault="008E4BBA" w:rsidP="001F5D95">
      <w:pPr>
        <w:pStyle w:val="BodyText"/>
        <w:widowControl/>
        <w:numPr>
          <w:ilvl w:val="1"/>
          <w:numId w:val="3"/>
        </w:numPr>
        <w:tabs>
          <w:tab w:val="clear" w:pos="1414"/>
        </w:tabs>
        <w:spacing w:after="0"/>
        <w:ind w:left="108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Persiapan (dilaksanakan oleh umat ybs)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: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penentuan waktu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menghubungi Romo/petugas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persiapan koor (bila ada)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persiapan peralatan misa (bila ada misa)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pembuatan dan pengedaran undangan</w:t>
      </w:r>
    </w:p>
    <w:p w:rsidR="008E4BBA" w:rsidRPr="00921C98" w:rsidRDefault="008E4BBA" w:rsidP="001F5D95">
      <w:pPr>
        <w:pStyle w:val="BodyText"/>
        <w:widowControl/>
        <w:numPr>
          <w:ilvl w:val="1"/>
          <w:numId w:val="3"/>
        </w:numPr>
        <w:tabs>
          <w:tab w:val="clear" w:pos="1414"/>
        </w:tabs>
        <w:spacing w:after="0"/>
        <w:ind w:left="108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 xml:space="preserve">Pelaksanaan oleh 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umat</w:t>
      </w:r>
      <w:r w:rsidRPr="00921C98">
        <w:rPr>
          <w:rFonts w:ascii="Arial" w:hAnsi="Arial" w:cs="Arial"/>
          <w:color w:val="000000"/>
          <w:sz w:val="20"/>
          <w:szCs w:val="20"/>
        </w:rPr>
        <w:t xml:space="preserve"> 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bersangkutan: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pengaturan tempat</w:t>
      </w:r>
    </w:p>
    <w:p w:rsidR="008E4BBA" w:rsidRPr="00921C98" w:rsidRDefault="00BB17FF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pengaturan A</w:t>
      </w:r>
      <w:r w:rsidR="008E4BBA" w:rsidRPr="00921C98">
        <w:rPr>
          <w:rFonts w:ascii="Arial" w:hAnsi="Arial" w:cs="Arial"/>
          <w:color w:val="000000"/>
          <w:sz w:val="20"/>
          <w:szCs w:val="20"/>
        </w:rPr>
        <w:t>ltar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penjemputan Romo/petugas (bila perlu)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pelaksaan misa/ibadat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penyerahan stipendium atau iura stolae untuk Romo</w:t>
      </w:r>
    </w:p>
    <w:p w:rsidR="00BB17FF" w:rsidRPr="00921C98" w:rsidRDefault="00BB17FF" w:rsidP="001F5D95">
      <w:pPr>
        <w:pStyle w:val="BodyText"/>
        <w:widowControl/>
        <w:tabs>
          <w:tab w:val="left" w:pos="2121"/>
        </w:tabs>
        <w:spacing w:after="0"/>
        <w:ind w:left="2121"/>
        <w:jc w:val="both"/>
        <w:rPr>
          <w:rFonts w:ascii="Arial" w:hAnsi="Arial" w:cs="Arial"/>
          <w:color w:val="000000"/>
          <w:sz w:val="20"/>
          <w:szCs w:val="20"/>
        </w:rPr>
      </w:pPr>
    </w:p>
    <w:p w:rsidR="008E4BBA" w:rsidRPr="00921C98" w:rsidRDefault="008E4BBA" w:rsidP="001F5D95">
      <w:pPr>
        <w:pStyle w:val="BodyText"/>
        <w:widowControl/>
        <w:numPr>
          <w:ilvl w:val="0"/>
          <w:numId w:val="3"/>
        </w:numPr>
        <w:tabs>
          <w:tab w:val="left" w:pos="707"/>
        </w:tabs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Misa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/Ibadat yang dilaksanakan oleh L</w:t>
      </w:r>
      <w:r w:rsidRPr="00921C98">
        <w:rPr>
          <w:rFonts w:ascii="Arial" w:hAnsi="Arial" w:cs="Arial"/>
          <w:color w:val="000000"/>
          <w:sz w:val="20"/>
          <w:szCs w:val="20"/>
        </w:rPr>
        <w:t>ingkungan</w:t>
      </w:r>
    </w:p>
    <w:p w:rsidR="008E4BBA" w:rsidRPr="00921C98" w:rsidRDefault="008E4BBA" w:rsidP="001F5D95">
      <w:pPr>
        <w:pStyle w:val="BodyText"/>
        <w:widowControl/>
        <w:numPr>
          <w:ilvl w:val="1"/>
          <w:numId w:val="3"/>
        </w:numPr>
        <w:tabs>
          <w:tab w:val="clear" w:pos="1414"/>
        </w:tabs>
        <w:spacing w:after="0"/>
        <w:ind w:left="108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 xml:space="preserve">Persiapan (oleh umat 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 xml:space="preserve">bersangkutan </w:t>
      </w:r>
      <w:r w:rsidRPr="00921C98">
        <w:rPr>
          <w:rFonts w:ascii="Arial" w:hAnsi="Arial" w:cs="Arial"/>
          <w:color w:val="000000"/>
          <w:sz w:val="20"/>
          <w:szCs w:val="20"/>
        </w:rPr>
        <w:t>dan pengurus lingkungan)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: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penentuan waktu oleh umat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menghubungi Romo/petugas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persiapan koor (bila ada)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persiapan peralatan misa (bila ada misa)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pembuatan dan pengedaran undangan</w:t>
      </w:r>
    </w:p>
    <w:p w:rsidR="008E4BBA" w:rsidRPr="00921C98" w:rsidRDefault="008E4BBA" w:rsidP="001F5D95">
      <w:pPr>
        <w:pStyle w:val="BodyText"/>
        <w:widowControl/>
        <w:numPr>
          <w:ilvl w:val="1"/>
          <w:numId w:val="3"/>
        </w:numPr>
        <w:tabs>
          <w:tab w:val="clear" w:pos="1414"/>
        </w:tabs>
        <w:spacing w:after="0"/>
        <w:ind w:left="1080" w:hanging="36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 xml:space="preserve">Pelaksanaan (oleh umat 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 xml:space="preserve">bersangkutan </w:t>
      </w:r>
      <w:r w:rsidRPr="00921C98">
        <w:rPr>
          <w:rFonts w:ascii="Arial" w:hAnsi="Arial" w:cs="Arial"/>
          <w:color w:val="000000"/>
          <w:sz w:val="20"/>
          <w:szCs w:val="20"/>
        </w:rPr>
        <w:t>bersama dengan pengurus lingkungan)</w:t>
      </w:r>
      <w:r w:rsidR="00BB17FF" w:rsidRPr="00921C98">
        <w:rPr>
          <w:rFonts w:ascii="Arial" w:hAnsi="Arial" w:cs="Arial"/>
          <w:color w:val="000000"/>
          <w:sz w:val="20"/>
          <w:szCs w:val="20"/>
        </w:rPr>
        <w:t>: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pengaturan tempat</w:t>
      </w:r>
    </w:p>
    <w:p w:rsidR="008E4BBA" w:rsidRPr="00921C98" w:rsidRDefault="00BB17FF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pengaturan A</w:t>
      </w:r>
      <w:r w:rsidR="008E4BBA" w:rsidRPr="00921C98">
        <w:rPr>
          <w:rFonts w:ascii="Arial" w:hAnsi="Arial" w:cs="Arial"/>
          <w:color w:val="000000"/>
          <w:sz w:val="20"/>
          <w:szCs w:val="20"/>
        </w:rPr>
        <w:t>ltar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penjemputan Romo/petugas (bila perlu)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pelaksa</w:t>
      </w:r>
      <w:r w:rsidR="00BC7EB2">
        <w:rPr>
          <w:rFonts w:ascii="Arial" w:hAnsi="Arial" w:cs="Arial"/>
          <w:color w:val="000000"/>
          <w:sz w:val="20"/>
          <w:szCs w:val="20"/>
        </w:rPr>
        <w:t>na</w:t>
      </w:r>
      <w:r w:rsidRPr="00921C98">
        <w:rPr>
          <w:rFonts w:ascii="Arial" w:hAnsi="Arial" w:cs="Arial"/>
          <w:color w:val="000000"/>
          <w:sz w:val="20"/>
          <w:szCs w:val="20"/>
        </w:rPr>
        <w:t>an misa/ibadat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spacing w:after="0"/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penyerahan stipendium atau iura stolae untuk Romo</w:t>
      </w:r>
    </w:p>
    <w:p w:rsidR="008E4BBA" w:rsidRPr="00921C98" w:rsidRDefault="008E4BBA" w:rsidP="001F5D95">
      <w:pPr>
        <w:pStyle w:val="BodyText"/>
        <w:widowControl/>
        <w:numPr>
          <w:ilvl w:val="2"/>
          <w:numId w:val="3"/>
        </w:numPr>
        <w:tabs>
          <w:tab w:val="clear" w:pos="2121"/>
        </w:tabs>
        <w:ind w:left="1800" w:hanging="450"/>
        <w:jc w:val="both"/>
        <w:rPr>
          <w:rFonts w:ascii="Arial" w:hAnsi="Arial" w:cs="Arial"/>
          <w:color w:val="000000"/>
          <w:sz w:val="20"/>
          <w:szCs w:val="20"/>
        </w:rPr>
      </w:pPr>
      <w:r w:rsidRPr="00921C98">
        <w:rPr>
          <w:rFonts w:ascii="Arial" w:hAnsi="Arial" w:cs="Arial"/>
          <w:color w:val="000000"/>
          <w:sz w:val="20"/>
          <w:szCs w:val="20"/>
        </w:rPr>
        <w:t>penggantian biaya hosti dan anggur</w:t>
      </w:r>
    </w:p>
    <w:p w:rsidR="00E656C0" w:rsidRPr="004447D9" w:rsidRDefault="008E4BBA" w:rsidP="001F5D95">
      <w:pPr>
        <w:pStyle w:val="BodyText"/>
        <w:widowControl/>
        <w:ind w:left="990" w:hanging="99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BC2542">
        <w:rPr>
          <w:rFonts w:ascii="Arial" w:hAnsi="Arial" w:cs="Arial"/>
          <w:b/>
          <w:i/>
          <w:color w:val="000000"/>
          <w:sz w:val="22"/>
          <w:szCs w:val="22"/>
        </w:rPr>
        <w:t>Catatan:</w:t>
      </w:r>
      <w:r w:rsidRPr="00BC2542">
        <w:rPr>
          <w:rFonts w:ascii="Arial" w:hAnsi="Arial" w:cs="Arial"/>
          <w:i/>
          <w:color w:val="000000"/>
          <w:sz w:val="22"/>
          <w:szCs w:val="22"/>
        </w:rPr>
        <w:t> </w:t>
      </w:r>
      <w:r w:rsidRPr="00C54B0B">
        <w:rPr>
          <w:rFonts w:ascii="Arial" w:hAnsi="Arial" w:cs="Arial"/>
          <w:i/>
          <w:color w:val="000000"/>
          <w:sz w:val="20"/>
          <w:szCs w:val="20"/>
        </w:rPr>
        <w:t>Segala kegiatan doa/misa pribadi yang dipers</w:t>
      </w:r>
      <w:r w:rsidR="00C54B0B" w:rsidRPr="00C54B0B">
        <w:rPr>
          <w:rFonts w:ascii="Arial" w:hAnsi="Arial" w:cs="Arial"/>
          <w:i/>
          <w:color w:val="000000"/>
          <w:sz w:val="20"/>
          <w:szCs w:val="20"/>
        </w:rPr>
        <w:t>iapkan dan dilaksanakan sendiri (tanpa melibatkan Lingkungan)</w:t>
      </w:r>
      <w:r w:rsidRPr="00C54B0B">
        <w:rPr>
          <w:rFonts w:ascii="Arial" w:hAnsi="Arial" w:cs="Arial"/>
          <w:i/>
          <w:color w:val="000000"/>
          <w:sz w:val="20"/>
          <w:szCs w:val="20"/>
        </w:rPr>
        <w:t xml:space="preserve"> dengan melibatkan banyak umat, </w:t>
      </w:r>
      <w:r w:rsidR="00DE0842">
        <w:rPr>
          <w:rFonts w:ascii="Arial" w:hAnsi="Arial" w:cs="Arial"/>
          <w:i/>
          <w:color w:val="000000"/>
          <w:sz w:val="20"/>
          <w:szCs w:val="20"/>
        </w:rPr>
        <w:t xml:space="preserve">keluarga bersangkutan </w:t>
      </w:r>
      <w:r w:rsidRPr="00C54B0B">
        <w:rPr>
          <w:rFonts w:ascii="Arial" w:hAnsi="Arial" w:cs="Arial"/>
          <w:i/>
          <w:color w:val="000000"/>
          <w:sz w:val="20"/>
          <w:szCs w:val="20"/>
        </w:rPr>
        <w:t xml:space="preserve">wajib </w:t>
      </w:r>
      <w:r w:rsidR="00C54B0B">
        <w:rPr>
          <w:rFonts w:ascii="Arial" w:hAnsi="Arial" w:cs="Arial"/>
          <w:i/>
          <w:color w:val="000000"/>
          <w:sz w:val="20"/>
          <w:szCs w:val="20"/>
        </w:rPr>
        <w:t>me</w:t>
      </w:r>
      <w:r w:rsidR="00DE0842">
        <w:rPr>
          <w:rFonts w:ascii="Arial" w:hAnsi="Arial" w:cs="Arial"/>
          <w:i/>
          <w:color w:val="000000"/>
          <w:sz w:val="20"/>
          <w:szCs w:val="20"/>
        </w:rPr>
        <w:t>mberikan lapora</w:t>
      </w:r>
      <w:r w:rsidR="00C54B0B">
        <w:rPr>
          <w:rFonts w:ascii="Arial" w:hAnsi="Arial" w:cs="Arial"/>
          <w:i/>
          <w:color w:val="000000"/>
          <w:sz w:val="20"/>
          <w:szCs w:val="20"/>
        </w:rPr>
        <w:t>n kepada K</w:t>
      </w:r>
      <w:r w:rsidR="00DE0842">
        <w:rPr>
          <w:rFonts w:ascii="Arial" w:hAnsi="Arial" w:cs="Arial"/>
          <w:i/>
          <w:color w:val="000000"/>
          <w:sz w:val="20"/>
          <w:szCs w:val="20"/>
        </w:rPr>
        <w:t>etua L</w:t>
      </w:r>
      <w:r w:rsidR="00C54B0B">
        <w:rPr>
          <w:rFonts w:ascii="Arial" w:hAnsi="Arial" w:cs="Arial"/>
          <w:i/>
          <w:color w:val="000000"/>
          <w:sz w:val="20"/>
          <w:szCs w:val="20"/>
        </w:rPr>
        <w:t>ingkungan untuk diteruskan ke P</w:t>
      </w:r>
      <w:r w:rsidRPr="00C54B0B">
        <w:rPr>
          <w:rFonts w:ascii="Arial" w:hAnsi="Arial" w:cs="Arial"/>
          <w:i/>
          <w:color w:val="000000"/>
          <w:sz w:val="20"/>
          <w:szCs w:val="20"/>
        </w:rPr>
        <w:t>aroki.</w:t>
      </w:r>
      <w:bookmarkStart w:id="6" w:name="SECTION00160000000000000000"/>
      <w:bookmarkEnd w:id="6"/>
    </w:p>
    <w:p w:rsidR="008E4BBA" w:rsidRPr="00BC2542" w:rsidRDefault="008E4BBA" w:rsidP="00F66E0D">
      <w:pPr>
        <w:pStyle w:val="Heading1"/>
        <w:widowControl/>
        <w:numPr>
          <w:ilvl w:val="0"/>
          <w:numId w:val="15"/>
        </w:numPr>
        <w:ind w:left="426" w:hanging="426"/>
        <w:rPr>
          <w:rFonts w:ascii="Arial" w:hAnsi="Arial" w:cs="Arial"/>
          <w:color w:val="000000"/>
          <w:sz w:val="22"/>
          <w:szCs w:val="22"/>
        </w:rPr>
      </w:pPr>
      <w:r w:rsidRPr="00BC2542">
        <w:rPr>
          <w:rFonts w:ascii="Arial" w:hAnsi="Arial" w:cs="Arial"/>
          <w:color w:val="000000"/>
          <w:sz w:val="22"/>
          <w:szCs w:val="22"/>
        </w:rPr>
        <w:lastRenderedPageBreak/>
        <w:t>DOA-DOA</w:t>
      </w:r>
    </w:p>
    <w:p w:rsidR="008E4BBA" w:rsidRPr="0042431A" w:rsidRDefault="008E4BBA">
      <w:pPr>
        <w:pStyle w:val="Heading2"/>
        <w:tabs>
          <w:tab w:val="clear" w:pos="576"/>
        </w:tabs>
        <w:ind w:left="0" w:firstLine="0"/>
        <w:rPr>
          <w:rFonts w:ascii="Arial" w:hAnsi="Arial" w:cs="Arial"/>
          <w:i/>
          <w:sz w:val="20"/>
          <w:szCs w:val="20"/>
        </w:rPr>
      </w:pPr>
      <w:bookmarkStart w:id="7" w:name="SECTION00170000000000000000"/>
      <w:bookmarkEnd w:id="7"/>
      <w:proofErr w:type="gramStart"/>
      <w:r w:rsidRPr="0042431A">
        <w:rPr>
          <w:rFonts w:ascii="Arial" w:hAnsi="Arial" w:cs="Arial"/>
          <w:i/>
          <w:sz w:val="20"/>
          <w:szCs w:val="20"/>
        </w:rPr>
        <w:t xml:space="preserve">DOA </w:t>
      </w:r>
      <w:r w:rsidR="00D069AC" w:rsidRPr="0042431A">
        <w:rPr>
          <w:rFonts w:ascii="Arial" w:hAnsi="Arial" w:cs="Arial"/>
          <w:i/>
          <w:sz w:val="20"/>
          <w:szCs w:val="20"/>
        </w:rPr>
        <w:t xml:space="preserve"> </w:t>
      </w:r>
      <w:r w:rsidRPr="0042431A">
        <w:rPr>
          <w:rFonts w:ascii="Arial" w:hAnsi="Arial" w:cs="Arial"/>
          <w:i/>
          <w:sz w:val="20"/>
          <w:szCs w:val="20"/>
        </w:rPr>
        <w:t>ANGELUS</w:t>
      </w:r>
      <w:proofErr w:type="gramEnd"/>
    </w:p>
    <w:p w:rsidR="008E4BBA" w:rsidRPr="00122855" w:rsidRDefault="008E4BBA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>Maria diberi kabar oleh Malaikat TUHAN</w:t>
      </w:r>
      <w:r w:rsidRPr="00122855">
        <w:rPr>
          <w:rFonts w:ascii="Arial" w:hAnsi="Arial" w:cs="Arial"/>
          <w:color w:val="000000"/>
          <w:sz w:val="18"/>
          <w:szCs w:val="18"/>
        </w:rPr>
        <w:t> </w:t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="00D069AC" w:rsidRPr="00122855">
        <w:rPr>
          <w:rFonts w:ascii="Arial" w:hAnsi="Arial" w:cs="Arial"/>
          <w:color w:val="000000"/>
          <w:sz w:val="18"/>
          <w:szCs w:val="18"/>
        </w:rPr>
        <w:t>Maka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mengandung dari Roh Kudus </w:t>
      </w:r>
      <w:r w:rsidRPr="00122855">
        <w:rPr>
          <w:rFonts w:ascii="Arial" w:hAnsi="Arial" w:cs="Arial"/>
          <w:color w:val="000000"/>
          <w:sz w:val="18"/>
          <w:szCs w:val="18"/>
        </w:rPr>
        <w:br/>
        <w:t>Salam Maria ... </w:t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Pr="00122855">
        <w:rPr>
          <w:rFonts w:ascii="Arial" w:hAnsi="Arial" w:cs="Arial"/>
          <w:i/>
          <w:color w:val="000000"/>
          <w:sz w:val="18"/>
          <w:szCs w:val="18"/>
        </w:rPr>
        <w:t>Aku ini hamba TUHAN</w:t>
      </w:r>
      <w:r w:rsidR="00D069AC" w:rsidRPr="00122855">
        <w:rPr>
          <w:rFonts w:ascii="Arial" w:hAnsi="Arial" w:cs="Arial"/>
          <w:color w:val="000000"/>
          <w:sz w:val="18"/>
          <w:szCs w:val="18"/>
        </w:rPr>
        <w:t> </w:t>
      </w:r>
      <w:r w:rsidR="00D069AC" w:rsidRPr="00122855">
        <w:rPr>
          <w:rFonts w:ascii="Arial" w:hAnsi="Arial" w:cs="Arial"/>
          <w:color w:val="000000"/>
          <w:sz w:val="18"/>
          <w:szCs w:val="18"/>
        </w:rPr>
        <w:br/>
        <w:t>T</w:t>
      </w:r>
      <w:r w:rsidRPr="00122855">
        <w:rPr>
          <w:rFonts w:ascii="Arial" w:hAnsi="Arial" w:cs="Arial"/>
          <w:color w:val="000000"/>
          <w:sz w:val="18"/>
          <w:szCs w:val="18"/>
        </w:rPr>
        <w:t>erjadilah padaku menurut perkataanMU. </w:t>
      </w:r>
      <w:r w:rsidRPr="00122855">
        <w:rPr>
          <w:rFonts w:ascii="Arial" w:hAnsi="Arial" w:cs="Arial"/>
          <w:color w:val="000000"/>
          <w:sz w:val="18"/>
          <w:szCs w:val="18"/>
        </w:rPr>
        <w:br/>
        <w:t>Salam Maria ... </w:t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Pr="00122855">
        <w:rPr>
          <w:rFonts w:ascii="Arial" w:hAnsi="Arial" w:cs="Arial"/>
          <w:i/>
          <w:color w:val="000000"/>
          <w:sz w:val="18"/>
          <w:szCs w:val="18"/>
        </w:rPr>
        <w:t>Sabda sudah menjadi daging</w:t>
      </w:r>
      <w:r w:rsidRPr="00122855">
        <w:rPr>
          <w:rFonts w:ascii="Arial" w:hAnsi="Arial" w:cs="Arial"/>
          <w:color w:val="000000"/>
          <w:sz w:val="18"/>
          <w:szCs w:val="18"/>
        </w:rPr>
        <w:t> </w:t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="00D069AC" w:rsidRPr="00122855">
        <w:rPr>
          <w:rFonts w:ascii="Arial" w:hAnsi="Arial" w:cs="Arial"/>
          <w:color w:val="000000"/>
          <w:sz w:val="18"/>
          <w:szCs w:val="18"/>
        </w:rPr>
        <w:t>D</w:t>
      </w:r>
      <w:r w:rsidRPr="00122855">
        <w:rPr>
          <w:rFonts w:ascii="Arial" w:hAnsi="Arial" w:cs="Arial"/>
          <w:color w:val="000000"/>
          <w:sz w:val="18"/>
          <w:szCs w:val="18"/>
        </w:rPr>
        <w:t>an tinggal diantara kita </w:t>
      </w:r>
      <w:r w:rsidRPr="00122855">
        <w:rPr>
          <w:rFonts w:ascii="Arial" w:hAnsi="Arial" w:cs="Arial"/>
          <w:color w:val="000000"/>
          <w:sz w:val="18"/>
          <w:szCs w:val="18"/>
        </w:rPr>
        <w:br/>
        <w:t>Salam Maria </w:t>
      </w:r>
      <w:r w:rsidR="00DE0842" w:rsidRPr="00122855">
        <w:rPr>
          <w:rFonts w:ascii="Arial" w:hAnsi="Arial" w:cs="Arial"/>
          <w:color w:val="000000"/>
          <w:sz w:val="18"/>
          <w:szCs w:val="18"/>
        </w:rPr>
        <w:t>…..</w:t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r w:rsidRPr="00122855">
        <w:rPr>
          <w:rFonts w:ascii="Arial" w:hAnsi="Arial" w:cs="Arial"/>
          <w:color w:val="000000"/>
          <w:sz w:val="18"/>
          <w:szCs w:val="18"/>
        </w:rPr>
        <w:br/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Doakanlah kami, ya Santa Bunda ALLAH</w:t>
      </w:r>
      <w:r w:rsidR="00D069AC" w:rsidRPr="00122855">
        <w:rPr>
          <w:rFonts w:ascii="Arial" w:hAnsi="Arial" w:cs="Arial"/>
          <w:color w:val="000000"/>
          <w:sz w:val="18"/>
          <w:szCs w:val="18"/>
        </w:rPr>
        <w:t> </w:t>
      </w:r>
      <w:r w:rsidR="00D069AC" w:rsidRPr="00122855">
        <w:rPr>
          <w:rFonts w:ascii="Arial" w:hAnsi="Arial" w:cs="Arial"/>
          <w:color w:val="000000"/>
          <w:sz w:val="18"/>
          <w:szCs w:val="18"/>
        </w:rPr>
        <w:br/>
        <w:t>S</w:t>
      </w:r>
      <w:r w:rsidRPr="00122855">
        <w:rPr>
          <w:rFonts w:ascii="Arial" w:hAnsi="Arial" w:cs="Arial"/>
          <w:color w:val="000000"/>
          <w:sz w:val="18"/>
          <w:szCs w:val="18"/>
        </w:rPr>
        <w:t>upaya kami dapat menikmati janji KRISTUS.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> </w:t>
      </w:r>
    </w:p>
    <w:p w:rsidR="008E4BBA" w:rsidRPr="00122855" w:rsidRDefault="008E4BBA" w:rsidP="002E5724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>Marilah berdoa</w:t>
      </w:r>
      <w:r w:rsidR="002E5724">
        <w:rPr>
          <w:rFonts w:ascii="Arial" w:hAnsi="Arial" w:cs="Arial"/>
          <w:i/>
          <w:color w:val="000000"/>
          <w:sz w:val="18"/>
          <w:szCs w:val="18"/>
        </w:rPr>
        <w:t>:</w:t>
      </w: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 (hening sejenak)</w:t>
      </w:r>
      <w:r w:rsidRPr="00122855">
        <w:rPr>
          <w:rFonts w:ascii="Arial" w:hAnsi="Arial" w:cs="Arial"/>
          <w:color w:val="000000"/>
          <w:sz w:val="18"/>
          <w:szCs w:val="18"/>
        </w:rPr>
        <w:t> </w:t>
      </w:r>
      <w:r w:rsidRPr="00122855">
        <w:rPr>
          <w:rFonts w:ascii="Arial" w:hAnsi="Arial" w:cs="Arial"/>
          <w:color w:val="000000"/>
          <w:sz w:val="18"/>
          <w:szCs w:val="18"/>
        </w:rPr>
        <w:br/>
        <w:t>Ya A</w:t>
      </w:r>
      <w:r w:rsidR="002E5724">
        <w:rPr>
          <w:rFonts w:ascii="Arial" w:hAnsi="Arial" w:cs="Arial"/>
          <w:color w:val="000000"/>
          <w:sz w:val="18"/>
          <w:szCs w:val="18"/>
        </w:rPr>
        <w:t>llah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, karena </w:t>
      </w:r>
      <w:r w:rsidR="002B3F95" w:rsidRPr="00122855">
        <w:rPr>
          <w:rFonts w:ascii="Arial" w:hAnsi="Arial" w:cs="Arial"/>
          <w:color w:val="000000"/>
          <w:sz w:val="18"/>
          <w:szCs w:val="18"/>
        </w:rPr>
        <w:t>kabar Malaikat kami mengetahui </w:t>
      </w:r>
      <w:r w:rsidRPr="00122855">
        <w:rPr>
          <w:rFonts w:ascii="Arial" w:hAnsi="Arial" w:cs="Arial"/>
          <w:color w:val="000000"/>
          <w:sz w:val="18"/>
          <w:szCs w:val="18"/>
        </w:rPr>
        <w:t>bahwa YESUS KR</w:t>
      </w:r>
      <w:r w:rsidR="002B3F95" w:rsidRPr="00122855">
        <w:rPr>
          <w:rFonts w:ascii="Arial" w:hAnsi="Arial" w:cs="Arial"/>
          <w:color w:val="000000"/>
          <w:sz w:val="18"/>
          <w:szCs w:val="18"/>
        </w:rPr>
        <w:t>ISTUS PutraMU menjadi manusia. 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Curahkanla</w:t>
      </w:r>
      <w:r w:rsidR="002B3F95" w:rsidRPr="00122855">
        <w:rPr>
          <w:rFonts w:ascii="Arial" w:hAnsi="Arial" w:cs="Arial"/>
          <w:color w:val="000000"/>
          <w:sz w:val="18"/>
          <w:szCs w:val="18"/>
        </w:rPr>
        <w:t>h rahmatMU ke dalam hati kami, </w:t>
      </w:r>
      <w:r w:rsidRPr="00122855">
        <w:rPr>
          <w:rFonts w:ascii="Arial" w:hAnsi="Arial" w:cs="Arial"/>
          <w:color w:val="000000"/>
          <w:sz w:val="18"/>
          <w:szCs w:val="18"/>
        </w:rPr>
        <w:t>supaya karena sengs</w:t>
      </w:r>
      <w:r w:rsidR="002B3F95" w:rsidRPr="00122855">
        <w:rPr>
          <w:rFonts w:ascii="Arial" w:hAnsi="Arial" w:cs="Arial"/>
          <w:color w:val="000000"/>
          <w:sz w:val="18"/>
          <w:szCs w:val="18"/>
        </w:rPr>
        <w:t>ara dan salibNYA, 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kami dibawa </w:t>
      </w:r>
      <w:r w:rsidR="002B3F95" w:rsidRPr="00122855">
        <w:rPr>
          <w:rFonts w:ascii="Arial" w:hAnsi="Arial" w:cs="Arial"/>
          <w:color w:val="000000"/>
          <w:sz w:val="18"/>
          <w:szCs w:val="18"/>
        </w:rPr>
        <w:t>kepada kebangkitan yang mulia.</w:t>
      </w:r>
      <w:proofErr w:type="gramEnd"/>
      <w:r w:rsidR="002B3F95" w:rsidRPr="00122855">
        <w:rPr>
          <w:rFonts w:ascii="Arial" w:hAnsi="Arial" w:cs="Arial"/>
          <w:color w:val="000000"/>
          <w:sz w:val="18"/>
          <w:szCs w:val="18"/>
        </w:rPr>
        <w:t> </w:t>
      </w:r>
      <w:r w:rsidRPr="00122855">
        <w:rPr>
          <w:rFonts w:ascii="Arial" w:hAnsi="Arial" w:cs="Arial"/>
          <w:color w:val="000000"/>
          <w:sz w:val="18"/>
          <w:szCs w:val="18"/>
        </w:rPr>
        <w:t>Sebab DI</w:t>
      </w:r>
      <w:r w:rsidR="002E5724">
        <w:rPr>
          <w:rFonts w:ascii="Arial" w:hAnsi="Arial" w:cs="Arial"/>
          <w:color w:val="000000"/>
          <w:sz w:val="18"/>
          <w:szCs w:val="18"/>
        </w:rPr>
        <w:t xml:space="preserve">Alah TUHAN dan Pengantara </w:t>
      </w:r>
      <w:proofErr w:type="gramStart"/>
      <w:r w:rsidR="002E5724">
        <w:rPr>
          <w:rFonts w:ascii="Arial" w:hAnsi="Arial" w:cs="Arial"/>
          <w:color w:val="000000"/>
          <w:sz w:val="18"/>
          <w:szCs w:val="18"/>
        </w:rPr>
        <w:t>kami .</w:t>
      </w:r>
      <w:proofErr w:type="gramEnd"/>
      <w:r w:rsidR="002E5724">
        <w:rPr>
          <w:rFonts w:ascii="Arial" w:hAnsi="Arial" w:cs="Arial"/>
          <w:color w:val="000000"/>
          <w:sz w:val="18"/>
          <w:szCs w:val="18"/>
        </w:rPr>
        <w:t xml:space="preserve">  Amin</w:t>
      </w:r>
      <w:r w:rsidRPr="00122855">
        <w:rPr>
          <w:rFonts w:ascii="Arial" w:hAnsi="Arial" w:cs="Arial"/>
          <w:color w:val="000000"/>
          <w:sz w:val="18"/>
          <w:szCs w:val="18"/>
        </w:rPr>
        <w:t> </w:t>
      </w:r>
    </w:p>
    <w:p w:rsidR="008E4BBA" w:rsidRPr="0042431A" w:rsidRDefault="008E4BBA">
      <w:pPr>
        <w:pStyle w:val="Heading2"/>
        <w:tabs>
          <w:tab w:val="clear" w:pos="576"/>
        </w:tabs>
        <w:ind w:left="0" w:firstLine="0"/>
        <w:rPr>
          <w:rFonts w:ascii="Arial" w:hAnsi="Arial" w:cs="Arial"/>
          <w:i/>
          <w:sz w:val="20"/>
          <w:szCs w:val="20"/>
        </w:rPr>
      </w:pPr>
      <w:bookmarkStart w:id="8" w:name="SECTION00180000000000000000"/>
      <w:bookmarkEnd w:id="8"/>
      <w:r w:rsidRPr="0042431A">
        <w:rPr>
          <w:rFonts w:ascii="Arial" w:hAnsi="Arial" w:cs="Arial"/>
          <w:i/>
          <w:sz w:val="20"/>
          <w:szCs w:val="20"/>
        </w:rPr>
        <w:t>DOA RATU SURGA (dalam Masa Paskah)</w:t>
      </w:r>
    </w:p>
    <w:p w:rsidR="00122855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r w:rsidRPr="00122855">
        <w:rPr>
          <w:rFonts w:ascii="Arial" w:hAnsi="Arial" w:cs="Arial"/>
          <w:i/>
          <w:sz w:val="18"/>
          <w:szCs w:val="18"/>
        </w:rPr>
        <w:t>Ratu Surga bersukacitalah, alleluya,</w:t>
      </w:r>
      <w:r w:rsidR="00122855">
        <w:rPr>
          <w:rFonts w:ascii="Arial" w:hAnsi="Arial" w:cs="Arial"/>
          <w:sz w:val="18"/>
          <w:szCs w:val="18"/>
        </w:rPr>
        <w:t> </w:t>
      </w:r>
      <w:r w:rsidR="00122855">
        <w:rPr>
          <w:rFonts w:ascii="Arial" w:hAnsi="Arial" w:cs="Arial"/>
          <w:sz w:val="18"/>
          <w:szCs w:val="18"/>
        </w:rPr>
        <w:br/>
        <w:t>S</w:t>
      </w:r>
      <w:r w:rsidRPr="00122855">
        <w:rPr>
          <w:rFonts w:ascii="Arial" w:hAnsi="Arial" w:cs="Arial"/>
          <w:sz w:val="18"/>
          <w:szCs w:val="18"/>
        </w:rPr>
        <w:t xml:space="preserve">ebab </w:t>
      </w:r>
      <w:proofErr w:type="gramStart"/>
      <w:r w:rsidRPr="00122855">
        <w:rPr>
          <w:rFonts w:ascii="Arial" w:hAnsi="Arial" w:cs="Arial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sz w:val="18"/>
          <w:szCs w:val="18"/>
        </w:rPr>
        <w:t xml:space="preserve"> yang sudi kau kandung, alleluya, </w:t>
      </w:r>
    </w:p>
    <w:p w:rsidR="00122855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r w:rsidRPr="00122855">
        <w:rPr>
          <w:rFonts w:ascii="Arial" w:hAnsi="Arial" w:cs="Arial"/>
          <w:sz w:val="18"/>
          <w:szCs w:val="18"/>
        </w:rPr>
        <w:br/>
      </w:r>
      <w:r w:rsidR="00122855">
        <w:rPr>
          <w:rFonts w:ascii="Arial" w:hAnsi="Arial" w:cs="Arial"/>
          <w:i/>
          <w:sz w:val="18"/>
          <w:szCs w:val="18"/>
        </w:rPr>
        <w:t>T</w:t>
      </w:r>
      <w:r w:rsidRPr="00122855">
        <w:rPr>
          <w:rFonts w:ascii="Arial" w:hAnsi="Arial" w:cs="Arial"/>
          <w:i/>
          <w:sz w:val="18"/>
          <w:szCs w:val="18"/>
        </w:rPr>
        <w:t>elah bangkit seperti disabdakan-Nya, alleluya!</w:t>
      </w:r>
      <w:r w:rsidRPr="00122855">
        <w:rPr>
          <w:rFonts w:ascii="Arial" w:hAnsi="Arial" w:cs="Arial"/>
          <w:sz w:val="18"/>
          <w:szCs w:val="18"/>
        </w:rPr>
        <w:t> </w:t>
      </w:r>
      <w:r w:rsidRPr="00122855">
        <w:rPr>
          <w:rFonts w:ascii="Arial" w:hAnsi="Arial" w:cs="Arial"/>
          <w:sz w:val="18"/>
          <w:szCs w:val="18"/>
        </w:rPr>
        <w:br/>
        <w:t>Doakanlah kami pada Allah, alleluya! </w:t>
      </w:r>
    </w:p>
    <w:p w:rsidR="008E4BBA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r w:rsidRPr="00122855">
        <w:rPr>
          <w:rFonts w:ascii="Arial" w:hAnsi="Arial" w:cs="Arial"/>
          <w:sz w:val="18"/>
          <w:szCs w:val="18"/>
        </w:rPr>
        <w:br/>
      </w:r>
      <w:r w:rsidRPr="00122855">
        <w:rPr>
          <w:rFonts w:ascii="Arial" w:hAnsi="Arial" w:cs="Arial"/>
          <w:i/>
          <w:sz w:val="18"/>
          <w:szCs w:val="18"/>
        </w:rPr>
        <w:t>Bersukacita dan bergembiralah, Perawan Maria, alleluya,</w:t>
      </w:r>
      <w:r w:rsidRPr="00122855">
        <w:rPr>
          <w:rFonts w:ascii="Arial" w:hAnsi="Arial" w:cs="Arial"/>
          <w:sz w:val="18"/>
          <w:szCs w:val="18"/>
        </w:rPr>
        <w:t> </w:t>
      </w:r>
      <w:r w:rsidRPr="00122855">
        <w:rPr>
          <w:rFonts w:ascii="Arial" w:hAnsi="Arial" w:cs="Arial"/>
          <w:sz w:val="18"/>
          <w:szCs w:val="18"/>
        </w:rPr>
        <w:br/>
        <w:t>sebab Tuhan sungguh telah bangkit, Alleluya! </w:t>
      </w:r>
    </w:p>
    <w:p w:rsidR="00122855" w:rsidRPr="00122855" w:rsidRDefault="00122855" w:rsidP="00122855">
      <w:pPr>
        <w:pStyle w:val="NoSpacing"/>
        <w:rPr>
          <w:rFonts w:ascii="Arial" w:hAnsi="Arial" w:cs="Arial"/>
          <w:sz w:val="18"/>
          <w:szCs w:val="18"/>
        </w:rPr>
      </w:pPr>
    </w:p>
    <w:p w:rsidR="007812DE" w:rsidRDefault="008E4BBA" w:rsidP="005574E7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122855">
        <w:rPr>
          <w:rFonts w:ascii="Arial" w:hAnsi="Arial" w:cs="Arial"/>
          <w:i/>
          <w:sz w:val="18"/>
          <w:szCs w:val="18"/>
        </w:rPr>
        <w:t>Marilah berdoa</w:t>
      </w:r>
      <w:r w:rsidRPr="00122855">
        <w:rPr>
          <w:rFonts w:ascii="Arial" w:hAnsi="Arial" w:cs="Arial"/>
          <w:sz w:val="18"/>
          <w:szCs w:val="18"/>
        </w:rPr>
        <w:t xml:space="preserve"> (hening sejenak) </w:t>
      </w:r>
      <w:r w:rsidRPr="00122855">
        <w:rPr>
          <w:rFonts w:ascii="Arial" w:hAnsi="Arial" w:cs="Arial"/>
          <w:sz w:val="18"/>
          <w:szCs w:val="18"/>
        </w:rPr>
        <w:br/>
        <w:t>Ya Allah, </w:t>
      </w:r>
      <w:r w:rsidRPr="00122855">
        <w:rPr>
          <w:rFonts w:ascii="Arial" w:hAnsi="Arial" w:cs="Arial"/>
          <w:sz w:val="18"/>
          <w:szCs w:val="18"/>
        </w:rPr>
        <w:br/>
        <w:t>Engkau telah menggembirakan dunia dengan kebangkita</w:t>
      </w:r>
      <w:r w:rsidR="002B3F95" w:rsidRPr="00122855">
        <w:rPr>
          <w:rFonts w:ascii="Arial" w:hAnsi="Arial" w:cs="Arial"/>
          <w:sz w:val="18"/>
          <w:szCs w:val="18"/>
        </w:rPr>
        <w:t>n PutraMu, Tuhan kami Yesus Kristus.</w:t>
      </w:r>
      <w:proofErr w:type="gramEnd"/>
      <w:r w:rsidR="002B3F95" w:rsidRPr="00122855">
        <w:rPr>
          <w:rFonts w:ascii="Arial" w:hAnsi="Arial" w:cs="Arial"/>
          <w:sz w:val="18"/>
          <w:szCs w:val="18"/>
        </w:rPr>
        <w:t> </w:t>
      </w:r>
      <w:proofErr w:type="gramStart"/>
      <w:r w:rsidR="002B3F95" w:rsidRPr="00122855">
        <w:rPr>
          <w:rFonts w:ascii="Arial" w:hAnsi="Arial" w:cs="Arial"/>
          <w:sz w:val="18"/>
          <w:szCs w:val="18"/>
        </w:rPr>
        <w:t>Kami mohon, </w:t>
      </w:r>
      <w:r w:rsidRPr="00122855">
        <w:rPr>
          <w:rFonts w:ascii="Arial" w:hAnsi="Arial" w:cs="Arial"/>
          <w:sz w:val="18"/>
          <w:szCs w:val="18"/>
        </w:rPr>
        <w:t>perkenankanlah kami be</w:t>
      </w:r>
      <w:r w:rsidR="002B3F95" w:rsidRPr="00122855">
        <w:rPr>
          <w:rFonts w:ascii="Arial" w:hAnsi="Arial" w:cs="Arial"/>
          <w:sz w:val="18"/>
          <w:szCs w:val="18"/>
        </w:rPr>
        <w:t xml:space="preserve">rsukacita dalam kehidupan kekal </w:t>
      </w:r>
      <w:r w:rsidRPr="00122855">
        <w:rPr>
          <w:rFonts w:ascii="Arial" w:hAnsi="Arial" w:cs="Arial"/>
          <w:sz w:val="18"/>
          <w:szCs w:val="18"/>
        </w:rPr>
        <w:t>be</w:t>
      </w:r>
      <w:r w:rsidR="002B3F95" w:rsidRPr="00122855">
        <w:rPr>
          <w:rFonts w:ascii="Arial" w:hAnsi="Arial" w:cs="Arial"/>
          <w:sz w:val="18"/>
          <w:szCs w:val="18"/>
        </w:rPr>
        <w:t>rsama BundaNya, Perawan Maria.</w:t>
      </w:r>
      <w:proofErr w:type="gramEnd"/>
      <w:r w:rsidR="002B3F95" w:rsidRPr="00122855">
        <w:rPr>
          <w:rFonts w:ascii="Arial" w:hAnsi="Arial" w:cs="Arial"/>
          <w:sz w:val="18"/>
          <w:szCs w:val="18"/>
        </w:rPr>
        <w:t> </w:t>
      </w:r>
      <w:r w:rsidRPr="00122855">
        <w:rPr>
          <w:rFonts w:ascii="Arial" w:hAnsi="Arial" w:cs="Arial"/>
          <w:sz w:val="18"/>
          <w:szCs w:val="18"/>
        </w:rPr>
        <w:t>Demi Kristus, pengantara kami. </w:t>
      </w:r>
      <w:r w:rsidRPr="00122855">
        <w:rPr>
          <w:rFonts w:ascii="Arial" w:hAnsi="Arial" w:cs="Arial"/>
          <w:sz w:val="18"/>
          <w:szCs w:val="18"/>
        </w:rPr>
        <w:br/>
      </w:r>
      <w:proofErr w:type="gramStart"/>
      <w:r w:rsidRPr="00122855">
        <w:rPr>
          <w:rFonts w:ascii="Arial" w:hAnsi="Arial" w:cs="Arial"/>
          <w:sz w:val="18"/>
          <w:szCs w:val="18"/>
        </w:rPr>
        <w:t>Amin.</w:t>
      </w:r>
      <w:bookmarkStart w:id="9" w:name="SECTION00181000000000000000"/>
      <w:bookmarkEnd w:id="9"/>
      <w:proofErr w:type="gramEnd"/>
    </w:p>
    <w:p w:rsidR="005574E7" w:rsidRPr="005574E7" w:rsidRDefault="005574E7" w:rsidP="005574E7">
      <w:pPr>
        <w:pStyle w:val="NoSpacing"/>
        <w:rPr>
          <w:rFonts w:ascii="Arial" w:hAnsi="Arial" w:cs="Arial"/>
          <w:sz w:val="18"/>
          <w:szCs w:val="18"/>
        </w:rPr>
      </w:pPr>
    </w:p>
    <w:p w:rsidR="008E4BBA" w:rsidRPr="0042431A" w:rsidRDefault="008E4BBA" w:rsidP="007812DE">
      <w:pPr>
        <w:pStyle w:val="Heading2"/>
        <w:widowControl/>
        <w:ind w:left="0" w:firstLine="0"/>
        <w:rPr>
          <w:rFonts w:ascii="Arial" w:hAnsi="Arial" w:cs="Arial"/>
          <w:i/>
          <w:color w:val="000000"/>
          <w:sz w:val="20"/>
          <w:szCs w:val="20"/>
        </w:rPr>
      </w:pPr>
      <w:r w:rsidRPr="0042431A">
        <w:rPr>
          <w:rFonts w:ascii="Arial" w:hAnsi="Arial" w:cs="Arial"/>
          <w:i/>
          <w:color w:val="000000"/>
          <w:sz w:val="20"/>
          <w:szCs w:val="20"/>
        </w:rPr>
        <w:lastRenderedPageBreak/>
        <w:t>SEJARAH DOA ANGELUS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Kita mengenal tradisi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yang kita doakan pada jam 6 pagi, jam 12 siang dan jam 6 sore.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ini mempunyai 2 rumusan yakni rumusan untuk dipakai pada masa Paskah dan rumusan untuk masa di luar Paskah. Di Indonesia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ini mulanya penggunaannya masih terbatas pada kalangan kaum religius dan rohaniawan-rohaniwati. Akhir-akhir ini,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sudah semakin sering didoakan oleh umat awam.</w:t>
      </w:r>
    </w:p>
    <w:p w:rsidR="008E4BBA" w:rsidRPr="00122855" w:rsidRDefault="008E4BBA">
      <w:pPr>
        <w:pStyle w:val="Heading3"/>
        <w:widowControl/>
        <w:rPr>
          <w:rFonts w:ascii="Arial" w:hAnsi="Arial" w:cs="Arial"/>
          <w:b w:val="0"/>
          <w:color w:val="000000"/>
          <w:sz w:val="18"/>
          <w:szCs w:val="18"/>
        </w:rPr>
      </w:pPr>
      <w:bookmarkStart w:id="10" w:name="SECTION00181100000000000000"/>
      <w:bookmarkEnd w:id="10"/>
      <w:r w:rsidRPr="00122855">
        <w:rPr>
          <w:rFonts w:ascii="Arial" w:hAnsi="Arial" w:cs="Arial"/>
          <w:b w:val="0"/>
          <w:color w:val="000000"/>
          <w:sz w:val="18"/>
          <w:szCs w:val="18"/>
        </w:rPr>
        <w:t>Arti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"Angelus" berarti "Malaikat".</w:t>
      </w:r>
      <w:proofErr w:type="gramEnd"/>
    </w:p>
    <w:p w:rsidR="008E4BBA" w:rsidRPr="00122855" w:rsidRDefault="008E4BBA">
      <w:pPr>
        <w:pStyle w:val="Heading3"/>
        <w:widowControl/>
        <w:rPr>
          <w:rFonts w:ascii="Arial" w:hAnsi="Arial" w:cs="Arial"/>
          <w:b w:val="0"/>
          <w:color w:val="000000"/>
          <w:sz w:val="18"/>
          <w:szCs w:val="18"/>
        </w:rPr>
      </w:pPr>
      <w:bookmarkStart w:id="11" w:name="SECTION00181200000000000000"/>
      <w:bookmarkEnd w:id="11"/>
      <w:r w:rsidRPr="00122855">
        <w:rPr>
          <w:rFonts w:ascii="Arial" w:hAnsi="Arial" w:cs="Arial"/>
          <w:b w:val="0"/>
          <w:color w:val="000000"/>
          <w:sz w:val="18"/>
          <w:szCs w:val="18"/>
        </w:rPr>
        <w:t xml:space="preserve">Mengapa dinamakan </w:t>
      </w:r>
      <w:proofErr w:type="gramStart"/>
      <w:r w:rsidRPr="00122855">
        <w:rPr>
          <w:rFonts w:ascii="Arial" w:hAnsi="Arial" w:cs="Arial"/>
          <w:b w:val="0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b w:val="0"/>
          <w:color w:val="000000"/>
          <w:sz w:val="18"/>
          <w:szCs w:val="18"/>
        </w:rPr>
        <w:t xml:space="preserve"> Angelus?</w:t>
      </w:r>
    </w:p>
    <w:p w:rsidR="008E4BBA" w:rsidRPr="00122855" w:rsidRDefault="008E4BBA" w:rsidP="00BB1B06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>Dinamakan Angelus karena kata ini merupakan kata pertama dari "Maria diberi kabar oleh Malaikat" Yang dalam bahasa latinnya adalah "Angelus domini nuntiavit Mariae"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bookmarkStart w:id="12" w:name="SECTION00181300000000000000"/>
      <w:bookmarkEnd w:id="12"/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 Angelus sore hari dimulai pada abad ke-13 di Eropa.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Oleh karena itu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sore hari ini yang pertama kali digunakan. Selanjutnya pada pertengahan abad ke-14 barulah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pagi hari digunakan di seluruh Eropa. Doa Angelus pagi dan sore hari didoakan oleh para rahid sebagai bagian dari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pagi dan doa malam di biara-biara. Diawali dengan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kemudian dilanjutkan doa-doa harian para rahib biara. Kemudian pada antara abad 14-15, barulah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Angelus pada siang hari muncul dan mulai didoakan.</w:t>
      </w:r>
    </w:p>
    <w:p w:rsidR="008E4BBA" w:rsidRPr="0042431A" w:rsidRDefault="008E4BBA">
      <w:pPr>
        <w:pStyle w:val="Heading3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3" w:name="SECTION00181400000000000000"/>
      <w:bookmarkEnd w:id="13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Tujuan </w:t>
      </w:r>
      <w:proofErr w:type="gramStart"/>
      <w:r w:rsidRPr="0042431A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 Angelus</w:t>
      </w:r>
    </w:p>
    <w:p w:rsidR="008E4BBA" w:rsidRPr="00122855" w:rsidRDefault="008E4BBA" w:rsidP="00122855">
      <w:pPr>
        <w:pStyle w:val="ListHeading"/>
        <w:widowControl/>
        <w:rPr>
          <w:rFonts w:ascii="Arial" w:hAnsi="Arial" w:cs="Arial"/>
          <w:bCs/>
          <w:i/>
          <w:color w:val="000000"/>
          <w:sz w:val="20"/>
          <w:szCs w:val="20"/>
        </w:rPr>
      </w:pPr>
      <w:r w:rsidRPr="0042431A">
        <w:rPr>
          <w:rStyle w:val="Strong"/>
          <w:rFonts w:ascii="Arial" w:hAnsi="Arial" w:cs="Arial"/>
          <w:b w:val="0"/>
          <w:i/>
          <w:color w:val="000000"/>
          <w:sz w:val="20"/>
          <w:szCs w:val="20"/>
        </w:rPr>
        <w:t xml:space="preserve">Doa Angelus </w:t>
      </w:r>
      <w:proofErr w:type="gramStart"/>
      <w:r w:rsidRPr="0042431A">
        <w:rPr>
          <w:rStyle w:val="Strong"/>
          <w:rFonts w:ascii="Arial" w:hAnsi="Arial" w:cs="Arial"/>
          <w:b w:val="0"/>
          <w:i/>
          <w:color w:val="000000"/>
          <w:sz w:val="20"/>
          <w:szCs w:val="20"/>
        </w:rPr>
        <w:t>jam</w:t>
      </w:r>
      <w:proofErr w:type="gramEnd"/>
      <w:r w:rsidRPr="0042431A">
        <w:rPr>
          <w:rStyle w:val="Strong"/>
          <w:rFonts w:ascii="Arial" w:hAnsi="Arial" w:cs="Arial"/>
          <w:b w:val="0"/>
          <w:i/>
          <w:color w:val="000000"/>
          <w:sz w:val="20"/>
          <w:szCs w:val="20"/>
        </w:rPr>
        <w:t xml:space="preserve"> 6 pagi</w:t>
      </w:r>
      <w:r w:rsidR="00122855">
        <w:rPr>
          <w:rStyle w:val="Strong"/>
          <w:rFonts w:ascii="Arial" w:hAnsi="Arial" w:cs="Arial"/>
          <w:b w:val="0"/>
          <w:i/>
          <w:color w:val="000000"/>
          <w:sz w:val="20"/>
          <w:szCs w:val="20"/>
        </w:rPr>
        <w:t xml:space="preserve">: </w:t>
      </w:r>
      <w:r w:rsidRPr="00122855">
        <w:rPr>
          <w:rFonts w:ascii="Arial" w:hAnsi="Arial" w:cs="Arial"/>
          <w:sz w:val="18"/>
          <w:szCs w:val="18"/>
        </w:rPr>
        <w:t>Menghormati kebangkitan Kristus.</w:t>
      </w:r>
    </w:p>
    <w:p w:rsidR="008E4BBA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122855">
        <w:rPr>
          <w:rFonts w:ascii="Arial" w:hAnsi="Arial" w:cs="Arial"/>
          <w:sz w:val="18"/>
          <w:szCs w:val="18"/>
        </w:rPr>
        <w:t>Yesus yang telah bangkit dan bersama Kristus kita memulai dari dengan semangat kebangkitan.</w:t>
      </w:r>
      <w:proofErr w:type="gramEnd"/>
    </w:p>
    <w:p w:rsidR="00122855" w:rsidRPr="00122855" w:rsidRDefault="00122855" w:rsidP="00122855">
      <w:pPr>
        <w:pStyle w:val="NoSpacing"/>
        <w:rPr>
          <w:rFonts w:ascii="Arial" w:hAnsi="Arial" w:cs="Arial"/>
          <w:sz w:val="18"/>
          <w:szCs w:val="18"/>
        </w:rPr>
      </w:pPr>
    </w:p>
    <w:p w:rsidR="008E4BBA" w:rsidRPr="00122855" w:rsidRDefault="008E4BBA" w:rsidP="00122855">
      <w:pPr>
        <w:pStyle w:val="NoSpacing"/>
        <w:rPr>
          <w:rFonts w:ascii="Arial" w:hAnsi="Arial" w:cs="Arial"/>
          <w:bCs/>
          <w:i/>
          <w:color w:val="000000"/>
          <w:sz w:val="18"/>
          <w:szCs w:val="18"/>
        </w:rPr>
      </w:pPr>
      <w:r w:rsidRP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 xml:space="preserve">Doa Angelus </w:t>
      </w:r>
      <w:proofErr w:type="gramStart"/>
      <w:r w:rsidRP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>jam</w:t>
      </w:r>
      <w:proofErr w:type="gramEnd"/>
      <w:r w:rsidRP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 xml:space="preserve"> 12 siang</w:t>
      </w:r>
      <w:r w:rsid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 xml:space="preserve">: </w:t>
      </w:r>
      <w:r w:rsidRPr="00122855">
        <w:rPr>
          <w:rFonts w:ascii="Arial" w:hAnsi="Arial" w:cs="Arial"/>
          <w:sz w:val="18"/>
          <w:szCs w:val="18"/>
        </w:rPr>
        <w:t>Menghormati sengsara Kristus.</w:t>
      </w:r>
    </w:p>
    <w:p w:rsidR="008E4BBA" w:rsidRPr="00122855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122855">
        <w:rPr>
          <w:rFonts w:ascii="Arial" w:hAnsi="Arial" w:cs="Arial"/>
          <w:sz w:val="18"/>
          <w:szCs w:val="18"/>
        </w:rPr>
        <w:t>Di tengah pekerjaan kita yang berat, kita senantiasa ingat Kristus yang telah berkorban bagi kita.</w:t>
      </w:r>
      <w:proofErr w:type="gramEnd"/>
    </w:p>
    <w:p w:rsidR="00122855" w:rsidRPr="00122855" w:rsidRDefault="00122855" w:rsidP="00122855">
      <w:pPr>
        <w:pStyle w:val="NoSpacing"/>
        <w:rPr>
          <w:rFonts w:ascii="Arial" w:hAnsi="Arial" w:cs="Arial"/>
          <w:sz w:val="18"/>
          <w:szCs w:val="18"/>
        </w:rPr>
      </w:pPr>
    </w:p>
    <w:p w:rsidR="008E4BBA" w:rsidRPr="00122855" w:rsidRDefault="008E4BBA" w:rsidP="00122855">
      <w:pPr>
        <w:pStyle w:val="NoSpacing"/>
        <w:rPr>
          <w:rFonts w:ascii="Arial" w:hAnsi="Arial" w:cs="Arial"/>
          <w:bCs/>
          <w:i/>
          <w:color w:val="000000"/>
          <w:sz w:val="18"/>
          <w:szCs w:val="18"/>
        </w:rPr>
      </w:pPr>
      <w:r w:rsidRP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>Doa Angelus jam 6 sore</w:t>
      </w:r>
      <w:r w:rsidR="00122855">
        <w:rPr>
          <w:rStyle w:val="Strong"/>
          <w:rFonts w:ascii="Arial" w:hAnsi="Arial" w:cs="Arial"/>
          <w:b w:val="0"/>
          <w:i/>
          <w:color w:val="000000"/>
          <w:sz w:val="18"/>
          <w:szCs w:val="18"/>
        </w:rPr>
        <w:t xml:space="preserve">: </w:t>
      </w:r>
      <w:r w:rsidRPr="00122855">
        <w:rPr>
          <w:rFonts w:ascii="Arial" w:hAnsi="Arial" w:cs="Arial"/>
          <w:sz w:val="18"/>
          <w:szCs w:val="18"/>
        </w:rPr>
        <w:t>Menghormati Inkarnasi Allah menjadi manusia.</w:t>
      </w:r>
    </w:p>
    <w:p w:rsidR="008E4BBA" w:rsidRPr="00122855" w:rsidRDefault="008E4BBA" w:rsidP="00122855">
      <w:pPr>
        <w:pStyle w:val="NoSpacing"/>
        <w:rPr>
          <w:rFonts w:ascii="Arial" w:hAnsi="Arial" w:cs="Arial"/>
          <w:sz w:val="18"/>
          <w:szCs w:val="18"/>
        </w:rPr>
      </w:pPr>
      <w:proofErr w:type="gramStart"/>
      <w:r w:rsidRPr="00122855">
        <w:rPr>
          <w:rFonts w:ascii="Arial" w:hAnsi="Arial" w:cs="Arial"/>
          <w:sz w:val="18"/>
          <w:szCs w:val="18"/>
        </w:rPr>
        <w:t>Pada saat kita beranjak untuk beristirahat, ingatlah bahwa Allah selalu tinggal beserta kita.</w:t>
      </w:r>
      <w:proofErr w:type="gramEnd"/>
    </w:p>
    <w:p w:rsidR="008E4BBA" w:rsidRPr="0042431A" w:rsidRDefault="008E4BBA">
      <w:pPr>
        <w:pStyle w:val="Heading1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4" w:name="SECTION00190000000000000000"/>
      <w:bookmarkEnd w:id="14"/>
      <w:proofErr w:type="gramStart"/>
      <w:r w:rsidRPr="0042431A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 masa Advent</w:t>
      </w:r>
    </w:p>
    <w:p w:rsidR="008E4BBA" w:rsidRPr="00122855" w:rsidRDefault="00122855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Ya Allah, Bapa yang M</w:t>
      </w:r>
      <w:r w:rsidR="008E4BBA" w:rsidRPr="00122855">
        <w:rPr>
          <w:rFonts w:ascii="Arial" w:hAnsi="Arial" w:cs="Arial"/>
          <w:color w:val="000000"/>
          <w:sz w:val="18"/>
          <w:szCs w:val="18"/>
        </w:rPr>
        <w:t>ahakudus kami bersyukur kehadirat-Mu, karena lewat masa pe</w:t>
      </w:r>
      <w:r>
        <w:rPr>
          <w:rFonts w:ascii="Arial" w:hAnsi="Arial" w:cs="Arial"/>
          <w:color w:val="000000"/>
          <w:sz w:val="18"/>
          <w:szCs w:val="18"/>
        </w:rPr>
        <w:t>nantian ini Engkau menjanjikan J</w:t>
      </w:r>
      <w:r w:rsidR="008E4BBA" w:rsidRPr="00122855">
        <w:rPr>
          <w:rFonts w:ascii="Arial" w:hAnsi="Arial" w:cs="Arial"/>
          <w:color w:val="000000"/>
          <w:sz w:val="18"/>
          <w:szCs w:val="18"/>
        </w:rPr>
        <w:t>uruselamat yakni Yesus Kristus Putra-Mu.</w:t>
      </w:r>
      <w:proofErr w:type="gramEnd"/>
      <w:r w:rsidR="008E4BBA"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8E4BBA" w:rsidRPr="00122855">
        <w:rPr>
          <w:rFonts w:ascii="Arial" w:hAnsi="Arial" w:cs="Arial"/>
          <w:color w:val="000000"/>
          <w:sz w:val="18"/>
          <w:szCs w:val="18"/>
        </w:rPr>
        <w:t>Kedatangan-Nya dinubuatkan oleh para nabi dan dinantikan oleh Perawan Maria dengan cinta mesra.</w:t>
      </w:r>
      <w:proofErr w:type="gramEnd"/>
      <w:r w:rsidR="008E4BBA"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8E4BBA" w:rsidRPr="00122855">
        <w:rPr>
          <w:rFonts w:ascii="Arial" w:hAnsi="Arial" w:cs="Arial"/>
          <w:color w:val="000000"/>
          <w:sz w:val="18"/>
          <w:szCs w:val="18"/>
        </w:rPr>
        <w:t>Dialah Adam baru yang memulihkan persahabatan kami dengan Dikau.</w:t>
      </w:r>
      <w:proofErr w:type="gramEnd"/>
      <w:r w:rsidR="008E4BBA"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8E4BBA"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="008E4BBA" w:rsidRPr="00122855">
        <w:rPr>
          <w:rFonts w:ascii="Arial" w:hAnsi="Arial" w:cs="Arial"/>
          <w:color w:val="000000"/>
          <w:sz w:val="18"/>
          <w:szCs w:val="18"/>
        </w:rPr>
        <w:t xml:space="preserve"> penolong yang lemah dan menyelamatkan yang berdosa.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membawa damai sejati bagi kami dan membuat semakin banyak orang mengenal Engkau, dan</w:t>
      </w:r>
      <w:r w:rsidR="00122855">
        <w:rPr>
          <w:rFonts w:ascii="Arial" w:hAnsi="Arial" w:cs="Arial"/>
          <w:color w:val="000000"/>
          <w:sz w:val="18"/>
          <w:szCs w:val="18"/>
        </w:rPr>
        <w:t xml:space="preserve"> berani melaksanakan kehendak-Mu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datang sebagai manusia biasa, untuk melaksanakan rencana-Mu dan membukakan jalan keselamatan bagi kami. Pada akhir zaman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akan datang lagi dengan semarak dan mulia untuk menyatakan kebahagiaan yang kami nantikan.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lastRenderedPageBreak/>
        <w:t>Kami mohon kelimpahan rahmat-Mu, agar selama hidup di dunia ini kami selalu siap siaga dan penuh harap menantikan kedatangan-Nya yang mulia, agar pada saat Ia datang nanti, kami Kau perkenankan ikut berbahagia bersama Dia dan seluruh umat kesayangan-Mu. Sebab Dialah Tuhan, pengantara kami, kini dan sepanjang masa. (Amin)</w:t>
      </w:r>
    </w:p>
    <w:p w:rsidR="008E4BBA" w:rsidRPr="0042431A" w:rsidRDefault="008E4BBA">
      <w:pPr>
        <w:pStyle w:val="Heading1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5" w:name="SECTION001100000000000000000"/>
      <w:bookmarkEnd w:id="15"/>
      <w:proofErr w:type="gramStart"/>
      <w:r w:rsidRPr="0042431A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 masa Natal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Bapa disurga, kami memuji Engkau dan bersyukur kepada-Mu k</w:t>
      </w:r>
      <w:r w:rsidR="00587A09">
        <w:rPr>
          <w:rFonts w:ascii="Arial" w:hAnsi="Arial" w:cs="Arial"/>
          <w:color w:val="000000"/>
          <w:sz w:val="18"/>
          <w:szCs w:val="18"/>
        </w:rPr>
        <w:t>arena sabda-Mu yang menjadi man</w:t>
      </w:r>
      <w:r w:rsidRPr="00122855">
        <w:rPr>
          <w:rFonts w:ascii="Arial" w:hAnsi="Arial" w:cs="Arial"/>
          <w:color w:val="000000"/>
          <w:sz w:val="18"/>
          <w:szCs w:val="18"/>
        </w:rPr>
        <w:t>u</w:t>
      </w:r>
      <w:r w:rsidR="00587A09">
        <w:rPr>
          <w:rFonts w:ascii="Arial" w:hAnsi="Arial" w:cs="Arial"/>
          <w:color w:val="000000"/>
          <w:sz w:val="18"/>
          <w:szCs w:val="18"/>
        </w:rPr>
        <w:t>s</w:t>
      </w:r>
      <w:r w:rsidRPr="00122855">
        <w:rPr>
          <w:rFonts w:ascii="Arial" w:hAnsi="Arial" w:cs="Arial"/>
          <w:color w:val="000000"/>
          <w:sz w:val="18"/>
          <w:szCs w:val="18"/>
        </w:rPr>
        <w:t>ia dengan lahir ditengah-tengah kami.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menjadi manusia lemah agar kami yang rapuh dan fana ini diurapi oleh Daya ilahi yang Abadi.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Dengan kelahiran-Nya di dunia ini, Engkau yang tak dapat dilihat kini kelihatan sebagai manusia seperti kami, dan cahaya keselamatan-Mu bersinar ditengah kami, mengusir kegelapan yang menguasai kami.</w:t>
      </w:r>
      <w:proofErr w:type="gramEnd"/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Curahkanlah rahmat-Mu, agar kami yang kini merayakan misteri inkarnasi berani menjadi pembawa damai bagi sesama, dan dengan demikian kami pun menjadi sarana inkarnasi-Mu ditengah-tengah mereka.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Dengan pengantaraan Kristus, Tuhan kami, kini dan sepanjang masa (Amin).</w:t>
      </w:r>
      <w:proofErr w:type="gramEnd"/>
    </w:p>
    <w:p w:rsidR="008E4BBA" w:rsidRPr="0042431A" w:rsidRDefault="008E4BBA">
      <w:pPr>
        <w:pStyle w:val="Heading1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6" w:name="SECTION001110000000000000000"/>
      <w:bookmarkEnd w:id="16"/>
      <w:proofErr w:type="gramStart"/>
      <w:r w:rsidRPr="0042431A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 masa PraPaskah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Bapa yang maha kuasa, kami bersyukur kepada-Mu atas masa prapaskah yang Kau anugerahkan kepada kami.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Lewat masa prapaskah ini.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Engkau menginginkan kami untuk menyadari segala kebaikan-Mu.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Selama masa prapaskah ini Engkau melimpahkan rahmat untuk menyegarkan iman kami.</w:t>
      </w:r>
      <w:proofErr w:type="gramEnd"/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Engkau mengajak kami untuk bertobat, menyesali kekurangan dan dosa-dosa kami.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Engkau mendorong kami melepaskan diri dari belenggu nafsu yang menyesatkan.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Engkau mengajar kami untuk hidup sederhana, mensyukuri segala anugerah-Mu, dan membantu orang-orang yang menderita.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Selama masa prapaskah ini Engkau membimbing para calon baptis yang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akan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bersatu dengan kami melalui sakramen baptis.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Sambil mendampingi mereka, kamipun Kau</w:t>
      </w:r>
      <w:r w:rsidR="00587A09">
        <w:rPr>
          <w:rFonts w:ascii="Arial" w:hAnsi="Arial" w:cs="Arial"/>
          <w:color w:val="000000"/>
          <w:sz w:val="18"/>
          <w:szCs w:val="18"/>
        </w:rPr>
        <w:t xml:space="preserve"> </w:t>
      </w:r>
      <w:r w:rsidRPr="00122855">
        <w:rPr>
          <w:rFonts w:ascii="Arial" w:hAnsi="Arial" w:cs="Arial"/>
          <w:color w:val="000000"/>
          <w:sz w:val="18"/>
          <w:szCs w:val="18"/>
        </w:rPr>
        <w:t>ajak menyegarkan rahmat baptisan yang pernah kami terima dari-Mu.</w:t>
      </w:r>
      <w:proofErr w:type="gramEnd"/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>Semoga karena rahmat-MU, yang Kau limpahkah selama Masa Prapaskah ini, kami semakin Suci, semakin bersatu dengan umat kesayangan-MU, dan berani menelad</w:t>
      </w:r>
      <w:r w:rsidR="00587A09">
        <w:rPr>
          <w:rFonts w:ascii="Arial" w:hAnsi="Arial" w:cs="Arial"/>
          <w:color w:val="000000"/>
          <w:sz w:val="18"/>
          <w:szCs w:val="18"/>
        </w:rPr>
        <w:t>an</w:t>
      </w:r>
      <w:r w:rsidRPr="00122855">
        <w:rPr>
          <w:rFonts w:ascii="Arial" w:hAnsi="Arial" w:cs="Arial"/>
          <w:color w:val="000000"/>
          <w:sz w:val="18"/>
          <w:szCs w:val="18"/>
        </w:rPr>
        <w:t>i Yesus Putra-MU, yang rela menderita sengsara, wafat dan bangkit untuk menyelamatkan kami. Sebab dialah Tuhan, pengantara kami, kini dan sepanjang masa (Amin)</w:t>
      </w:r>
    </w:p>
    <w:p w:rsidR="008E4BBA" w:rsidRPr="0042431A" w:rsidRDefault="008E4BBA">
      <w:pPr>
        <w:pStyle w:val="Heading1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7" w:name="SECTION001120000000000000000"/>
      <w:bookmarkEnd w:id="17"/>
      <w:r w:rsidRPr="0042431A">
        <w:rPr>
          <w:rFonts w:ascii="Arial" w:hAnsi="Arial" w:cs="Arial"/>
          <w:i/>
          <w:color w:val="000000"/>
          <w:sz w:val="20"/>
          <w:szCs w:val="20"/>
        </w:rPr>
        <w:t>Doa Paskah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Bapa yang mahabaik, kami bersyukur kepada-Mu Karena Yesus Krist</w:t>
      </w:r>
      <w:r w:rsidR="00587A09">
        <w:rPr>
          <w:rFonts w:ascii="Arial" w:hAnsi="Arial" w:cs="Arial"/>
          <w:color w:val="000000"/>
          <w:sz w:val="18"/>
          <w:szCs w:val="18"/>
        </w:rPr>
        <w:t>us telah bangkit dari Kubur.</w:t>
      </w:r>
      <w:proofErr w:type="gramEnd"/>
      <w:r w:rsidR="00587A09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="00587A09">
        <w:rPr>
          <w:rFonts w:ascii="Arial" w:hAnsi="Arial" w:cs="Arial"/>
          <w:color w:val="000000"/>
          <w:sz w:val="18"/>
          <w:szCs w:val="18"/>
        </w:rPr>
        <w:t>Den</w:t>
      </w:r>
      <w:r w:rsidRPr="00122855">
        <w:rPr>
          <w:rFonts w:ascii="Arial" w:hAnsi="Arial" w:cs="Arial"/>
          <w:color w:val="000000"/>
          <w:sz w:val="18"/>
          <w:szCs w:val="18"/>
        </w:rPr>
        <w:t>gan kebangkitan-Nya.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kau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tumbuhkan semangat dan harapan baru dalam hati kami; umat baru Kau ciptakan, dan pintu surga Kaubuka bagi kami.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Melalui keba</w:t>
      </w:r>
      <w:r w:rsidR="0042221A">
        <w:rPr>
          <w:rFonts w:ascii="Arial" w:hAnsi="Arial" w:cs="Arial"/>
          <w:color w:val="000000"/>
          <w:sz w:val="18"/>
          <w:szCs w:val="18"/>
        </w:rPr>
        <w:t>ngkitan-Nya kuasa Dosa kau hancur</w:t>
      </w:r>
      <w:r w:rsidRPr="00122855">
        <w:rPr>
          <w:rFonts w:ascii="Arial" w:hAnsi="Arial" w:cs="Arial"/>
          <w:color w:val="000000"/>
          <w:sz w:val="18"/>
          <w:szCs w:val="18"/>
        </w:rPr>
        <w:t>kan, kami Kau damaikan dengan Dikau dan sesama, dan alam semesta yang porak poranda Kaupugar kembali.</w:t>
      </w:r>
      <w:proofErr w:type="gramEnd"/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lastRenderedPageBreak/>
        <w:t xml:space="preserve">Dengan kenaikannya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Ia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merintis jalan kesurga, dan menyediakan tempat bagi kami. Semoga karena Rahmat kebangkitan-Nya kami menjadi manusia baru, yang penuh harapan, yang gigih melawan dosa dan kejahatan, yang setia mengikuti kehendak-MU, dan tak gentar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akan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derita salib. Demi Yesus Kristus, pengantara Kami, kini dan sepanjang masa. (Amin)</w:t>
      </w:r>
    </w:p>
    <w:p w:rsidR="008E4BBA" w:rsidRPr="0042431A" w:rsidRDefault="008E4BBA">
      <w:pPr>
        <w:pStyle w:val="Heading1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8" w:name="SECTION001130000000000000000"/>
      <w:bookmarkEnd w:id="18"/>
      <w:proofErr w:type="gramStart"/>
      <w:r w:rsidRPr="0042431A">
        <w:rPr>
          <w:rFonts w:ascii="Arial" w:hAnsi="Arial" w:cs="Arial"/>
          <w:i/>
          <w:color w:val="000000"/>
          <w:sz w:val="20"/>
          <w:szCs w:val="20"/>
        </w:rPr>
        <w:t>Doa</w:t>
      </w:r>
      <w:proofErr w:type="gramEnd"/>
      <w:r w:rsidRPr="0042431A">
        <w:rPr>
          <w:rFonts w:ascii="Arial" w:hAnsi="Arial" w:cs="Arial"/>
          <w:i/>
          <w:color w:val="000000"/>
          <w:sz w:val="20"/>
          <w:szCs w:val="20"/>
        </w:rPr>
        <w:t xml:space="preserve"> NOVENA Roh Kudus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Umat Kristen mempunyai kebiasaan mengadakan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Novena Roh Kudus. Ini dilaksanakan selama sembilan hari (novena = sembilan), mulai pa</w:t>
      </w:r>
      <w:r w:rsidR="0042221A">
        <w:rPr>
          <w:rFonts w:ascii="Arial" w:hAnsi="Arial" w:cs="Arial"/>
          <w:color w:val="000000"/>
          <w:sz w:val="18"/>
          <w:szCs w:val="18"/>
        </w:rPr>
        <w:t>da hari sesudah kenaikan Tuhan Y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esus ke surga dan berakhir pada hari Sabtu menjelang Pentekosta.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dalam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doa ini umat Kristen memuji Tuhan yang menjanjikan kedatangan Roh Kudus dan memohon rahmat Allah agar siap menyambut kedatangan Roh Kudus.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ini juga bisa dilaksanakan pada kesempatan lain yang cocok.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Yang tersaji disini lebih dimaksudkan untuk didoakan dalam kelompok; kalau didoakan secara pribadi, dapat disesuaikan seperlunya.</w:t>
      </w:r>
      <w:proofErr w:type="gramEnd"/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Kalau Novena ini dipadukan dengan Perayaan Ekaristi, sesudah Mohon Tujuh Karunia Roh Kudus menyusul Liturgi Ekaristi (persembahan,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syukur Agung, dan seterusnya)</w:t>
      </w:r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19" w:name="SECTION001131000000000000000"/>
      <w:bookmarkEnd w:id="19"/>
      <w:r w:rsidRPr="0042431A">
        <w:rPr>
          <w:rFonts w:ascii="Arial" w:hAnsi="Arial" w:cs="Arial"/>
          <w:i/>
          <w:color w:val="000000"/>
          <w:sz w:val="20"/>
          <w:szCs w:val="20"/>
        </w:rPr>
        <w:t>Hari Pertama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pokok keselamatan kami, karena kebangkitan Kristus kami lahir kembali dalam pembabtisan dan menjalani hidup baru.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Arahkanlah hati kami kepada Kristus yang kini duduk di sebelah kanan-Mu.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Semoga Roh-Mu menjaga kami sampai Penyelamat kami datang dalam kemuliaan, sebab Dialah Tuhan, Pengantara kami, kini dan sepanjang masa.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0" w:name="SECTION001132000000000000000"/>
      <w:bookmarkEnd w:id="20"/>
      <w:r w:rsidRPr="0042431A">
        <w:rPr>
          <w:rFonts w:ascii="Arial" w:hAnsi="Arial" w:cs="Arial"/>
          <w:i/>
          <w:color w:val="000000"/>
          <w:sz w:val="20"/>
          <w:szCs w:val="20"/>
        </w:rPr>
        <w:t>Hari Kedua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yang mahabijaksana, Putra-Mu menjanjikan Roh Kudus kepada para rasul dan memenuhi janji itu sesudah Dia naik ke surga.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Semoga kami pun Kau anugrahi karunia Roh Kudus. Demi Yesus Kristus, Pengantara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1" w:name="SECTION001133000000000000000"/>
      <w:bookmarkEnd w:id="21"/>
      <w:r w:rsidRPr="0042431A">
        <w:rPr>
          <w:rFonts w:ascii="Arial" w:hAnsi="Arial" w:cs="Arial"/>
          <w:i/>
          <w:color w:val="000000"/>
          <w:sz w:val="20"/>
          <w:szCs w:val="20"/>
        </w:rPr>
        <w:t>Hari Ketiga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Allah, Penyelamat kami, kami percaya bahwa Kristus telah bersatu dengan Dikau dalam keagungan.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Semoga dalam Roh-Nya, Dia selalu menyertai kami sampai akhir zaman, seperti yang dijanjikan-Nya.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Sebab Dialah Tuhan kami, kini dan sepanjang masa.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2" w:name="SECTION001134000000000000000"/>
      <w:bookmarkEnd w:id="22"/>
      <w:r w:rsidRPr="0042431A">
        <w:rPr>
          <w:rFonts w:ascii="Arial" w:hAnsi="Arial" w:cs="Arial"/>
          <w:i/>
          <w:color w:val="000000"/>
          <w:sz w:val="20"/>
          <w:szCs w:val="20"/>
        </w:rPr>
        <w:lastRenderedPageBreak/>
        <w:t>Hari Keempat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Allah yang mahakudus, semoga kekuatan Roh-Mu turun atas kami, agar kami mematuhi kehendak-Mu dengan setia dan mengamalkannya dalam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cara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hidup kami.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3" w:name="SECTION001135000000000000000"/>
      <w:bookmarkEnd w:id="23"/>
      <w:r w:rsidRPr="0042431A">
        <w:rPr>
          <w:rFonts w:ascii="Arial" w:hAnsi="Arial" w:cs="Arial"/>
          <w:i/>
          <w:color w:val="000000"/>
          <w:sz w:val="20"/>
          <w:szCs w:val="20"/>
        </w:rPr>
        <w:t>Hari Kelima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yang mahakuasa dan mahakudus, semoga Roh Kudus turun atas kami dan berdiam dalam diri kami, sehingga kami menjadi kenisah kemuliaan-Nya.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4" w:name="SECTION001136000000000000000"/>
      <w:bookmarkEnd w:id="24"/>
      <w:r w:rsidRPr="0042431A">
        <w:rPr>
          <w:rFonts w:ascii="Arial" w:hAnsi="Arial" w:cs="Arial"/>
          <w:i/>
          <w:color w:val="000000"/>
          <w:sz w:val="20"/>
          <w:szCs w:val="20"/>
        </w:rPr>
        <w:t>Hari Keenam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yang mahaesa, Engkau telah menghimpun Gereja dalam Roh Kudus.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Semoga kami mengabdi kepada-Mu dengan ikhlas dan bersatu padu dalam cinta.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5" w:name="SECTION001137000000000000000"/>
      <w:bookmarkEnd w:id="25"/>
      <w:r w:rsidRPr="0042431A">
        <w:rPr>
          <w:rFonts w:ascii="Arial" w:hAnsi="Arial" w:cs="Arial"/>
          <w:i/>
          <w:color w:val="000000"/>
          <w:sz w:val="20"/>
          <w:szCs w:val="20"/>
        </w:rPr>
        <w:t>Hari Ketujuh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yang mahakudus, curahkanlah Roh Kudus-Mu ke dalam diri kami, sehingga kami dapat melaksanakan kehendak-Mu dan layak menjadi milik-Mu.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6" w:name="SECTION001138000000000000000"/>
      <w:bookmarkEnd w:id="26"/>
      <w:r w:rsidRPr="0042431A">
        <w:rPr>
          <w:rFonts w:ascii="Arial" w:hAnsi="Arial" w:cs="Arial"/>
          <w:i/>
          <w:color w:val="000000"/>
          <w:sz w:val="20"/>
          <w:szCs w:val="20"/>
        </w:rPr>
        <w:t>Hari Kedelapan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sumber cahaya kekal, Engkau telah membukakan bagi kami jalan menuju hidup kekal dengan memuliakan Putra-Mu dan mengutus Roh Kudus.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Semoga cinta bakti dan iman kami selalu bertambah.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8E4BBA" w:rsidRPr="0042431A" w:rsidRDefault="008E4BBA">
      <w:pPr>
        <w:pStyle w:val="Heading2"/>
        <w:widowControl/>
        <w:rPr>
          <w:rFonts w:ascii="Arial" w:hAnsi="Arial" w:cs="Arial"/>
          <w:i/>
          <w:color w:val="000000"/>
          <w:sz w:val="20"/>
          <w:szCs w:val="20"/>
        </w:rPr>
      </w:pPr>
      <w:bookmarkStart w:id="27" w:name="SECTION001139000000000000000"/>
      <w:bookmarkEnd w:id="27"/>
      <w:r w:rsidRPr="0042431A">
        <w:rPr>
          <w:rFonts w:ascii="Arial" w:hAnsi="Arial" w:cs="Arial"/>
          <w:i/>
          <w:color w:val="000000"/>
          <w:sz w:val="20"/>
          <w:szCs w:val="20"/>
        </w:rPr>
        <w:t>Hari Kesembilan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Allah yang mahakuasa, kebangkitan Putra-Mu telah menumbuhkan hidup baru dalam diri kami.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Semoga ka</w:t>
      </w:r>
      <w:r w:rsidR="0042221A">
        <w:rPr>
          <w:rFonts w:ascii="Arial" w:hAnsi="Arial" w:cs="Arial"/>
          <w:color w:val="000000"/>
          <w:sz w:val="18"/>
          <w:szCs w:val="18"/>
        </w:rPr>
        <w:t>rena bantuan Roh-Mu kami mewujud</w:t>
      </w:r>
      <w:r w:rsidRPr="00122855">
        <w:rPr>
          <w:rFonts w:ascii="Arial" w:hAnsi="Arial" w:cs="Arial"/>
          <w:color w:val="000000"/>
          <w:sz w:val="18"/>
          <w:szCs w:val="18"/>
        </w:rPr>
        <w:t>kan rahmat kebangkitan dalam hidup kami sehari-hari.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Demi Yesus Kristus, Tuhan kami, kini dan sepanjang masa. Amin</w:t>
      </w:r>
    </w:p>
    <w:p w:rsidR="008E4BBA" w:rsidRPr="00122855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122855">
        <w:rPr>
          <w:rFonts w:ascii="Arial" w:hAnsi="Arial" w:cs="Arial"/>
          <w:i/>
          <w:color w:val="000000"/>
          <w:sz w:val="18"/>
          <w:szCs w:val="18"/>
        </w:rPr>
        <w:t xml:space="preserve">Dilanjutkan dengan Rosario Roh </w:t>
      </w:r>
      <w:proofErr w:type="gramStart"/>
      <w:r w:rsidRPr="00122855">
        <w:rPr>
          <w:rFonts w:ascii="Arial" w:hAnsi="Arial" w:cs="Arial"/>
          <w:i/>
          <w:color w:val="000000"/>
          <w:sz w:val="18"/>
          <w:szCs w:val="18"/>
        </w:rPr>
        <w:t>Kudus ...</w:t>
      </w:r>
      <w:proofErr w:type="gramEnd"/>
    </w:p>
    <w:p w:rsidR="00E656C0" w:rsidRDefault="00E656C0">
      <w:pPr>
        <w:pStyle w:val="BodyText"/>
        <w:widowControl/>
        <w:rPr>
          <w:rFonts w:ascii="Arial" w:hAnsi="Arial" w:cs="Arial"/>
          <w:i/>
          <w:color w:val="000000"/>
          <w:sz w:val="20"/>
          <w:szCs w:val="20"/>
        </w:rPr>
      </w:pPr>
    </w:p>
    <w:p w:rsidR="008E4BBA" w:rsidRPr="0042431A" w:rsidRDefault="008E4BBA" w:rsidP="007E2720">
      <w:pPr>
        <w:pStyle w:val="Heading1"/>
        <w:widowControl/>
        <w:ind w:left="0" w:firstLine="0"/>
        <w:rPr>
          <w:rFonts w:ascii="Arial" w:hAnsi="Arial" w:cs="Arial"/>
          <w:i/>
          <w:color w:val="000000"/>
          <w:sz w:val="20"/>
          <w:szCs w:val="20"/>
        </w:rPr>
      </w:pPr>
      <w:bookmarkStart w:id="28" w:name="SECTION001140000000000000000"/>
      <w:bookmarkEnd w:id="28"/>
      <w:r w:rsidRPr="0042431A">
        <w:rPr>
          <w:rFonts w:ascii="Arial" w:hAnsi="Arial" w:cs="Arial"/>
          <w:i/>
          <w:color w:val="000000"/>
          <w:sz w:val="20"/>
          <w:szCs w:val="20"/>
        </w:rPr>
        <w:lastRenderedPageBreak/>
        <w:t>ROSARIO ROH KUDUS</w:t>
      </w:r>
    </w:p>
    <w:p w:rsidR="005574E7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Rosario Roh Kudus disusun pada tahun 1892 oleh seorang biarawan Fransiskan Kapusin di Inggris sebagai sarana bagi umat beriman untuk menghormati Roh Kudus.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ini kemudian memperoleh persetujuan apostolik dari Paus Leo XIII pada tahun 1902. Rosario ini dimaksudkan sebagai sarana untuk menghormati Roh Kudus,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sama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seperti Rosario Bunda Maria di maksudkan para rahib Dominikan</w:t>
      </w:r>
      <w:r w:rsidR="002E5724">
        <w:rPr>
          <w:rFonts w:ascii="Arial" w:hAnsi="Arial" w:cs="Arial"/>
          <w:color w:val="000000"/>
          <w:sz w:val="18"/>
          <w:szCs w:val="18"/>
        </w:rPr>
        <w:t xml:space="preserve"> untuk menghormati Bunda Maria.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Rosario ini terdiri atas 5 kelompok manik-manik.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Tiap kelompok terdiri dari 7 manik.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Sebelum dan sesudah tiap kelompok terdapat 2 butir manik besar, sehingga seluruhnya ada 35 butir manik kecil dan 12 butir manik besar.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Sebagai tambahan, terdapat 3 manik kecil pada bagian permulaan.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Pada ketiga manik kecil ini dibuat tanda salib, lalu di daraskan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tobat dan himne datanglah Roh Pencipta.</w:t>
      </w:r>
    </w:p>
    <w:p w:rsidR="008E4BBA" w:rsidRPr="00122855" w:rsidRDefault="008E4BBA" w:rsidP="002B3F9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Dalam tiap kelompok manik, diucapkan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kemuliaan pada ketujuh manik kecil, dan 1 doa Bapa Kami serta 1 Salam Maria pada kedua manik besar. Pada 2 manik besar yang tersisa di bagian akhir, diucapkan S</w:t>
      </w:r>
      <w:r w:rsidR="0042221A">
        <w:rPr>
          <w:rFonts w:ascii="Arial" w:hAnsi="Arial" w:cs="Arial"/>
          <w:color w:val="000000"/>
          <w:sz w:val="18"/>
          <w:szCs w:val="18"/>
        </w:rPr>
        <w:t>y</w:t>
      </w:r>
      <w:r w:rsidRPr="00122855">
        <w:rPr>
          <w:rFonts w:ascii="Arial" w:hAnsi="Arial" w:cs="Arial"/>
          <w:color w:val="000000"/>
          <w:sz w:val="18"/>
          <w:szCs w:val="18"/>
        </w:rPr>
        <w:t xml:space="preserve">ahadat Para Rasul (Aku percaya .....),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Bapa Kami dan Salam Maria untuk mendoakan Bapa Suci.</w:t>
      </w:r>
    </w:p>
    <w:p w:rsidR="002E5724" w:rsidRPr="00122855" w:rsidRDefault="008E4BBA" w:rsidP="00122855">
      <w:pPr>
        <w:pStyle w:val="BodyText"/>
        <w:widowControl/>
        <w:jc w:val="both"/>
        <w:rPr>
          <w:rFonts w:ascii="Arial" w:hAnsi="Arial" w:cs="Arial"/>
          <w:color w:val="000000"/>
          <w:sz w:val="18"/>
          <w:szCs w:val="18"/>
        </w:rPr>
      </w:pPr>
      <w:r w:rsidRPr="00122855">
        <w:rPr>
          <w:rFonts w:ascii="Arial" w:hAnsi="Arial" w:cs="Arial"/>
          <w:color w:val="000000"/>
          <w:sz w:val="18"/>
          <w:szCs w:val="18"/>
        </w:rPr>
        <w:t xml:space="preserve">Pada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doa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ini terdapat 5 misteri: masing-masing misteri direnungkan pada setiap kelompok manik-manik. Angka </w:t>
      </w:r>
      <w:proofErr w:type="gramStart"/>
      <w:r w:rsidRPr="00122855">
        <w:rPr>
          <w:rFonts w:ascii="Arial" w:hAnsi="Arial" w:cs="Arial"/>
          <w:color w:val="000000"/>
          <w:sz w:val="18"/>
          <w:szCs w:val="18"/>
        </w:rPr>
        <w:t>lima</w:t>
      </w:r>
      <w:proofErr w:type="gramEnd"/>
      <w:r w:rsidRPr="00122855">
        <w:rPr>
          <w:rFonts w:ascii="Arial" w:hAnsi="Arial" w:cs="Arial"/>
          <w:color w:val="000000"/>
          <w:sz w:val="18"/>
          <w:szCs w:val="18"/>
        </w:rPr>
        <w:t xml:space="preserve"> merupakan penghormatan atas lima Luka Suci Yesus yang merupakan sumber rahmat yang dibagikan Roh Kudus untuk seluruh umat manusia.</w:t>
      </w:r>
    </w:p>
    <w:p w:rsidR="008E4BBA" w:rsidRPr="0042431A" w:rsidRDefault="008E4BBA">
      <w:pPr>
        <w:pStyle w:val="BodyText"/>
        <w:widowControl/>
        <w:rPr>
          <w:rFonts w:ascii="Arial" w:hAnsi="Arial" w:cs="Arial"/>
          <w:color w:val="000000"/>
          <w:sz w:val="20"/>
          <w:szCs w:val="20"/>
        </w:rPr>
      </w:pPr>
      <w:r w:rsidRPr="009D2B6A">
        <w:rPr>
          <w:rFonts w:ascii="Arial" w:hAnsi="Arial" w:cs="Arial"/>
          <w:b/>
          <w:i/>
          <w:color w:val="000000"/>
          <w:sz w:val="20"/>
          <w:szCs w:val="20"/>
        </w:rPr>
        <w:t>Secara berurutan, Rosario Roh Kudus di daraskan sebagai berikut</w:t>
      </w:r>
      <w:r w:rsidRPr="0042431A">
        <w:rPr>
          <w:rFonts w:ascii="Arial" w:hAnsi="Arial" w:cs="Arial"/>
          <w:color w:val="000000"/>
          <w:sz w:val="20"/>
          <w:szCs w:val="20"/>
        </w:rPr>
        <w:t>:</w:t>
      </w:r>
    </w:p>
    <w:p w:rsidR="00202844" w:rsidRDefault="00202844">
      <w:pPr>
        <w:pStyle w:val="BodyText"/>
        <w:widowControl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Lagu Pembukaan</w:t>
      </w:r>
    </w:p>
    <w:p w:rsidR="008E4BBA" w:rsidRPr="0042431A" w:rsidRDefault="008E4BBA">
      <w:pPr>
        <w:pStyle w:val="BodyText"/>
        <w:widowControl/>
        <w:rPr>
          <w:rFonts w:ascii="Arial" w:hAnsi="Arial" w:cs="Arial"/>
          <w:b/>
          <w:color w:val="000000"/>
          <w:sz w:val="20"/>
          <w:szCs w:val="20"/>
        </w:rPr>
      </w:pPr>
      <w:r w:rsidRPr="0042431A">
        <w:rPr>
          <w:rFonts w:ascii="Arial" w:hAnsi="Arial" w:cs="Arial"/>
          <w:b/>
          <w:color w:val="000000"/>
          <w:sz w:val="20"/>
          <w:szCs w:val="20"/>
        </w:rPr>
        <w:t>Tanda salib</w:t>
      </w:r>
    </w:p>
    <w:p w:rsidR="008E4BBA" w:rsidRPr="0042431A" w:rsidRDefault="008E4BBA">
      <w:pPr>
        <w:pStyle w:val="BodyText"/>
        <w:widowControl/>
        <w:rPr>
          <w:rFonts w:ascii="Arial" w:hAnsi="Arial" w:cs="Arial"/>
          <w:b/>
          <w:color w:val="000000"/>
          <w:sz w:val="20"/>
          <w:szCs w:val="20"/>
        </w:rPr>
      </w:pPr>
      <w:r w:rsidRPr="0042431A">
        <w:rPr>
          <w:rFonts w:ascii="Arial" w:hAnsi="Arial" w:cs="Arial"/>
          <w:b/>
          <w:color w:val="000000"/>
          <w:sz w:val="20"/>
          <w:szCs w:val="20"/>
        </w:rPr>
        <w:t>Doa Tobat</w:t>
      </w:r>
    </w:p>
    <w:p w:rsidR="008E4BBA" w:rsidRPr="00202844" w:rsidRDefault="008E4BBA" w:rsidP="002B3F95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Datanglah Roh Pencipt</w:t>
      </w:r>
      <w:r w:rsidR="002B3F95" w:rsidRPr="00202844">
        <w:rPr>
          <w:rFonts w:ascii="Arial" w:hAnsi="Arial" w:cs="Arial"/>
          <w:color w:val="000000"/>
          <w:sz w:val="18"/>
          <w:szCs w:val="18"/>
        </w:rPr>
        <w:t>a </w:t>
      </w:r>
      <w:r w:rsidR="002B3F95" w:rsidRPr="00202844">
        <w:rPr>
          <w:rFonts w:ascii="Arial" w:hAnsi="Arial" w:cs="Arial"/>
          <w:color w:val="000000"/>
          <w:sz w:val="18"/>
          <w:szCs w:val="18"/>
        </w:rPr>
        <w:br/>
        <w:t>Datanglah hai Roh Pencipta </w:t>
      </w:r>
      <w:r w:rsidR="002B3F95" w:rsidRPr="00202844">
        <w:rPr>
          <w:rFonts w:ascii="Arial" w:hAnsi="Arial" w:cs="Arial"/>
          <w:color w:val="000000"/>
          <w:sz w:val="18"/>
          <w:szCs w:val="18"/>
        </w:rPr>
        <w:br/>
        <w:t>Kunjungilah jiwa kami semua </w:t>
      </w:r>
      <w:r w:rsidR="002B3F95" w:rsidRPr="00202844">
        <w:rPr>
          <w:rFonts w:ascii="Arial" w:hAnsi="Arial" w:cs="Arial"/>
          <w:color w:val="000000"/>
          <w:sz w:val="18"/>
          <w:szCs w:val="18"/>
        </w:rPr>
        <w:br/>
        <w:t>P</w:t>
      </w:r>
      <w:r w:rsidR="001D0469" w:rsidRPr="00202844">
        <w:rPr>
          <w:rFonts w:ascii="Arial" w:hAnsi="Arial" w:cs="Arial"/>
          <w:color w:val="000000"/>
          <w:sz w:val="18"/>
          <w:szCs w:val="18"/>
        </w:rPr>
        <w:t>enuhilah dengan rahmat-Mu </w:t>
      </w:r>
      <w:r w:rsidRPr="00202844">
        <w:rPr>
          <w:rFonts w:ascii="Arial" w:hAnsi="Arial" w:cs="Arial"/>
          <w:color w:val="000000"/>
          <w:sz w:val="18"/>
          <w:szCs w:val="18"/>
        </w:rPr>
        <w:t>hati kami ciptaan-Mu.</w:t>
      </w:r>
      <w:proofErr w:type="gramEnd"/>
    </w:p>
    <w:p w:rsidR="008E4BBA" w:rsidRPr="00202844" w:rsidRDefault="001D0469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r w:rsidRPr="00202844">
        <w:rPr>
          <w:rFonts w:ascii="Arial" w:hAnsi="Arial" w:cs="Arial"/>
          <w:color w:val="000000"/>
          <w:sz w:val="18"/>
          <w:szCs w:val="18"/>
        </w:rPr>
        <w:t>Gelar-Mu ialah penghibur </w:t>
      </w:r>
      <w:r w:rsidRPr="00202844">
        <w:rPr>
          <w:rFonts w:ascii="Arial" w:hAnsi="Arial" w:cs="Arial"/>
          <w:color w:val="000000"/>
          <w:sz w:val="18"/>
          <w:szCs w:val="18"/>
        </w:rPr>
        <w:br/>
        <w:t>R</w:t>
      </w:r>
      <w:r w:rsidR="008E4BBA" w:rsidRPr="00202844">
        <w:rPr>
          <w:rFonts w:ascii="Arial" w:hAnsi="Arial" w:cs="Arial"/>
          <w:color w:val="000000"/>
          <w:sz w:val="18"/>
          <w:szCs w:val="18"/>
        </w:rPr>
        <w:t>ahmat Allah yang maha</w:t>
      </w:r>
      <w:r w:rsidRPr="00202844">
        <w:rPr>
          <w:rFonts w:ascii="Arial" w:hAnsi="Arial" w:cs="Arial"/>
          <w:color w:val="000000"/>
          <w:sz w:val="18"/>
          <w:szCs w:val="18"/>
        </w:rPr>
        <w:t>luhur </w:t>
      </w:r>
      <w:r w:rsidRPr="00202844">
        <w:rPr>
          <w:rFonts w:ascii="Arial" w:hAnsi="Arial" w:cs="Arial"/>
          <w:color w:val="000000"/>
          <w:sz w:val="18"/>
          <w:szCs w:val="18"/>
        </w:rPr>
        <w:br/>
        <w:t xml:space="preserve">Sumber Hidup, </w:t>
      </w: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Api</w:t>
      </w:r>
      <w:proofErr w:type="gramEnd"/>
      <w:r w:rsidRPr="00202844">
        <w:rPr>
          <w:rFonts w:ascii="Arial" w:hAnsi="Arial" w:cs="Arial"/>
          <w:color w:val="000000"/>
          <w:sz w:val="18"/>
          <w:szCs w:val="18"/>
        </w:rPr>
        <w:t xml:space="preserve"> Kasih </w:t>
      </w:r>
      <w:r w:rsidR="008E4BBA" w:rsidRPr="00202844">
        <w:rPr>
          <w:rFonts w:ascii="Arial" w:hAnsi="Arial" w:cs="Arial"/>
          <w:color w:val="000000"/>
          <w:sz w:val="18"/>
          <w:szCs w:val="18"/>
        </w:rPr>
        <w:t>dan Pengurapan Ilahi.</w:t>
      </w:r>
    </w:p>
    <w:p w:rsidR="008E4BBA" w:rsidRPr="00202844" w:rsidRDefault="008E4BBA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 xml:space="preserve">Engkaulah sumber sapta </w:t>
      </w:r>
      <w:r w:rsidR="001D0469" w:rsidRPr="00202844">
        <w:rPr>
          <w:rFonts w:ascii="Arial" w:hAnsi="Arial" w:cs="Arial"/>
          <w:color w:val="000000"/>
          <w:sz w:val="18"/>
          <w:szCs w:val="18"/>
        </w:rPr>
        <w:t>karunia </w:t>
      </w:r>
      <w:r w:rsidR="001D0469" w:rsidRPr="00202844">
        <w:rPr>
          <w:rFonts w:ascii="Arial" w:hAnsi="Arial" w:cs="Arial"/>
          <w:color w:val="000000"/>
          <w:sz w:val="18"/>
          <w:szCs w:val="18"/>
        </w:rPr>
        <w:br/>
        <w:t>J</w:t>
      </w:r>
      <w:r w:rsidRPr="00202844">
        <w:rPr>
          <w:rFonts w:ascii="Arial" w:hAnsi="Arial" w:cs="Arial"/>
          <w:color w:val="000000"/>
          <w:sz w:val="18"/>
          <w:szCs w:val="18"/>
        </w:rPr>
        <w:t>emari tangan Sang Ilahi.</w:t>
      </w:r>
      <w:proofErr w:type="gramEnd"/>
    </w:p>
    <w:p w:rsidR="008E4BBA" w:rsidRPr="00202844" w:rsidRDefault="008E4BBA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Eng</w:t>
      </w:r>
      <w:r w:rsidR="001D0469" w:rsidRPr="00202844">
        <w:rPr>
          <w:rFonts w:ascii="Arial" w:hAnsi="Arial" w:cs="Arial"/>
          <w:color w:val="000000"/>
          <w:sz w:val="18"/>
          <w:szCs w:val="18"/>
        </w:rPr>
        <w:t>kaulah janji sejati Allah Bapa </w:t>
      </w:r>
      <w:r w:rsidRPr="00202844">
        <w:rPr>
          <w:rFonts w:ascii="Arial" w:hAnsi="Arial" w:cs="Arial"/>
          <w:color w:val="000000"/>
          <w:sz w:val="18"/>
          <w:szCs w:val="18"/>
        </w:rPr>
        <w:t>yang mempergandakan bahasa.</w:t>
      </w:r>
      <w:proofErr w:type="gramEnd"/>
    </w:p>
    <w:p w:rsidR="008E4BBA" w:rsidRPr="00202844" w:rsidRDefault="001D0469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Terangilah akal budi</w:t>
      </w:r>
      <w:r w:rsidR="009D2B6A">
        <w:rPr>
          <w:rFonts w:ascii="Arial" w:hAnsi="Arial" w:cs="Arial"/>
          <w:color w:val="000000"/>
          <w:sz w:val="18"/>
          <w:szCs w:val="18"/>
        </w:rPr>
        <w:t xml:space="preserve"> kami</w:t>
      </w:r>
      <w:r w:rsidRPr="00202844">
        <w:rPr>
          <w:rFonts w:ascii="Arial" w:hAnsi="Arial" w:cs="Arial"/>
          <w:color w:val="000000"/>
          <w:sz w:val="18"/>
          <w:szCs w:val="18"/>
        </w:rPr>
        <w:t>, </w:t>
      </w:r>
      <w:r w:rsidRPr="00202844">
        <w:rPr>
          <w:rFonts w:ascii="Arial" w:hAnsi="Arial" w:cs="Arial"/>
          <w:color w:val="000000"/>
          <w:sz w:val="18"/>
          <w:szCs w:val="18"/>
        </w:rPr>
        <w:br/>
        <w:t>C</w:t>
      </w:r>
      <w:r w:rsidR="008E4BBA" w:rsidRPr="00202844">
        <w:rPr>
          <w:rFonts w:ascii="Arial" w:hAnsi="Arial" w:cs="Arial"/>
          <w:color w:val="000000"/>
          <w:sz w:val="18"/>
          <w:szCs w:val="18"/>
        </w:rPr>
        <w:t>urahkan cinta di setiap hati.</w:t>
      </w:r>
      <w:proofErr w:type="gramEnd"/>
    </w:p>
    <w:p w:rsidR="008E4BBA" w:rsidRPr="00202844" w:rsidRDefault="001D0469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Segala kelemahan kami </w:t>
      </w:r>
      <w:r w:rsidR="008E4BBA" w:rsidRPr="00202844">
        <w:rPr>
          <w:rFonts w:ascii="Arial" w:hAnsi="Arial" w:cs="Arial"/>
          <w:color w:val="000000"/>
          <w:sz w:val="18"/>
          <w:szCs w:val="18"/>
        </w:rPr>
        <w:t>semoga Kau lindungi dan Kau kuatkan.</w:t>
      </w:r>
      <w:proofErr w:type="gramEnd"/>
    </w:p>
    <w:p w:rsidR="008E4BBA" w:rsidRPr="00202844" w:rsidRDefault="008E4BBA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lastRenderedPageBreak/>
        <w:t>J</w:t>
      </w:r>
      <w:r w:rsidR="001D0469" w:rsidRPr="00202844">
        <w:rPr>
          <w:rFonts w:ascii="Arial" w:hAnsi="Arial" w:cs="Arial"/>
          <w:color w:val="000000"/>
          <w:sz w:val="18"/>
          <w:szCs w:val="18"/>
        </w:rPr>
        <w:t>auhkanlah semua musuh segera, </w:t>
      </w:r>
      <w:r w:rsidR="001D0469" w:rsidRPr="00202844">
        <w:rPr>
          <w:rFonts w:ascii="Arial" w:hAnsi="Arial" w:cs="Arial"/>
          <w:color w:val="000000"/>
          <w:sz w:val="18"/>
          <w:szCs w:val="18"/>
        </w:rPr>
        <w:br/>
        <w:t>A</w:t>
      </w:r>
      <w:r w:rsidRPr="00202844">
        <w:rPr>
          <w:rFonts w:ascii="Arial" w:hAnsi="Arial" w:cs="Arial"/>
          <w:color w:val="000000"/>
          <w:sz w:val="18"/>
          <w:szCs w:val="18"/>
        </w:rPr>
        <w:t>nug</w:t>
      </w:r>
      <w:r w:rsidR="009D2B6A">
        <w:rPr>
          <w:rFonts w:ascii="Arial" w:hAnsi="Arial" w:cs="Arial"/>
          <w:color w:val="000000"/>
          <w:sz w:val="18"/>
          <w:szCs w:val="18"/>
        </w:rPr>
        <w:t>e</w:t>
      </w:r>
      <w:r w:rsidRPr="00202844">
        <w:rPr>
          <w:rFonts w:ascii="Arial" w:hAnsi="Arial" w:cs="Arial"/>
          <w:color w:val="000000"/>
          <w:sz w:val="18"/>
          <w:szCs w:val="18"/>
        </w:rPr>
        <w:t>rahkanla</w:t>
      </w:r>
      <w:r w:rsidR="001D0469" w:rsidRPr="00202844">
        <w:rPr>
          <w:rFonts w:ascii="Arial" w:hAnsi="Arial" w:cs="Arial"/>
          <w:color w:val="000000"/>
          <w:sz w:val="18"/>
          <w:szCs w:val="18"/>
        </w:rPr>
        <w:t>h kedamaian jiwa, </w:t>
      </w:r>
      <w:r w:rsidR="001D0469" w:rsidRPr="00202844">
        <w:rPr>
          <w:rFonts w:ascii="Arial" w:hAnsi="Arial" w:cs="Arial"/>
          <w:color w:val="000000"/>
          <w:sz w:val="18"/>
          <w:szCs w:val="18"/>
        </w:rPr>
        <w:br/>
        <w:t>D</w:t>
      </w:r>
      <w:r w:rsidRPr="00202844">
        <w:rPr>
          <w:rFonts w:ascii="Arial" w:hAnsi="Arial" w:cs="Arial"/>
          <w:color w:val="000000"/>
          <w:sz w:val="18"/>
          <w:szCs w:val="18"/>
        </w:rPr>
        <w:t>engan Eng</w:t>
      </w:r>
      <w:r w:rsidR="00202844">
        <w:rPr>
          <w:rFonts w:ascii="Arial" w:hAnsi="Arial" w:cs="Arial"/>
          <w:color w:val="000000"/>
          <w:sz w:val="18"/>
          <w:szCs w:val="18"/>
        </w:rPr>
        <w:t>kau sebagai penuntun kami </w:t>
      </w:r>
      <w:r w:rsidR="00202844">
        <w:rPr>
          <w:rFonts w:ascii="Arial" w:hAnsi="Arial" w:cs="Arial"/>
          <w:color w:val="000000"/>
          <w:sz w:val="18"/>
          <w:szCs w:val="18"/>
        </w:rPr>
        <w:br/>
        <w:t>K</w:t>
      </w:r>
      <w:r w:rsidRPr="00202844">
        <w:rPr>
          <w:rFonts w:ascii="Arial" w:hAnsi="Arial" w:cs="Arial"/>
          <w:color w:val="000000"/>
          <w:sz w:val="18"/>
          <w:szCs w:val="18"/>
        </w:rPr>
        <w:t>ejahatan tak'kan mempengaruhi.</w:t>
      </w:r>
      <w:proofErr w:type="gramEnd"/>
    </w:p>
    <w:p w:rsidR="001D0469" w:rsidRPr="00202844" w:rsidRDefault="008E4BBA" w:rsidP="001D0469">
      <w:pPr>
        <w:rPr>
          <w:rFonts w:ascii="Arial" w:hAnsi="Arial" w:cs="Arial"/>
          <w:sz w:val="18"/>
          <w:szCs w:val="18"/>
        </w:rPr>
      </w:pPr>
      <w:r w:rsidRPr="00202844">
        <w:rPr>
          <w:rFonts w:ascii="Arial" w:hAnsi="Arial" w:cs="Arial"/>
          <w:sz w:val="18"/>
          <w:szCs w:val="18"/>
        </w:rPr>
        <w:t>Pe</w:t>
      </w:r>
      <w:r w:rsidR="001D0469" w:rsidRPr="00202844">
        <w:rPr>
          <w:rFonts w:ascii="Arial" w:hAnsi="Arial" w:cs="Arial"/>
          <w:sz w:val="18"/>
          <w:szCs w:val="18"/>
        </w:rPr>
        <w:t>rkenalkanlah kami kepada Bapa </w:t>
      </w:r>
      <w:r w:rsidR="001D0469" w:rsidRPr="00202844">
        <w:rPr>
          <w:rFonts w:ascii="Arial" w:hAnsi="Arial" w:cs="Arial"/>
          <w:sz w:val="18"/>
          <w:szCs w:val="18"/>
        </w:rPr>
        <w:br/>
        <w:t>A</w:t>
      </w:r>
      <w:r w:rsidRPr="00202844">
        <w:rPr>
          <w:rFonts w:ascii="Arial" w:hAnsi="Arial" w:cs="Arial"/>
          <w:sz w:val="18"/>
          <w:szCs w:val="18"/>
        </w:rPr>
        <w:t xml:space="preserve">jarilah agar </w:t>
      </w:r>
      <w:r w:rsidR="009D2B6A">
        <w:rPr>
          <w:rFonts w:ascii="Arial" w:hAnsi="Arial" w:cs="Arial"/>
          <w:sz w:val="18"/>
          <w:szCs w:val="18"/>
        </w:rPr>
        <w:t xml:space="preserve">kami </w:t>
      </w:r>
      <w:r w:rsidRPr="00202844">
        <w:rPr>
          <w:rFonts w:ascii="Arial" w:hAnsi="Arial" w:cs="Arial"/>
          <w:sz w:val="18"/>
          <w:szCs w:val="18"/>
        </w:rPr>
        <w:t xml:space="preserve">mengakui Putra serta Engkau, </w:t>
      </w:r>
    </w:p>
    <w:p w:rsidR="005574E7" w:rsidRDefault="005574E7" w:rsidP="001D0469">
      <w:pPr>
        <w:rPr>
          <w:rFonts w:ascii="Arial" w:hAnsi="Arial" w:cs="Arial"/>
          <w:sz w:val="18"/>
          <w:szCs w:val="18"/>
        </w:rPr>
      </w:pPr>
    </w:p>
    <w:p w:rsidR="008E4BBA" w:rsidRPr="00202844" w:rsidRDefault="001D0469" w:rsidP="001D0469">
      <w:pPr>
        <w:rPr>
          <w:rFonts w:ascii="Arial" w:hAnsi="Arial" w:cs="Arial"/>
          <w:sz w:val="18"/>
          <w:szCs w:val="18"/>
        </w:rPr>
      </w:pPr>
      <w:proofErr w:type="gramStart"/>
      <w:r w:rsidRPr="00202844">
        <w:rPr>
          <w:rFonts w:ascii="Arial" w:hAnsi="Arial" w:cs="Arial"/>
          <w:sz w:val="18"/>
          <w:szCs w:val="18"/>
        </w:rPr>
        <w:t>Roh dari Keduanya </w:t>
      </w:r>
      <w:r w:rsidR="008E4BBA" w:rsidRPr="00202844">
        <w:rPr>
          <w:rFonts w:ascii="Arial" w:hAnsi="Arial" w:cs="Arial"/>
          <w:sz w:val="18"/>
          <w:szCs w:val="18"/>
        </w:rPr>
        <w:t>yang kami imani dan puji selamanya.</w:t>
      </w:r>
      <w:proofErr w:type="gramEnd"/>
    </w:p>
    <w:p w:rsidR="008E4BBA" w:rsidRPr="00202844" w:rsidRDefault="008E4BBA" w:rsidP="00202844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202844">
        <w:rPr>
          <w:rFonts w:ascii="Arial" w:hAnsi="Arial" w:cs="Arial"/>
          <w:sz w:val="18"/>
          <w:szCs w:val="18"/>
        </w:rPr>
        <w:t>Se</w:t>
      </w:r>
      <w:r w:rsidR="001D0469" w:rsidRPr="00202844">
        <w:rPr>
          <w:rFonts w:ascii="Arial" w:hAnsi="Arial" w:cs="Arial"/>
          <w:sz w:val="18"/>
          <w:szCs w:val="18"/>
        </w:rPr>
        <w:t>gala kemuliaan bagi Allah Bapa </w:t>
      </w:r>
      <w:r w:rsidRPr="00202844">
        <w:rPr>
          <w:rFonts w:ascii="Arial" w:hAnsi="Arial" w:cs="Arial"/>
          <w:sz w:val="18"/>
          <w:szCs w:val="18"/>
        </w:rPr>
        <w:t>da</w:t>
      </w:r>
      <w:r w:rsidR="001D0469" w:rsidRPr="00202844">
        <w:rPr>
          <w:rFonts w:ascii="Arial" w:hAnsi="Arial" w:cs="Arial"/>
          <w:sz w:val="18"/>
          <w:szCs w:val="18"/>
        </w:rPr>
        <w:t>n bagi Sang Putra </w:t>
      </w:r>
      <w:r w:rsidRPr="00202844">
        <w:rPr>
          <w:rFonts w:ascii="Arial" w:hAnsi="Arial" w:cs="Arial"/>
          <w:sz w:val="18"/>
          <w:szCs w:val="18"/>
        </w:rPr>
        <w:t>yang telah bangkit dari mati</w:t>
      </w:r>
      <w:r w:rsidR="001D0469" w:rsidRPr="00202844">
        <w:rPr>
          <w:rFonts w:ascii="Arial" w:hAnsi="Arial" w:cs="Arial"/>
          <w:sz w:val="18"/>
          <w:szCs w:val="18"/>
        </w:rPr>
        <w:t> serta bagi-Mu Roh Kudus pula </w:t>
      </w:r>
      <w:r w:rsidRPr="00202844">
        <w:rPr>
          <w:rFonts w:ascii="Arial" w:hAnsi="Arial" w:cs="Arial"/>
          <w:sz w:val="18"/>
          <w:szCs w:val="18"/>
        </w:rPr>
        <w:t>sepanjang segala abad.</w:t>
      </w:r>
      <w:proofErr w:type="gramEnd"/>
    </w:p>
    <w:p w:rsidR="008E4BBA" w:rsidRPr="00202844" w:rsidRDefault="008E4BBA" w:rsidP="001D0469">
      <w:pPr>
        <w:rPr>
          <w:rFonts w:ascii="Arial" w:hAnsi="Arial" w:cs="Arial"/>
          <w:sz w:val="18"/>
          <w:szCs w:val="18"/>
        </w:rPr>
      </w:pPr>
      <w:r w:rsidRPr="00202844">
        <w:rPr>
          <w:rFonts w:ascii="Arial" w:hAnsi="Arial" w:cs="Arial"/>
          <w:sz w:val="18"/>
          <w:szCs w:val="18"/>
        </w:rPr>
        <w:t>Amin</w:t>
      </w:r>
    </w:p>
    <w:p w:rsidR="001D0469" w:rsidRPr="0042431A" w:rsidRDefault="001D0469" w:rsidP="001D0469">
      <w:pPr>
        <w:rPr>
          <w:rFonts w:ascii="Arial" w:hAnsi="Arial" w:cs="Arial"/>
          <w:sz w:val="20"/>
          <w:szCs w:val="20"/>
        </w:rPr>
      </w:pPr>
    </w:p>
    <w:p w:rsidR="00E014BE" w:rsidRDefault="008E4BBA" w:rsidP="00E014BE">
      <w:pPr>
        <w:pStyle w:val="BodyText"/>
        <w:widowControl/>
        <w:rPr>
          <w:rFonts w:ascii="Arial" w:hAnsi="Arial" w:cs="Arial"/>
          <w:color w:val="000000"/>
          <w:sz w:val="18"/>
          <w:szCs w:val="18"/>
        </w:rPr>
      </w:pPr>
      <w:r w:rsidRPr="009D2B6A">
        <w:rPr>
          <w:rFonts w:ascii="Arial" w:hAnsi="Arial" w:cs="Arial"/>
          <w:b/>
          <w:i/>
          <w:color w:val="000000"/>
          <w:sz w:val="18"/>
          <w:szCs w:val="18"/>
        </w:rPr>
        <w:t>Misteri Pertama</w:t>
      </w:r>
      <w:r w:rsidRPr="009D2B6A">
        <w:rPr>
          <w:rFonts w:ascii="Arial" w:hAnsi="Arial" w:cs="Arial"/>
          <w:color w:val="000000"/>
          <w:sz w:val="18"/>
          <w:szCs w:val="18"/>
        </w:rPr>
        <w:t>:"</w:t>
      </w:r>
      <w:r w:rsidRPr="00202844">
        <w:rPr>
          <w:rFonts w:ascii="Arial" w:hAnsi="Arial" w:cs="Arial"/>
          <w:color w:val="000000"/>
          <w:sz w:val="18"/>
          <w:szCs w:val="18"/>
        </w:rPr>
        <w:t>Dari Roh Kuduslah Yesus dikandung Perawan Maria." </w:t>
      </w:r>
      <w:r w:rsidRPr="00202844">
        <w:rPr>
          <w:rFonts w:ascii="Arial" w:hAnsi="Arial" w:cs="Arial"/>
          <w:color w:val="000000"/>
          <w:sz w:val="18"/>
          <w:szCs w:val="18"/>
        </w:rPr>
        <w:br/>
        <w:t xml:space="preserve">(Renungan </w:t>
      </w:r>
      <w:proofErr w:type="gramStart"/>
      <w:r w:rsidRPr="00202844">
        <w:rPr>
          <w:rFonts w:ascii="Arial" w:hAnsi="Arial" w:cs="Arial"/>
          <w:color w:val="000000"/>
          <w:sz w:val="18"/>
          <w:szCs w:val="18"/>
        </w:rPr>
        <w:t>Luk1:35 )</w:t>
      </w:r>
      <w:proofErr w:type="gramEnd"/>
    </w:p>
    <w:p w:rsidR="00E014BE" w:rsidRPr="00E014BE" w:rsidRDefault="0042221A" w:rsidP="00E014BE">
      <w:pPr>
        <w:pStyle w:val="NoSpacing"/>
        <w:rPr>
          <w:rFonts w:ascii="Arial" w:hAnsi="Arial" w:cs="Arial"/>
          <w:b/>
          <w:sz w:val="18"/>
          <w:szCs w:val="18"/>
        </w:rPr>
      </w:pPr>
      <w:r w:rsidRPr="00E014BE">
        <w:rPr>
          <w:rFonts w:ascii="Arial" w:hAnsi="Arial" w:cs="Arial"/>
          <w:b/>
          <w:sz w:val="18"/>
          <w:szCs w:val="18"/>
        </w:rPr>
        <w:t>Ujud</w:t>
      </w:r>
      <w:r w:rsidR="008E4BBA" w:rsidRPr="00E014BE">
        <w:rPr>
          <w:rFonts w:ascii="Arial" w:hAnsi="Arial" w:cs="Arial"/>
          <w:b/>
          <w:sz w:val="18"/>
          <w:szCs w:val="18"/>
        </w:rPr>
        <w:t xml:space="preserve"> khusus: </w:t>
      </w:r>
    </w:p>
    <w:p w:rsidR="008E4BBA" w:rsidRPr="00E014BE" w:rsidRDefault="008E4BBA" w:rsidP="00E014BE">
      <w:pPr>
        <w:pStyle w:val="NoSpacing"/>
        <w:jc w:val="both"/>
        <w:rPr>
          <w:color w:val="000000"/>
        </w:rPr>
      </w:pPr>
      <w:proofErr w:type="gramStart"/>
      <w:r w:rsidRPr="00E014BE">
        <w:rPr>
          <w:rFonts w:ascii="Arial" w:hAnsi="Arial" w:cs="Arial"/>
          <w:sz w:val="18"/>
          <w:szCs w:val="18"/>
        </w:rPr>
        <w:t>Dengan tekun, mintalah bantuan dari Roh</w:t>
      </w:r>
      <w:r w:rsidR="00BC7EB2" w:rsidRPr="00E014BE">
        <w:rPr>
          <w:rFonts w:ascii="Arial" w:hAnsi="Arial" w:cs="Arial"/>
          <w:sz w:val="18"/>
          <w:szCs w:val="18"/>
        </w:rPr>
        <w:t xml:space="preserve"> Ilahi serta perantaraan Bunda M</w:t>
      </w:r>
      <w:r w:rsidRPr="00E014BE">
        <w:rPr>
          <w:rFonts w:ascii="Arial" w:hAnsi="Arial" w:cs="Arial"/>
          <w:sz w:val="18"/>
          <w:szCs w:val="18"/>
        </w:rPr>
        <w:t>aria untuk mengikuti kebajikan-kebajikan Yesus Kristus, contohlah segala kebajikan-Nya, sehingga kita dapat menjadi serupa dengan citra Putra Allah</w:t>
      </w:r>
      <w:r w:rsidRPr="00202844">
        <w:t>.</w:t>
      </w:r>
      <w:proofErr w:type="gramEnd"/>
    </w:p>
    <w:p w:rsidR="001D0469" w:rsidRPr="00202844" w:rsidRDefault="001D0469" w:rsidP="001D0469">
      <w:pPr>
        <w:rPr>
          <w:rFonts w:ascii="Arial" w:hAnsi="Arial" w:cs="Arial"/>
          <w:sz w:val="18"/>
          <w:szCs w:val="18"/>
        </w:rPr>
      </w:pPr>
    </w:p>
    <w:p w:rsidR="009D2B6A" w:rsidRDefault="008E4BBA" w:rsidP="009D2B6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Renungan dan </w:t>
      </w:r>
      <w:proofErr w:type="gramStart"/>
      <w:r w:rsidRPr="00202844">
        <w:rPr>
          <w:rFonts w:ascii="Arial" w:hAnsi="Arial" w:cs="Arial"/>
          <w:i/>
          <w:color w:val="000000"/>
          <w:sz w:val="18"/>
          <w:szCs w:val="18"/>
        </w:rPr>
        <w:t>doa</w:t>
      </w:r>
      <w:proofErr w:type="gramEnd"/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 pribadi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Sala</w:t>
      </w:r>
      <w:r w:rsidR="009D2B6A">
        <w:rPr>
          <w:rFonts w:ascii="Arial" w:hAnsi="Arial" w:cs="Arial"/>
          <w:i/>
          <w:color w:val="000000"/>
          <w:sz w:val="18"/>
          <w:szCs w:val="18"/>
        </w:rPr>
        <w:t>m Maria ... </w:t>
      </w:r>
      <w:r w:rsidR="009D2B6A">
        <w:rPr>
          <w:rFonts w:ascii="Arial" w:hAnsi="Arial" w:cs="Arial"/>
          <w:i/>
          <w:color w:val="000000"/>
          <w:sz w:val="18"/>
          <w:szCs w:val="18"/>
        </w:rPr>
        <w:br/>
        <w:t>Kemuliaan ... (7x)</w:t>
      </w:r>
    </w:p>
    <w:p w:rsidR="009D2B6A" w:rsidRPr="00E014BE" w:rsidRDefault="009D2B6A" w:rsidP="00E014BE">
      <w:pPr>
        <w:pStyle w:val="NoSpacing"/>
        <w:rPr>
          <w:rFonts w:ascii="Arial" w:hAnsi="Arial" w:cs="Arial"/>
          <w:sz w:val="18"/>
          <w:szCs w:val="18"/>
        </w:rPr>
      </w:pPr>
    </w:p>
    <w:p w:rsidR="00202844" w:rsidRPr="00E014BE" w:rsidRDefault="008E4BBA" w:rsidP="00E014BE">
      <w:pPr>
        <w:pStyle w:val="NoSpacing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b/>
          <w:i/>
          <w:sz w:val="18"/>
          <w:szCs w:val="18"/>
        </w:rPr>
        <w:t>Misteri Kedua</w:t>
      </w:r>
      <w:r w:rsidRPr="00E014BE">
        <w:rPr>
          <w:rFonts w:ascii="Arial" w:hAnsi="Arial" w:cs="Arial"/>
          <w:sz w:val="18"/>
          <w:szCs w:val="18"/>
        </w:rPr>
        <w:t>:"Roh Allah turun atas Yesus." </w:t>
      </w:r>
      <w:r w:rsidRPr="00E014BE">
        <w:rPr>
          <w:rFonts w:ascii="Arial" w:hAnsi="Arial" w:cs="Arial"/>
          <w:sz w:val="18"/>
          <w:szCs w:val="18"/>
        </w:rPr>
        <w:br/>
        <w:t xml:space="preserve">(Renungan </w:t>
      </w:r>
      <w:proofErr w:type="gramStart"/>
      <w:r w:rsidRPr="00E014BE">
        <w:rPr>
          <w:rFonts w:ascii="Arial" w:hAnsi="Arial" w:cs="Arial"/>
          <w:sz w:val="18"/>
          <w:szCs w:val="18"/>
        </w:rPr>
        <w:t>Mat3:16 )</w:t>
      </w:r>
      <w:proofErr w:type="gramEnd"/>
    </w:p>
    <w:p w:rsidR="006B5C6F" w:rsidRPr="00E014BE" w:rsidRDefault="0042221A" w:rsidP="00E014BE">
      <w:pPr>
        <w:pStyle w:val="NoSpacing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b/>
          <w:sz w:val="18"/>
          <w:szCs w:val="18"/>
        </w:rPr>
        <w:t>Ujud</w:t>
      </w:r>
      <w:r w:rsidR="008E4BBA" w:rsidRPr="00E014BE">
        <w:rPr>
          <w:rFonts w:ascii="Arial" w:hAnsi="Arial" w:cs="Arial"/>
          <w:b/>
          <w:sz w:val="18"/>
          <w:szCs w:val="18"/>
        </w:rPr>
        <w:t xml:space="preserve"> khusus:</w:t>
      </w:r>
      <w:r w:rsidR="008E4BBA" w:rsidRPr="00E014BE">
        <w:rPr>
          <w:rFonts w:ascii="Arial" w:hAnsi="Arial" w:cs="Arial"/>
          <w:sz w:val="18"/>
          <w:szCs w:val="18"/>
        </w:rPr>
        <w:t> </w:t>
      </w:r>
    </w:p>
    <w:p w:rsidR="008E4BBA" w:rsidRPr="00E014BE" w:rsidRDefault="008E4BBA" w:rsidP="00E014BE">
      <w:pPr>
        <w:pStyle w:val="NoSpacing"/>
        <w:jc w:val="both"/>
        <w:rPr>
          <w:rFonts w:ascii="Arial" w:hAnsi="Arial" w:cs="Arial"/>
          <w:sz w:val="18"/>
          <w:szCs w:val="18"/>
        </w:rPr>
      </w:pPr>
      <w:proofErr w:type="gramStart"/>
      <w:r w:rsidRPr="00E014BE">
        <w:rPr>
          <w:rFonts w:ascii="Arial" w:hAnsi="Arial" w:cs="Arial"/>
          <w:sz w:val="18"/>
          <w:szCs w:val="18"/>
        </w:rPr>
        <w:t>Peliharalah dengan penuh kesungguhan anugrah yang tak ternilai, rahmat pengudusan yang dicurahkan dan ditanamkan dalam jiwa kita</w:t>
      </w:r>
      <w:r w:rsidR="0042221A" w:rsidRPr="00E014BE">
        <w:rPr>
          <w:rFonts w:ascii="Arial" w:hAnsi="Arial" w:cs="Arial"/>
          <w:sz w:val="18"/>
          <w:szCs w:val="18"/>
        </w:rPr>
        <w:t xml:space="preserve"> oleh Roh Kudus pada saat pembap</w:t>
      </w:r>
      <w:r w:rsidRPr="00E014BE">
        <w:rPr>
          <w:rFonts w:ascii="Arial" w:hAnsi="Arial" w:cs="Arial"/>
          <w:sz w:val="18"/>
          <w:szCs w:val="18"/>
        </w:rPr>
        <w:t>tisan.</w:t>
      </w:r>
      <w:proofErr w:type="gramEnd"/>
      <w:r w:rsidRPr="00E014BE">
        <w:rPr>
          <w:rFonts w:ascii="Arial" w:hAnsi="Arial" w:cs="Arial"/>
          <w:sz w:val="18"/>
          <w:szCs w:val="18"/>
        </w:rPr>
        <w:t xml:space="preserve"> Peganglah dengan teguh janji baptis yang telah kita ucapkan: tingkatkan iman, harapan dan cinta kasih melalui tindakan nyata, serta hiduplah sebagai anak-anak Allah dan anggota Gereja Allah yang sejati agar kelak kita dapat memperoleh warisan surgawi.</w:t>
      </w:r>
    </w:p>
    <w:p w:rsidR="006B5C6F" w:rsidRPr="00202844" w:rsidRDefault="006B5C6F" w:rsidP="006B5C6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8E4BBA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Renungan dan </w:t>
      </w:r>
      <w:proofErr w:type="gramStart"/>
      <w:r w:rsidRPr="00202844">
        <w:rPr>
          <w:rFonts w:ascii="Arial" w:hAnsi="Arial" w:cs="Arial"/>
          <w:i/>
          <w:color w:val="000000"/>
          <w:sz w:val="18"/>
          <w:szCs w:val="18"/>
        </w:rPr>
        <w:t>doa</w:t>
      </w:r>
      <w:proofErr w:type="gramEnd"/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 pribadi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Salam Maria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Kemuliaan ... (7x)</w:t>
      </w:r>
    </w:p>
    <w:p w:rsidR="009D2B6A" w:rsidRPr="009D2B6A" w:rsidRDefault="009D2B6A" w:rsidP="009D2B6A">
      <w:pPr>
        <w:pStyle w:val="NoSpacing"/>
        <w:rPr>
          <w:rFonts w:ascii="Arial" w:hAnsi="Arial" w:cs="Arial"/>
          <w:sz w:val="18"/>
          <w:szCs w:val="18"/>
        </w:rPr>
      </w:pPr>
    </w:p>
    <w:p w:rsidR="00E656C0" w:rsidRPr="00E014BE" w:rsidRDefault="008E4BBA" w:rsidP="00E014BE">
      <w:pPr>
        <w:pStyle w:val="NoSpacing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b/>
          <w:i/>
          <w:sz w:val="18"/>
          <w:szCs w:val="18"/>
        </w:rPr>
        <w:t>Misteri Ketiga</w:t>
      </w:r>
      <w:r w:rsidRPr="00E014BE">
        <w:rPr>
          <w:rFonts w:ascii="Arial" w:hAnsi="Arial" w:cs="Arial"/>
          <w:sz w:val="18"/>
          <w:szCs w:val="18"/>
        </w:rPr>
        <w:t>:"Oleh Roh Kudus, Yesus dibimbing menuju padang gurun untuk dicobai." </w:t>
      </w:r>
      <w:r w:rsidRPr="00E014BE">
        <w:rPr>
          <w:rFonts w:ascii="Arial" w:hAnsi="Arial" w:cs="Arial"/>
          <w:sz w:val="18"/>
          <w:szCs w:val="18"/>
        </w:rPr>
        <w:br/>
        <w:t>(Renungan Luk4:1-2)</w:t>
      </w:r>
    </w:p>
    <w:p w:rsidR="006B5C6F" w:rsidRPr="00E014BE" w:rsidRDefault="0042221A" w:rsidP="00E014BE">
      <w:pPr>
        <w:pStyle w:val="NoSpacing"/>
        <w:rPr>
          <w:rFonts w:ascii="Arial" w:hAnsi="Arial" w:cs="Arial"/>
          <w:b/>
          <w:sz w:val="18"/>
          <w:szCs w:val="18"/>
        </w:rPr>
      </w:pPr>
      <w:r w:rsidRPr="00E014BE">
        <w:rPr>
          <w:rFonts w:ascii="Arial" w:hAnsi="Arial" w:cs="Arial"/>
          <w:b/>
          <w:sz w:val="18"/>
          <w:szCs w:val="18"/>
        </w:rPr>
        <w:t>Ujud</w:t>
      </w:r>
      <w:r w:rsidR="008E4BBA" w:rsidRPr="00E014BE">
        <w:rPr>
          <w:rFonts w:ascii="Arial" w:hAnsi="Arial" w:cs="Arial"/>
          <w:b/>
          <w:sz w:val="18"/>
          <w:szCs w:val="18"/>
        </w:rPr>
        <w:t xml:space="preserve"> khusus: </w:t>
      </w:r>
    </w:p>
    <w:p w:rsidR="00202844" w:rsidRPr="00E014BE" w:rsidRDefault="008E4BBA" w:rsidP="00E014BE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sz w:val="18"/>
          <w:szCs w:val="18"/>
        </w:rPr>
        <w:lastRenderedPageBreak/>
        <w:t xml:space="preserve">Bersyukurlah selalu atas ketujuh karunia Roh Kudus yang dicurahkan pada kita saat menerima Sakramen Penguatan: Roh kebijaksanaan, pengertian, nasihat, keperkasaan, pengenalan </w:t>
      </w:r>
      <w:proofErr w:type="gramStart"/>
      <w:r w:rsidRPr="00E014BE">
        <w:rPr>
          <w:rFonts w:ascii="Arial" w:hAnsi="Arial" w:cs="Arial"/>
          <w:sz w:val="18"/>
          <w:szCs w:val="18"/>
        </w:rPr>
        <w:t>akan</w:t>
      </w:r>
      <w:proofErr w:type="gramEnd"/>
      <w:r w:rsidRPr="00E014BE">
        <w:rPr>
          <w:rFonts w:ascii="Arial" w:hAnsi="Arial" w:cs="Arial"/>
          <w:sz w:val="18"/>
          <w:szCs w:val="18"/>
        </w:rPr>
        <w:t xml:space="preserve"> Allah, kesalehan, dan rasa takut akan Allah. </w:t>
      </w:r>
      <w:proofErr w:type="gramStart"/>
      <w:r w:rsidRPr="00E014BE">
        <w:rPr>
          <w:rFonts w:ascii="Arial" w:hAnsi="Arial" w:cs="Arial"/>
          <w:sz w:val="18"/>
          <w:szCs w:val="18"/>
        </w:rPr>
        <w:t>Serahkan diri kita dengan setia kepada bimbingan Ilahi-Nya, sehingga di atas segala godaan dan pencobaan hidup kita berlaku secara perkasa sebagai seorang Kristen sejati dan prajurit Kristus yang berani.</w:t>
      </w:r>
      <w:proofErr w:type="gramEnd"/>
    </w:p>
    <w:p w:rsidR="005574E7" w:rsidRPr="009D2B6A" w:rsidRDefault="005574E7" w:rsidP="009D2B6A">
      <w:pPr>
        <w:pStyle w:val="NoSpacing"/>
        <w:rPr>
          <w:rFonts w:ascii="Arial" w:hAnsi="Arial" w:cs="Arial"/>
          <w:sz w:val="20"/>
          <w:szCs w:val="20"/>
        </w:rPr>
      </w:pPr>
    </w:p>
    <w:p w:rsidR="008E4BBA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Renungan dan </w:t>
      </w:r>
      <w:proofErr w:type="gramStart"/>
      <w:r w:rsidRPr="00202844">
        <w:rPr>
          <w:rFonts w:ascii="Arial" w:hAnsi="Arial" w:cs="Arial"/>
          <w:i/>
          <w:color w:val="000000"/>
          <w:sz w:val="18"/>
          <w:szCs w:val="18"/>
        </w:rPr>
        <w:t>doa</w:t>
      </w:r>
      <w:proofErr w:type="gramEnd"/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 pribadi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Salam Maria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Kemuliaan ... (7x)</w:t>
      </w:r>
    </w:p>
    <w:p w:rsidR="009D2B6A" w:rsidRPr="009D2B6A" w:rsidRDefault="009D2B6A" w:rsidP="009D2B6A">
      <w:pPr>
        <w:pStyle w:val="NoSpacing"/>
        <w:rPr>
          <w:rFonts w:ascii="Arial" w:hAnsi="Arial" w:cs="Arial"/>
          <w:sz w:val="20"/>
          <w:szCs w:val="20"/>
        </w:rPr>
      </w:pPr>
    </w:p>
    <w:p w:rsidR="00E656C0" w:rsidRPr="00E014BE" w:rsidRDefault="008E4BBA" w:rsidP="00E014BE">
      <w:pPr>
        <w:pStyle w:val="NoSpacing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b/>
          <w:i/>
          <w:sz w:val="18"/>
          <w:szCs w:val="18"/>
        </w:rPr>
        <w:t xml:space="preserve">Misteri </w:t>
      </w:r>
      <w:proofErr w:type="gramStart"/>
      <w:r w:rsidRPr="00E014BE">
        <w:rPr>
          <w:rFonts w:ascii="Arial" w:hAnsi="Arial" w:cs="Arial"/>
          <w:b/>
          <w:i/>
          <w:sz w:val="18"/>
          <w:szCs w:val="18"/>
        </w:rPr>
        <w:t>Keempat</w:t>
      </w:r>
      <w:r w:rsidR="009D2B6A" w:rsidRPr="00E014BE">
        <w:rPr>
          <w:rFonts w:ascii="Arial" w:hAnsi="Arial" w:cs="Arial"/>
          <w:sz w:val="18"/>
          <w:szCs w:val="18"/>
        </w:rPr>
        <w:t xml:space="preserve"> </w:t>
      </w:r>
      <w:r w:rsidRPr="00E014BE">
        <w:rPr>
          <w:rFonts w:ascii="Arial" w:hAnsi="Arial" w:cs="Arial"/>
          <w:sz w:val="18"/>
          <w:szCs w:val="18"/>
        </w:rPr>
        <w:t>:</w:t>
      </w:r>
      <w:proofErr w:type="gramEnd"/>
      <w:r w:rsidRPr="00E014BE">
        <w:rPr>
          <w:rFonts w:ascii="Arial" w:hAnsi="Arial" w:cs="Arial"/>
          <w:sz w:val="18"/>
          <w:szCs w:val="18"/>
        </w:rPr>
        <w:t>"Peranan Roh Kudus dalam Gereja." </w:t>
      </w:r>
      <w:r w:rsidRPr="00E014BE">
        <w:rPr>
          <w:rFonts w:ascii="Arial" w:hAnsi="Arial" w:cs="Arial"/>
          <w:sz w:val="18"/>
          <w:szCs w:val="18"/>
        </w:rPr>
        <w:br/>
        <w:t xml:space="preserve">(Renungan Kis2:2 Kis2:4 </w:t>
      </w:r>
      <w:proofErr w:type="gramStart"/>
      <w:r w:rsidRPr="00E014BE">
        <w:rPr>
          <w:rFonts w:ascii="Arial" w:hAnsi="Arial" w:cs="Arial"/>
          <w:sz w:val="18"/>
          <w:szCs w:val="18"/>
        </w:rPr>
        <w:t>Kis2:11 )</w:t>
      </w:r>
      <w:proofErr w:type="gramEnd"/>
    </w:p>
    <w:p w:rsidR="006B5C6F" w:rsidRPr="00E014BE" w:rsidRDefault="0042221A" w:rsidP="00E014BE">
      <w:pPr>
        <w:pStyle w:val="NoSpacing"/>
        <w:rPr>
          <w:rFonts w:ascii="Arial" w:hAnsi="Arial" w:cs="Arial"/>
          <w:b/>
          <w:sz w:val="18"/>
          <w:szCs w:val="18"/>
        </w:rPr>
      </w:pPr>
      <w:r w:rsidRPr="00E014BE">
        <w:rPr>
          <w:rFonts w:ascii="Arial" w:hAnsi="Arial" w:cs="Arial"/>
          <w:b/>
          <w:sz w:val="18"/>
          <w:szCs w:val="18"/>
        </w:rPr>
        <w:t>Ujud</w:t>
      </w:r>
      <w:r w:rsidR="008E4BBA" w:rsidRPr="00E014BE">
        <w:rPr>
          <w:rFonts w:ascii="Arial" w:hAnsi="Arial" w:cs="Arial"/>
          <w:b/>
          <w:sz w:val="18"/>
          <w:szCs w:val="18"/>
        </w:rPr>
        <w:t xml:space="preserve"> khusus: </w:t>
      </w:r>
    </w:p>
    <w:p w:rsidR="008E4BBA" w:rsidRPr="00E014BE" w:rsidRDefault="008E4BBA" w:rsidP="00E014BE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sz w:val="18"/>
          <w:szCs w:val="18"/>
        </w:rPr>
        <w:t xml:space="preserve">Bersyukurlah kepada Tuhan karena </w:t>
      </w:r>
      <w:proofErr w:type="gramStart"/>
      <w:r w:rsidRPr="00E014BE">
        <w:rPr>
          <w:rFonts w:ascii="Arial" w:hAnsi="Arial" w:cs="Arial"/>
          <w:sz w:val="18"/>
          <w:szCs w:val="18"/>
        </w:rPr>
        <w:t>Ia</w:t>
      </w:r>
      <w:proofErr w:type="gramEnd"/>
      <w:r w:rsidRPr="00E014BE">
        <w:rPr>
          <w:rFonts w:ascii="Arial" w:hAnsi="Arial" w:cs="Arial"/>
          <w:sz w:val="18"/>
          <w:szCs w:val="18"/>
        </w:rPr>
        <w:t xml:space="preserve"> menjadikan kita sebagai anggota Gereja-Nya yang selalu dijiwai dan diarahkan oleh Roh Kudus, Roh yang diturunkan ke dunia untuk tugas itu pada hari Pentekosta. </w:t>
      </w:r>
      <w:proofErr w:type="gramStart"/>
      <w:r w:rsidRPr="00E014BE">
        <w:rPr>
          <w:rFonts w:ascii="Arial" w:hAnsi="Arial" w:cs="Arial"/>
          <w:sz w:val="18"/>
          <w:szCs w:val="18"/>
        </w:rPr>
        <w:t>Dengarlah dan patuhilah Takhta Suci, wakil Roh Kudus yang tidak dapat salah, serta Gereja, pilar dan dasar kebenaran.</w:t>
      </w:r>
      <w:proofErr w:type="gramEnd"/>
      <w:r w:rsidRPr="00E014BE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014BE">
        <w:rPr>
          <w:rFonts w:ascii="Arial" w:hAnsi="Arial" w:cs="Arial"/>
          <w:sz w:val="18"/>
          <w:szCs w:val="18"/>
        </w:rPr>
        <w:t>Junjunglah ajaran-ajarannya dan belalah hak-haknya.</w:t>
      </w:r>
      <w:proofErr w:type="gramEnd"/>
    </w:p>
    <w:p w:rsidR="006B5C6F" w:rsidRPr="00202844" w:rsidRDefault="006B5C6F" w:rsidP="006B5C6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8E4BBA" w:rsidRDefault="008E4BBA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Renungan dan </w:t>
      </w:r>
      <w:proofErr w:type="gramStart"/>
      <w:r w:rsidRPr="00202844">
        <w:rPr>
          <w:rFonts w:ascii="Arial" w:hAnsi="Arial" w:cs="Arial"/>
          <w:i/>
          <w:color w:val="000000"/>
          <w:sz w:val="18"/>
          <w:szCs w:val="18"/>
        </w:rPr>
        <w:t>doa</w:t>
      </w:r>
      <w:proofErr w:type="gramEnd"/>
      <w:r w:rsidRPr="00202844">
        <w:rPr>
          <w:rFonts w:ascii="Arial" w:hAnsi="Arial" w:cs="Arial"/>
          <w:i/>
          <w:color w:val="000000"/>
          <w:sz w:val="18"/>
          <w:szCs w:val="18"/>
        </w:rPr>
        <w:t xml:space="preserve"> pribadi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Salam Maria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Kemuliaan ... (7x)</w:t>
      </w:r>
    </w:p>
    <w:p w:rsidR="009D2B6A" w:rsidRPr="009D2B6A" w:rsidRDefault="009D2B6A" w:rsidP="009D2B6A">
      <w:pPr>
        <w:pStyle w:val="NoSpacing"/>
        <w:rPr>
          <w:rFonts w:ascii="Arial" w:hAnsi="Arial" w:cs="Arial"/>
          <w:sz w:val="18"/>
          <w:szCs w:val="18"/>
        </w:rPr>
      </w:pPr>
    </w:p>
    <w:p w:rsidR="00E656C0" w:rsidRPr="00E014BE" w:rsidRDefault="008E4BBA" w:rsidP="00E014BE">
      <w:pPr>
        <w:pStyle w:val="NoSpacing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b/>
          <w:i/>
          <w:sz w:val="18"/>
          <w:szCs w:val="18"/>
        </w:rPr>
        <w:t>Misteri Kelima</w:t>
      </w:r>
      <w:r w:rsidRPr="00E014BE">
        <w:rPr>
          <w:rFonts w:ascii="Arial" w:hAnsi="Arial" w:cs="Arial"/>
          <w:sz w:val="18"/>
          <w:szCs w:val="18"/>
        </w:rPr>
        <w:t>:"Roh Kudus dalam jiwa-jiwa orang beriman." </w:t>
      </w:r>
      <w:r w:rsidRPr="00E014BE">
        <w:rPr>
          <w:rFonts w:ascii="Arial" w:hAnsi="Arial" w:cs="Arial"/>
          <w:sz w:val="18"/>
          <w:szCs w:val="18"/>
        </w:rPr>
        <w:br/>
        <w:t xml:space="preserve">(Renungan 1Kor6:19 1Tes5:19 </w:t>
      </w:r>
      <w:proofErr w:type="gramStart"/>
      <w:r w:rsidRPr="00E014BE">
        <w:rPr>
          <w:rFonts w:ascii="Arial" w:hAnsi="Arial" w:cs="Arial"/>
          <w:sz w:val="18"/>
          <w:szCs w:val="18"/>
        </w:rPr>
        <w:t>Ef4:30 )</w:t>
      </w:r>
      <w:proofErr w:type="gramEnd"/>
    </w:p>
    <w:p w:rsidR="006B5C6F" w:rsidRPr="00E014BE" w:rsidRDefault="0042221A" w:rsidP="00E014BE">
      <w:pPr>
        <w:pStyle w:val="NoSpacing"/>
        <w:rPr>
          <w:rFonts w:ascii="Arial" w:hAnsi="Arial" w:cs="Arial"/>
          <w:b/>
          <w:sz w:val="18"/>
          <w:szCs w:val="18"/>
        </w:rPr>
      </w:pPr>
      <w:r w:rsidRPr="00E014BE">
        <w:rPr>
          <w:rFonts w:ascii="Arial" w:hAnsi="Arial" w:cs="Arial"/>
          <w:b/>
          <w:sz w:val="18"/>
          <w:szCs w:val="18"/>
        </w:rPr>
        <w:t>Ujud</w:t>
      </w:r>
      <w:r w:rsidR="008E4BBA" w:rsidRPr="00E014BE">
        <w:rPr>
          <w:rFonts w:ascii="Arial" w:hAnsi="Arial" w:cs="Arial"/>
          <w:b/>
          <w:sz w:val="18"/>
          <w:szCs w:val="18"/>
        </w:rPr>
        <w:t xml:space="preserve"> khusus: </w:t>
      </w:r>
    </w:p>
    <w:p w:rsidR="008E4BBA" w:rsidRPr="00E014BE" w:rsidRDefault="008E4BBA" w:rsidP="00E014BE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00E014BE">
        <w:rPr>
          <w:rFonts w:ascii="Arial" w:hAnsi="Arial" w:cs="Arial"/>
          <w:sz w:val="18"/>
          <w:szCs w:val="18"/>
        </w:rPr>
        <w:t>Sadarilah keberadaan Roh Kudus dalam diri kita, peliharalah dengan seksama kemurnian tubuh dan jiwa, ikutilah dengan setia bimbingan Ilahi-Nya, sehingga kita dapat menghasilkan buah-buah Roh: kasih, sukacita, damai sejahtera, kesabaran, kemurahan hati, kebaikan, kesetiaan, kelemah lembutan, iman, kerendahan hati, penguasaan diri, dan kemurnian.</w:t>
      </w:r>
    </w:p>
    <w:p w:rsidR="006B5C6F" w:rsidRPr="00202844" w:rsidRDefault="006B5C6F" w:rsidP="006B5C6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:rsidR="00202844" w:rsidRDefault="008E4BBA" w:rsidP="00657732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  <w:r w:rsidRPr="00202844">
        <w:rPr>
          <w:rFonts w:ascii="Arial" w:hAnsi="Arial" w:cs="Arial"/>
          <w:i/>
          <w:color w:val="000000"/>
          <w:sz w:val="18"/>
          <w:szCs w:val="18"/>
        </w:rPr>
        <w:t>Renungan dan doa pribadi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Salam Maria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Kemuliaan ... (7x)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Aku Percaya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>Bapa Kami ... </w:t>
      </w:r>
      <w:r w:rsidRPr="00202844">
        <w:rPr>
          <w:rFonts w:ascii="Arial" w:hAnsi="Arial" w:cs="Arial"/>
          <w:i/>
          <w:color w:val="000000"/>
          <w:sz w:val="18"/>
          <w:szCs w:val="18"/>
        </w:rPr>
        <w:br/>
        <w:t xml:space="preserve">Salam </w:t>
      </w:r>
      <w:proofErr w:type="gramStart"/>
      <w:r w:rsidRPr="00202844">
        <w:rPr>
          <w:rFonts w:ascii="Arial" w:hAnsi="Arial" w:cs="Arial"/>
          <w:i/>
          <w:color w:val="000000"/>
          <w:sz w:val="18"/>
          <w:szCs w:val="18"/>
        </w:rPr>
        <w:t>Maria ...</w:t>
      </w:r>
      <w:proofErr w:type="gramEnd"/>
    </w:p>
    <w:p w:rsidR="007E2720" w:rsidRDefault="007E2720" w:rsidP="00657732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</w:p>
    <w:p w:rsidR="007812DE" w:rsidRDefault="007812DE" w:rsidP="00657732">
      <w:pPr>
        <w:pStyle w:val="BodyText"/>
        <w:widowControl/>
        <w:rPr>
          <w:rFonts w:ascii="Arial" w:hAnsi="Arial" w:cs="Arial"/>
          <w:i/>
          <w:color w:val="000000"/>
          <w:sz w:val="18"/>
          <w:szCs w:val="18"/>
        </w:rPr>
      </w:pPr>
    </w:p>
    <w:p w:rsidR="007812DE" w:rsidRPr="009D2B6A" w:rsidRDefault="007812DE" w:rsidP="009D2B6A">
      <w:pPr>
        <w:pStyle w:val="NoSpacing"/>
        <w:rPr>
          <w:rFonts w:ascii="Arial" w:hAnsi="Arial" w:cs="Arial"/>
        </w:rPr>
      </w:pPr>
    </w:p>
    <w:p w:rsidR="002564E6" w:rsidRDefault="006A1FDA" w:rsidP="00F66E0D">
      <w:pPr>
        <w:pStyle w:val="BodyText"/>
        <w:widowControl/>
        <w:numPr>
          <w:ilvl w:val="0"/>
          <w:numId w:val="15"/>
        </w:numPr>
        <w:ind w:hanging="720"/>
        <w:rPr>
          <w:rFonts w:ascii="Arial" w:hAnsi="Arial" w:cs="Arial"/>
          <w:b/>
          <w:color w:val="000000"/>
          <w:sz w:val="22"/>
          <w:szCs w:val="22"/>
        </w:rPr>
      </w:pPr>
      <w:r w:rsidRPr="00657732">
        <w:rPr>
          <w:rFonts w:ascii="Arial" w:hAnsi="Arial" w:cs="Arial"/>
          <w:b/>
          <w:color w:val="000000"/>
          <w:sz w:val="22"/>
          <w:szCs w:val="22"/>
        </w:rPr>
        <w:t>DAFTAR REMAJA dan MUDIKA LINGKUNGAN ST. PETRUS</w:t>
      </w:r>
    </w:p>
    <w:p w:rsidR="00EC5012" w:rsidRPr="00EC5012" w:rsidRDefault="00EC5012" w:rsidP="00EC5012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386"/>
        <w:gridCol w:w="860"/>
        <w:gridCol w:w="2448"/>
        <w:gridCol w:w="1816"/>
      </w:tblGrid>
      <w:tr w:rsidR="006A1FDA" w:rsidRPr="00BC2542" w:rsidTr="00B66A21">
        <w:tc>
          <w:tcPr>
            <w:tcW w:w="510" w:type="dxa"/>
            <w:vMerge w:val="restart"/>
            <w:vAlign w:val="center"/>
          </w:tcPr>
          <w:p w:rsidR="006A1FDA" w:rsidRPr="00657732" w:rsidRDefault="006A1FDA" w:rsidP="006A1FDA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7732">
              <w:rPr>
                <w:rFonts w:ascii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86" w:type="dxa"/>
            <w:vMerge w:val="restart"/>
            <w:vAlign w:val="center"/>
          </w:tcPr>
          <w:p w:rsidR="006A1FDA" w:rsidRPr="00657732" w:rsidRDefault="006A1FDA" w:rsidP="006A1FDA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773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Nama</w:t>
            </w:r>
          </w:p>
        </w:tc>
        <w:tc>
          <w:tcPr>
            <w:tcW w:w="860" w:type="dxa"/>
            <w:vMerge w:val="restart"/>
            <w:vAlign w:val="center"/>
          </w:tcPr>
          <w:p w:rsidR="006A1FDA" w:rsidRPr="00657732" w:rsidRDefault="006A1FDA" w:rsidP="006A1FDA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7732">
              <w:rPr>
                <w:rFonts w:ascii="Arial" w:hAnsi="Arial" w:cs="Arial"/>
                <w:b/>
                <w:color w:val="000000"/>
                <w:sz w:val="20"/>
                <w:szCs w:val="20"/>
              </w:rPr>
              <w:t>Tahun Lahir</w:t>
            </w:r>
          </w:p>
        </w:tc>
        <w:tc>
          <w:tcPr>
            <w:tcW w:w="4264" w:type="dxa"/>
            <w:gridSpan w:val="2"/>
            <w:vAlign w:val="center"/>
          </w:tcPr>
          <w:p w:rsidR="006A1FDA" w:rsidRPr="00657732" w:rsidRDefault="006A1FDA" w:rsidP="006A1FDA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7732">
              <w:rPr>
                <w:rFonts w:ascii="Arial" w:hAnsi="Arial" w:cs="Arial"/>
                <w:b/>
                <w:color w:val="000000"/>
                <w:sz w:val="20"/>
                <w:szCs w:val="20"/>
              </w:rPr>
              <w:t>Orangtua</w:t>
            </w:r>
          </w:p>
        </w:tc>
      </w:tr>
      <w:tr w:rsidR="006A1FDA" w:rsidRPr="00BC2542" w:rsidTr="00EC5012">
        <w:trPr>
          <w:trHeight w:val="407"/>
        </w:trPr>
        <w:tc>
          <w:tcPr>
            <w:tcW w:w="510" w:type="dxa"/>
            <w:vMerge/>
          </w:tcPr>
          <w:p w:rsidR="006A1FDA" w:rsidRPr="00657732" w:rsidRDefault="006A1FDA">
            <w:pPr>
              <w:pStyle w:val="BodyText"/>
              <w:widowControl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6" w:type="dxa"/>
            <w:vMerge/>
          </w:tcPr>
          <w:p w:rsidR="006A1FDA" w:rsidRPr="00657732" w:rsidRDefault="006A1FDA">
            <w:pPr>
              <w:pStyle w:val="BodyText"/>
              <w:widowControl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  <w:vMerge/>
          </w:tcPr>
          <w:p w:rsidR="006A1FDA" w:rsidRPr="00657732" w:rsidRDefault="006A1FDA">
            <w:pPr>
              <w:pStyle w:val="BodyText"/>
              <w:widowControl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48" w:type="dxa"/>
            <w:vAlign w:val="center"/>
          </w:tcPr>
          <w:p w:rsidR="008211F1" w:rsidRPr="00657732" w:rsidRDefault="006A1FDA" w:rsidP="008211F1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57732">
              <w:rPr>
                <w:rFonts w:ascii="Arial" w:hAnsi="Arial" w:cs="Arial"/>
                <w:b/>
                <w:color w:val="000000"/>
                <w:sz w:val="20"/>
                <w:szCs w:val="20"/>
              </w:rPr>
              <w:t>Nama</w:t>
            </w:r>
            <w:r w:rsidR="00EC501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&amp; Alamat</w:t>
            </w:r>
          </w:p>
        </w:tc>
        <w:tc>
          <w:tcPr>
            <w:tcW w:w="1816" w:type="dxa"/>
            <w:vAlign w:val="center"/>
          </w:tcPr>
          <w:p w:rsidR="006A1FDA" w:rsidRPr="00657732" w:rsidRDefault="00EC5012" w:rsidP="006A1FDA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Telpon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B945E0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5773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86" w:type="dxa"/>
            <w:vAlign w:val="center"/>
          </w:tcPr>
          <w:p w:rsidR="00424746" w:rsidRPr="00657732" w:rsidRDefault="00381FCB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Y.V. Banesa Lanuardi</w:t>
            </w:r>
          </w:p>
        </w:tc>
        <w:tc>
          <w:tcPr>
            <w:tcW w:w="860" w:type="dxa"/>
            <w:vAlign w:val="center"/>
          </w:tcPr>
          <w:p w:rsidR="00424746" w:rsidRPr="00657732" w:rsidRDefault="00381FCB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2448" w:type="dxa"/>
            <w:vAlign w:val="center"/>
          </w:tcPr>
          <w:p w:rsidR="00424746" w:rsidRPr="00657732" w:rsidRDefault="00381FCB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Winarso       </w:t>
            </w:r>
            <w:r w:rsidRPr="00381FCB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1816" w:type="dxa"/>
          </w:tcPr>
          <w:p w:rsidR="00424746" w:rsidRPr="00657732" w:rsidRDefault="00BB7005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381FCB" w:rsidRPr="00BC2542" w:rsidTr="00EC5012">
        <w:tc>
          <w:tcPr>
            <w:tcW w:w="510" w:type="dxa"/>
            <w:vAlign w:val="center"/>
          </w:tcPr>
          <w:p w:rsidR="00381FCB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86" w:type="dxa"/>
            <w:vAlign w:val="center"/>
          </w:tcPr>
          <w:p w:rsidR="00381FCB" w:rsidRDefault="00381FCB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Sisilia Widiastuti</w:t>
            </w:r>
          </w:p>
        </w:tc>
        <w:tc>
          <w:tcPr>
            <w:tcW w:w="860" w:type="dxa"/>
            <w:vAlign w:val="center"/>
          </w:tcPr>
          <w:p w:rsidR="00381FCB" w:rsidRDefault="00381FCB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2448" w:type="dxa"/>
            <w:vAlign w:val="center"/>
          </w:tcPr>
          <w:p w:rsidR="00381FCB" w:rsidRDefault="00381FCB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Andreas Waldiman     </w:t>
            </w:r>
            <w:r w:rsidRPr="00381FCB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381FCB" w:rsidRDefault="00BB7005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381FCB" w:rsidRPr="00BC2542" w:rsidTr="00EC5012">
        <w:tc>
          <w:tcPr>
            <w:tcW w:w="510" w:type="dxa"/>
            <w:vAlign w:val="center"/>
          </w:tcPr>
          <w:p w:rsidR="00381FCB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86" w:type="dxa"/>
            <w:vAlign w:val="center"/>
          </w:tcPr>
          <w:p w:rsidR="00381FCB" w:rsidRPr="00657732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Emerentiana Krissanti Dewi Danudibroto</w:t>
            </w:r>
          </w:p>
        </w:tc>
        <w:tc>
          <w:tcPr>
            <w:tcW w:w="860" w:type="dxa"/>
            <w:vAlign w:val="center"/>
          </w:tcPr>
          <w:p w:rsidR="00381FCB" w:rsidRPr="00657732" w:rsidRDefault="00381FC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1998</w:t>
            </w:r>
          </w:p>
        </w:tc>
        <w:tc>
          <w:tcPr>
            <w:tcW w:w="2448" w:type="dxa"/>
            <w:vAlign w:val="center"/>
          </w:tcPr>
          <w:p w:rsidR="00381FCB" w:rsidRPr="00657732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Lusia Krisni Prihartati </w:t>
            </w:r>
            <w:r w:rsidRPr="00EC5012">
              <w:rPr>
                <w:rFonts w:ascii="Arial" w:hAnsi="Arial" w:cs="Arial"/>
                <w:i/>
                <w:sz w:val="18"/>
                <w:szCs w:val="18"/>
              </w:rPr>
              <w:t>Jl.P.Puger, Pugeran</w:t>
            </w:r>
          </w:p>
        </w:tc>
        <w:tc>
          <w:tcPr>
            <w:tcW w:w="1816" w:type="dxa"/>
          </w:tcPr>
          <w:p w:rsidR="00381FCB" w:rsidRPr="00657732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HP.085640438811</w:t>
            </w:r>
          </w:p>
        </w:tc>
      </w:tr>
      <w:tr w:rsidR="00381FCB" w:rsidRPr="00BC2542" w:rsidTr="00EC5012">
        <w:tc>
          <w:tcPr>
            <w:tcW w:w="510" w:type="dxa"/>
            <w:vAlign w:val="center"/>
          </w:tcPr>
          <w:p w:rsidR="00381FCB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86" w:type="dxa"/>
            <w:vAlign w:val="center"/>
          </w:tcPr>
          <w:p w:rsidR="00381FCB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L. Dius Leonardo</w:t>
            </w:r>
          </w:p>
        </w:tc>
        <w:tc>
          <w:tcPr>
            <w:tcW w:w="860" w:type="dxa"/>
            <w:vAlign w:val="center"/>
          </w:tcPr>
          <w:p w:rsidR="00381FCB" w:rsidRDefault="00381FC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1998</w:t>
            </w:r>
          </w:p>
        </w:tc>
        <w:tc>
          <w:tcPr>
            <w:tcW w:w="2448" w:type="dxa"/>
            <w:vAlign w:val="center"/>
          </w:tcPr>
          <w:p w:rsidR="00381FCB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Ign. Ludy Indra P.     </w:t>
            </w:r>
            <w:r w:rsidRPr="00381FCB">
              <w:rPr>
                <w:rFonts w:ascii="Arial" w:hAnsi="Arial" w:cs="Arial"/>
                <w:i/>
                <w:sz w:val="18"/>
                <w:szCs w:val="18"/>
              </w:rPr>
              <w:t>Maguwo</w:t>
            </w:r>
          </w:p>
        </w:tc>
        <w:tc>
          <w:tcPr>
            <w:tcW w:w="1816" w:type="dxa"/>
          </w:tcPr>
          <w:p w:rsidR="00381FCB" w:rsidRDefault="00FC3626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9C29E9" w:rsidRPr="00BC2542" w:rsidTr="00EC5012">
        <w:tc>
          <w:tcPr>
            <w:tcW w:w="510" w:type="dxa"/>
            <w:vAlign w:val="center"/>
          </w:tcPr>
          <w:p w:rsidR="009C29E9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86" w:type="dxa"/>
            <w:vAlign w:val="center"/>
          </w:tcPr>
          <w:p w:rsidR="009C29E9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Eduardus Oldi Kristanto</w:t>
            </w:r>
          </w:p>
        </w:tc>
        <w:tc>
          <w:tcPr>
            <w:tcW w:w="860" w:type="dxa"/>
            <w:vAlign w:val="center"/>
          </w:tcPr>
          <w:p w:rsidR="009C29E9" w:rsidRDefault="00BB7005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1998</w:t>
            </w:r>
          </w:p>
        </w:tc>
        <w:tc>
          <w:tcPr>
            <w:tcW w:w="2448" w:type="dxa"/>
            <w:vAlign w:val="center"/>
          </w:tcPr>
          <w:p w:rsidR="009C29E9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Yohanes Suyanto    </w:t>
            </w:r>
            <w:r w:rsidRPr="009C29E9">
              <w:rPr>
                <w:rFonts w:ascii="Arial" w:hAnsi="Arial" w:cs="Arial"/>
                <w:i/>
                <w:sz w:val="18"/>
                <w:szCs w:val="18"/>
              </w:rPr>
              <w:t>Sobomerter RT.06 RW 21</w:t>
            </w:r>
          </w:p>
        </w:tc>
        <w:tc>
          <w:tcPr>
            <w:tcW w:w="1816" w:type="dxa"/>
          </w:tcPr>
          <w:p w:rsidR="009C29E9" w:rsidRPr="00787441" w:rsidRDefault="009C29E9" w:rsidP="00BB700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HP.0</w:t>
            </w:r>
            <w:r w:rsidRPr="00787441">
              <w:rPr>
                <w:rFonts w:ascii="Arial" w:hAnsi="Arial" w:cs="Arial"/>
                <w:color w:val="000000"/>
                <w:sz w:val="18"/>
                <w:szCs w:val="18"/>
              </w:rPr>
              <w:t>85729157336</w:t>
            </w:r>
          </w:p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A1D" w:rsidRPr="00BC2542" w:rsidTr="00EC5012">
        <w:tc>
          <w:tcPr>
            <w:tcW w:w="510" w:type="dxa"/>
            <w:vAlign w:val="center"/>
          </w:tcPr>
          <w:p w:rsidR="00936A1D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86" w:type="dxa"/>
            <w:vAlign w:val="center"/>
          </w:tcPr>
          <w:p w:rsidR="00936A1D" w:rsidRPr="00657732" w:rsidRDefault="00936A1D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R. Ade Kristian</w:t>
            </w:r>
          </w:p>
        </w:tc>
        <w:tc>
          <w:tcPr>
            <w:tcW w:w="860" w:type="dxa"/>
            <w:vAlign w:val="center"/>
          </w:tcPr>
          <w:p w:rsidR="00936A1D" w:rsidRPr="00657732" w:rsidRDefault="00936A1D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2448" w:type="dxa"/>
            <w:vAlign w:val="center"/>
          </w:tcPr>
          <w:p w:rsidR="00936A1D" w:rsidRPr="00657732" w:rsidRDefault="00936A1D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Y. Eko Hananto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C501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Nanggulan Rt.12 Rw. 18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936A1D" w:rsidRPr="00657732" w:rsidRDefault="00936A1D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HP:081392258790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B. Delphito Nugroho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2448" w:type="dxa"/>
            <w:vAlign w:val="center"/>
          </w:tcPr>
          <w:p w:rsidR="00424746" w:rsidRPr="00657732" w:rsidRDefault="00936A1D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Yohanes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 xml:space="preserve"> Suyanto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1816" w:type="dxa"/>
          </w:tcPr>
          <w:p w:rsidR="00424746" w:rsidRPr="00657732" w:rsidRDefault="008211F1" w:rsidP="008211F1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 xml:space="preserve">HP: 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 xml:space="preserve">08562869037 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7E2720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Tlp: </w:t>
            </w:r>
            <w:r w:rsidR="00DD2D28">
              <w:rPr>
                <w:rFonts w:ascii="Arial" w:hAnsi="Arial" w:cs="Arial"/>
                <w:sz w:val="18"/>
                <w:szCs w:val="18"/>
              </w:rPr>
              <w:t>0274-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4333886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L. Tantri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2448" w:type="dxa"/>
            <w:vAlign w:val="center"/>
          </w:tcPr>
          <w:p w:rsidR="00424746" w:rsidRPr="00657732" w:rsidRDefault="00936A1D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Th.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 xml:space="preserve"> Banar Baharudin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Pugeran Gg. Bimo 21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RT.02 RW.64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1816" w:type="dxa"/>
          </w:tcPr>
          <w:p w:rsidR="00424746" w:rsidRPr="00657732" w:rsidRDefault="008211F1" w:rsidP="001B445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 xml:space="preserve">HP: 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085868421306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B. Wahyu Widodo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A</w:t>
            </w:r>
            <w:r w:rsidR="00381FCB">
              <w:rPr>
                <w:rFonts w:ascii="Arial" w:hAnsi="Arial" w:cs="Arial"/>
                <w:sz w:val="18"/>
                <w:szCs w:val="18"/>
              </w:rPr>
              <w:t>andreas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Waldiman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EC5012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424746" w:rsidRPr="00657732" w:rsidRDefault="00424746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Hp.081568052255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S. Pratama Krisna Bayu Aji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P. S u r o y o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EC5012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Pugeran Gg. Bawal RT.03 RW.09</w:t>
            </w:r>
            <w:r w:rsidR="00936A1D" w:rsidRPr="00657732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HP:08122752803 Telp:</w:t>
            </w:r>
            <w:r w:rsidR="00DD2D28">
              <w:rPr>
                <w:rFonts w:ascii="Arial" w:hAnsi="Arial" w:cs="Arial"/>
                <w:sz w:val="18"/>
                <w:szCs w:val="18"/>
              </w:rPr>
              <w:t>0274-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4333667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86" w:type="dxa"/>
            <w:vAlign w:val="center"/>
          </w:tcPr>
          <w:p w:rsidR="00424746" w:rsidRPr="00657732" w:rsidRDefault="00DD2D28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E. 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V. Sode Muda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1996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A. Keso Muda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EC5012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Pugeran Gg. Bima no.27</w:t>
            </w:r>
          </w:p>
        </w:tc>
        <w:tc>
          <w:tcPr>
            <w:tcW w:w="1816" w:type="dxa"/>
          </w:tcPr>
          <w:p w:rsidR="00424746" w:rsidRPr="00657732" w:rsidRDefault="00424746" w:rsidP="001B445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HP.08</w:t>
            </w:r>
            <w:r w:rsidR="008211F1" w:rsidRPr="00657732">
              <w:rPr>
                <w:rFonts w:ascii="Arial" w:hAnsi="Arial" w:cs="Arial"/>
                <w:sz w:val="18"/>
                <w:szCs w:val="18"/>
              </w:rPr>
              <w:t>529243553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L. Veka Leanandra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1996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I. Luddy Indra Purnama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Maguwo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Tlp:</w:t>
            </w:r>
            <w:r w:rsidR="00DD2D28">
              <w:rPr>
                <w:rFonts w:ascii="Arial" w:hAnsi="Arial" w:cs="Arial"/>
                <w:sz w:val="18"/>
                <w:szCs w:val="18"/>
              </w:rPr>
              <w:t>0274-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 xml:space="preserve">4333648 </w:t>
            </w:r>
            <w:r w:rsidRPr="00657732">
              <w:rPr>
                <w:rFonts w:ascii="Arial" w:hAnsi="Arial" w:cs="Arial"/>
                <w:sz w:val="18"/>
                <w:szCs w:val="18"/>
              </w:rPr>
              <w:t>HP: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08122700806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T. Edo Kristian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1996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Y. Eko Hananto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EC501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Nanglan Rt.12 Rw. 18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HP: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081392258790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V. Eko Cahyanto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C. Hendro Muryanto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 xml:space="preserve">HP: 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081328032468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A. Adhi Wicaksana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Y. Budiman Susanto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81FCB">
              <w:rPr>
                <w:rFonts w:ascii="Arial" w:hAnsi="Arial" w:cs="Arial"/>
                <w:i/>
                <w:sz w:val="18"/>
                <w:szCs w:val="18"/>
              </w:rPr>
              <w:t>Karangn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ongko RT.09 RW.14</w:t>
            </w:r>
            <w:r w:rsidR="00936A1D" w:rsidRPr="006577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     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Telp.</w:t>
            </w:r>
            <w:r w:rsidR="007E2720">
              <w:rPr>
                <w:rFonts w:ascii="Arial" w:hAnsi="Arial" w:cs="Arial"/>
                <w:sz w:val="18"/>
                <w:szCs w:val="18"/>
              </w:rPr>
              <w:t>0274-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4333578 </w:t>
            </w:r>
            <w:r w:rsidR="007E272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57732">
              <w:rPr>
                <w:rFonts w:ascii="Arial" w:hAnsi="Arial" w:cs="Arial"/>
                <w:sz w:val="18"/>
                <w:szCs w:val="18"/>
              </w:rPr>
              <w:t>Telp.</w:t>
            </w:r>
            <w:r w:rsidR="00DD2D28">
              <w:rPr>
                <w:rFonts w:ascii="Arial" w:hAnsi="Arial" w:cs="Arial"/>
                <w:sz w:val="18"/>
                <w:szCs w:val="18"/>
              </w:rPr>
              <w:t>0274-</w:t>
            </w:r>
            <w:r w:rsidRPr="00657732">
              <w:rPr>
                <w:rFonts w:ascii="Arial" w:hAnsi="Arial" w:cs="Arial"/>
                <w:sz w:val="18"/>
                <w:szCs w:val="18"/>
              </w:rPr>
              <w:t>7471197 HP: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08122942583</w:t>
            </w:r>
          </w:p>
        </w:tc>
      </w:tr>
      <w:tr w:rsidR="00424746" w:rsidRPr="00BC2542" w:rsidTr="00EC5012">
        <w:tc>
          <w:tcPr>
            <w:tcW w:w="510" w:type="dxa"/>
            <w:vAlign w:val="center"/>
          </w:tcPr>
          <w:p w:rsidR="00424746" w:rsidRPr="00657732" w:rsidRDefault="009C29E9" w:rsidP="00DD2D28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386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A. Merici Rianawati</w:t>
            </w:r>
          </w:p>
        </w:tc>
        <w:tc>
          <w:tcPr>
            <w:tcW w:w="860" w:type="dxa"/>
            <w:vAlign w:val="center"/>
          </w:tcPr>
          <w:p w:rsidR="00424746" w:rsidRPr="00657732" w:rsidRDefault="00424746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424746" w:rsidRPr="00657732" w:rsidRDefault="00424746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H. Agus Marjuni</w:t>
            </w:r>
            <w:r w:rsidR="00936A1D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936A1D" w:rsidRPr="00936A1D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1816" w:type="dxa"/>
          </w:tcPr>
          <w:p w:rsidR="00424746" w:rsidRPr="00657732" w:rsidRDefault="008211F1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Telp: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 xml:space="preserve">487164 </w:t>
            </w:r>
            <w:r w:rsidRPr="00657732">
              <w:rPr>
                <w:rFonts w:ascii="Arial" w:hAnsi="Arial" w:cs="Arial"/>
                <w:sz w:val="18"/>
                <w:szCs w:val="18"/>
              </w:rPr>
              <w:t>HP:</w:t>
            </w:r>
            <w:r w:rsidR="00424746" w:rsidRPr="00657732">
              <w:rPr>
                <w:rFonts w:ascii="Arial" w:hAnsi="Arial" w:cs="Arial"/>
                <w:sz w:val="18"/>
                <w:szCs w:val="18"/>
              </w:rPr>
              <w:t>081915536039</w:t>
            </w:r>
          </w:p>
        </w:tc>
      </w:tr>
      <w:tr w:rsidR="007E2720" w:rsidRPr="00BC2542" w:rsidTr="00B66A21">
        <w:tc>
          <w:tcPr>
            <w:tcW w:w="510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86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860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Tahun Lahir</w:t>
            </w:r>
          </w:p>
        </w:tc>
        <w:tc>
          <w:tcPr>
            <w:tcW w:w="4264" w:type="dxa"/>
            <w:gridSpan w:val="2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Orangtua</w:t>
            </w:r>
          </w:p>
        </w:tc>
      </w:tr>
      <w:tr w:rsidR="007E2720" w:rsidRPr="00BC2542" w:rsidTr="00EC5012">
        <w:tc>
          <w:tcPr>
            <w:tcW w:w="510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8" w:type="dxa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  <w:r w:rsidR="00E014BE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&amp; Alamat</w:t>
            </w:r>
          </w:p>
        </w:tc>
        <w:tc>
          <w:tcPr>
            <w:tcW w:w="1816" w:type="dxa"/>
            <w:vAlign w:val="center"/>
          </w:tcPr>
          <w:p w:rsidR="007E2720" w:rsidRPr="00BC2542" w:rsidRDefault="00E014BE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Telpon</w:t>
            </w:r>
          </w:p>
        </w:tc>
      </w:tr>
      <w:tr w:rsidR="009C29E9" w:rsidRPr="00BC2542" w:rsidTr="00EC5012">
        <w:tc>
          <w:tcPr>
            <w:tcW w:w="510" w:type="dxa"/>
            <w:vAlign w:val="center"/>
          </w:tcPr>
          <w:p w:rsidR="009C29E9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386" w:type="dxa"/>
            <w:vAlign w:val="center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G. Meyta Dewi</w:t>
            </w:r>
          </w:p>
        </w:tc>
        <w:tc>
          <w:tcPr>
            <w:tcW w:w="860" w:type="dxa"/>
            <w:vAlign w:val="center"/>
          </w:tcPr>
          <w:p w:rsidR="009C29E9" w:rsidRPr="00657732" w:rsidRDefault="009C29E9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B. Sami Rahardja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Pugeran RT.07 RW.65</w:t>
            </w:r>
          </w:p>
        </w:tc>
        <w:tc>
          <w:tcPr>
            <w:tcW w:w="1816" w:type="dxa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Telp: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Pr="00657732">
              <w:rPr>
                <w:rFonts w:ascii="Arial" w:hAnsi="Arial" w:cs="Arial"/>
                <w:sz w:val="18"/>
                <w:szCs w:val="18"/>
              </w:rPr>
              <w:t>4333807 Hp:081578778777</w:t>
            </w:r>
          </w:p>
        </w:tc>
      </w:tr>
      <w:tr w:rsidR="009C29E9" w:rsidRPr="00BC2542" w:rsidTr="00EC5012">
        <w:tc>
          <w:tcPr>
            <w:tcW w:w="510" w:type="dxa"/>
            <w:vAlign w:val="center"/>
          </w:tcPr>
          <w:p w:rsidR="009C29E9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86" w:type="dxa"/>
            <w:vAlign w:val="center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M. Brenna Hernindia R.</w:t>
            </w:r>
          </w:p>
        </w:tc>
        <w:tc>
          <w:tcPr>
            <w:tcW w:w="860" w:type="dxa"/>
            <w:vAlign w:val="center"/>
          </w:tcPr>
          <w:p w:rsidR="009C29E9" w:rsidRPr="00657732" w:rsidRDefault="009C29E9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A. Herry Purnomo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Karangn</w:t>
            </w:r>
            <w:r w:rsidRPr="00936A1D">
              <w:rPr>
                <w:rFonts w:ascii="Arial" w:hAnsi="Arial" w:cs="Arial"/>
                <w:i/>
                <w:sz w:val="18"/>
                <w:szCs w:val="18"/>
              </w:rPr>
              <w:t>ongko Jl.Nangka I/173A RT.09 RW.14</w:t>
            </w:r>
            <w:r w:rsidRPr="006577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9C29E9" w:rsidRPr="00657732" w:rsidRDefault="009C29E9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657732">
              <w:rPr>
                <w:rFonts w:ascii="Arial" w:hAnsi="Arial" w:cs="Arial"/>
                <w:sz w:val="18"/>
                <w:szCs w:val="18"/>
              </w:rPr>
              <w:t>Telp.4333515 HP.08122762928 HP.081328200141</w:t>
            </w:r>
          </w:p>
        </w:tc>
      </w:tr>
      <w:tr w:rsidR="004A785C" w:rsidRPr="00BC2542" w:rsidTr="00EC5012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86" w:type="dxa"/>
            <w:vAlign w:val="center"/>
          </w:tcPr>
          <w:p w:rsidR="004A785C" w:rsidRPr="00657732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Paulina Iglia Lucia</w:t>
            </w:r>
          </w:p>
        </w:tc>
        <w:tc>
          <w:tcPr>
            <w:tcW w:w="860" w:type="dxa"/>
            <w:vAlign w:val="center"/>
          </w:tcPr>
          <w:p w:rsidR="004A785C" w:rsidRPr="00657732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1995</w:t>
            </w:r>
          </w:p>
        </w:tc>
        <w:tc>
          <w:tcPr>
            <w:tcW w:w="2448" w:type="dxa"/>
            <w:vAlign w:val="center"/>
          </w:tcPr>
          <w:p w:rsidR="004A785C" w:rsidRPr="00657732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Ign. Sandy              </w:t>
            </w:r>
            <w:r w:rsidRPr="00381FCB">
              <w:rPr>
                <w:rFonts w:ascii="Arial" w:hAnsi="Arial" w:cs="Arial"/>
                <w:i/>
                <w:sz w:val="18"/>
                <w:szCs w:val="18"/>
              </w:rPr>
              <w:t>Pugeran RT.02 RW 64</w:t>
            </w:r>
          </w:p>
        </w:tc>
        <w:tc>
          <w:tcPr>
            <w:tcW w:w="1816" w:type="dxa"/>
          </w:tcPr>
          <w:p w:rsidR="004A785C" w:rsidRPr="00657732" w:rsidRDefault="00BB7005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4A785C" w:rsidRPr="00BC2542" w:rsidTr="00EC5012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R. Melati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1994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Neo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S u r a d </w:t>
            </w:r>
            <w:r>
              <w:rPr>
                <w:rFonts w:ascii="Arial" w:hAnsi="Arial" w:cs="Arial"/>
                <w:sz w:val="18"/>
                <w:szCs w:val="18"/>
              </w:rPr>
              <w:t xml:space="preserve">i             </w:t>
            </w:r>
            <w:r w:rsidRPr="00E014BE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4A785C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 xml:space="preserve">Telp: </w:t>
            </w: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556180          </w:t>
            </w:r>
          </w:p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081578115615</w:t>
            </w:r>
          </w:p>
        </w:tc>
      </w:tr>
      <w:tr w:rsidR="004A785C" w:rsidRPr="00BC2542" w:rsidTr="00EC5012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Tembang Saputra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1994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Winarso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Nanggulan </w:t>
            </w:r>
            <w:r w:rsidRPr="00E014BE">
              <w:rPr>
                <w:rFonts w:ascii="Arial" w:hAnsi="Arial" w:cs="Arial"/>
                <w:i/>
                <w:sz w:val="18"/>
                <w:szCs w:val="18"/>
              </w:rPr>
              <w:t>RT.11 RW 18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HP:</w:t>
            </w:r>
            <w:r w:rsidRPr="00DD2D28">
              <w:rPr>
                <w:rFonts w:ascii="Arial" w:hAnsi="Arial" w:cs="Arial"/>
                <w:sz w:val="18"/>
                <w:szCs w:val="18"/>
              </w:rPr>
              <w:t>0816675362</w:t>
            </w:r>
          </w:p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0816675362</w:t>
            </w:r>
          </w:p>
        </w:tc>
      </w:tr>
      <w:tr w:rsidR="00381FCB" w:rsidRPr="00BC2542" w:rsidTr="00EC5012">
        <w:tc>
          <w:tcPr>
            <w:tcW w:w="510" w:type="dxa"/>
            <w:vAlign w:val="center"/>
          </w:tcPr>
          <w:p w:rsidR="00381FCB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386" w:type="dxa"/>
            <w:vAlign w:val="center"/>
          </w:tcPr>
          <w:p w:rsidR="00381FCB" w:rsidRPr="00DD2D28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V. Adhi Dharma</w:t>
            </w:r>
          </w:p>
        </w:tc>
        <w:tc>
          <w:tcPr>
            <w:tcW w:w="860" w:type="dxa"/>
            <w:vAlign w:val="center"/>
          </w:tcPr>
          <w:p w:rsidR="00381FCB" w:rsidRPr="00DD2D28" w:rsidRDefault="00381FCB" w:rsidP="00381F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1994</w:t>
            </w:r>
          </w:p>
        </w:tc>
        <w:tc>
          <w:tcPr>
            <w:tcW w:w="2448" w:type="dxa"/>
            <w:vAlign w:val="center"/>
          </w:tcPr>
          <w:p w:rsidR="00381FCB" w:rsidRPr="00DD2D28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Budiman Susanto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014BE">
              <w:rPr>
                <w:rFonts w:ascii="Arial" w:hAnsi="Arial" w:cs="Arial"/>
                <w:i/>
                <w:sz w:val="18"/>
                <w:szCs w:val="18"/>
              </w:rPr>
              <w:t>Karangnongko RT.09 RW.14</w:t>
            </w:r>
          </w:p>
        </w:tc>
        <w:tc>
          <w:tcPr>
            <w:tcW w:w="1816" w:type="dxa"/>
          </w:tcPr>
          <w:p w:rsidR="00381FCB" w:rsidRPr="00DD2D28" w:rsidRDefault="00381FCB" w:rsidP="00381F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Telp.</w:t>
            </w:r>
            <w:r>
              <w:rPr>
                <w:rFonts w:ascii="Arial" w:hAnsi="Arial" w:cs="Arial"/>
                <w:sz w:val="18"/>
                <w:szCs w:val="18"/>
              </w:rPr>
              <w:t xml:space="preserve"> 0274-4333578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Hp.08122942583</w:t>
            </w:r>
          </w:p>
        </w:tc>
      </w:tr>
      <w:tr w:rsidR="0058149E" w:rsidRPr="00BC2542" w:rsidTr="00EC5012">
        <w:tc>
          <w:tcPr>
            <w:tcW w:w="510" w:type="dxa"/>
            <w:vAlign w:val="center"/>
          </w:tcPr>
          <w:p w:rsidR="0058149E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386" w:type="dxa"/>
            <w:vAlign w:val="center"/>
          </w:tcPr>
          <w:p w:rsidR="0058149E" w:rsidRPr="00DD2D28" w:rsidRDefault="0058149E" w:rsidP="009C29E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Ign. St</w:t>
            </w:r>
            <w:r w:rsidR="009C29E9">
              <w:rPr>
                <w:rFonts w:ascii="Arial" w:hAnsi="Arial" w:cs="Arial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nley Andi Pradana</w:t>
            </w:r>
          </w:p>
        </w:tc>
        <w:tc>
          <w:tcPr>
            <w:tcW w:w="860" w:type="dxa"/>
            <w:vAlign w:val="center"/>
          </w:tcPr>
          <w:p w:rsidR="0058149E" w:rsidRPr="00DD2D28" w:rsidRDefault="0058149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1994</w:t>
            </w:r>
          </w:p>
        </w:tc>
        <w:tc>
          <w:tcPr>
            <w:tcW w:w="2448" w:type="dxa"/>
            <w:vAlign w:val="center"/>
          </w:tcPr>
          <w:p w:rsidR="0058149E" w:rsidRPr="00DD2D28" w:rsidRDefault="0058149E" w:rsidP="00CE0EF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Sugiyatno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E014BE">
              <w:rPr>
                <w:rFonts w:ascii="Arial" w:hAnsi="Arial" w:cs="Arial"/>
                <w:i/>
                <w:sz w:val="18"/>
                <w:szCs w:val="18"/>
              </w:rPr>
              <w:t>Karangnongko RT.09 Rw 14</w:t>
            </w:r>
          </w:p>
        </w:tc>
        <w:tc>
          <w:tcPr>
            <w:tcW w:w="1816" w:type="dxa"/>
          </w:tcPr>
          <w:p w:rsidR="0058149E" w:rsidRDefault="00BB7005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Ferry Kurnia Dewi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1993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4A785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M</w:t>
            </w:r>
            <w:r w:rsidR="004A785C">
              <w:rPr>
                <w:rFonts w:ascii="Arial" w:hAnsi="Arial" w:cs="Arial"/>
                <w:sz w:val="18"/>
                <w:szCs w:val="18"/>
              </w:rPr>
              <w:t>atheus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Supangat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E014BE" w:rsidRPr="00E014BE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1816" w:type="dxa"/>
          </w:tcPr>
          <w:p w:rsidR="007E2720" w:rsidRPr="00DD2D28" w:rsidRDefault="00011A90" w:rsidP="00B66A21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HP:</w:t>
            </w:r>
            <w:r w:rsidR="007E2720" w:rsidRPr="00DD2D28">
              <w:rPr>
                <w:rFonts w:ascii="Arial" w:hAnsi="Arial" w:cs="Arial"/>
                <w:sz w:val="18"/>
                <w:szCs w:val="18"/>
              </w:rPr>
              <w:t>081578043761,   HP: 0818277576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B. Laksmi Novita Sari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1993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Sugiyatno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E014BE" w:rsidRPr="00E014BE">
              <w:rPr>
                <w:rFonts w:ascii="Arial" w:hAnsi="Arial" w:cs="Arial"/>
                <w:i/>
                <w:sz w:val="18"/>
                <w:szCs w:val="18"/>
              </w:rPr>
              <w:t>Karangnongko RT.09 Rw 14</w:t>
            </w:r>
          </w:p>
        </w:tc>
        <w:tc>
          <w:tcPr>
            <w:tcW w:w="1816" w:type="dxa"/>
          </w:tcPr>
          <w:p w:rsidR="007E2720" w:rsidRPr="00DD2D28" w:rsidRDefault="007E2720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DD2D28">
              <w:rPr>
                <w:rFonts w:ascii="Arial" w:hAnsi="Arial" w:cs="Arial"/>
                <w:sz w:val="18"/>
                <w:szCs w:val="18"/>
              </w:rPr>
              <w:t>HP.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DD2D28">
              <w:rPr>
                <w:rFonts w:ascii="Arial" w:hAnsi="Arial" w:cs="Arial"/>
                <w:sz w:val="18"/>
                <w:szCs w:val="18"/>
              </w:rPr>
              <w:t>0</w:t>
            </w:r>
            <w:proofErr w:type="gramEnd"/>
            <w:r w:rsidRPr="00DD2D28">
              <w:rPr>
                <w:rFonts w:ascii="Arial" w:hAnsi="Arial" w:cs="Arial"/>
                <w:sz w:val="18"/>
                <w:szCs w:val="18"/>
              </w:rPr>
              <w:t>811256059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Aditya Bimantara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1993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E014B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C</w:t>
            </w:r>
            <w:r w:rsidR="00E014BE">
              <w:rPr>
                <w:rFonts w:ascii="Arial" w:hAnsi="Arial" w:cs="Arial"/>
                <w:sz w:val="18"/>
                <w:szCs w:val="18"/>
              </w:rPr>
              <w:t>ornelius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Supriadi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014BE" w:rsidRPr="00E014BE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E014BE" w:rsidRDefault="007E2720" w:rsidP="00E014B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Telp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2D28">
              <w:rPr>
                <w:rFonts w:ascii="Arial" w:hAnsi="Arial" w:cs="Arial"/>
                <w:sz w:val="18"/>
                <w:szCs w:val="18"/>
              </w:rPr>
              <w:t>.</w:t>
            </w:r>
            <w:r w:rsidR="00E014BE"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7497125 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HP: 081328182141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  <w:p w:rsidR="007E2720" w:rsidRPr="00DD2D28" w:rsidRDefault="00E014BE" w:rsidP="00E014BE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Telp: </w:t>
            </w:r>
            <w:r w:rsidR="007E2720">
              <w:rPr>
                <w:rFonts w:ascii="Arial" w:hAnsi="Arial" w:cs="Arial"/>
                <w:sz w:val="18"/>
                <w:szCs w:val="18"/>
              </w:rPr>
              <w:t>0274-</w:t>
            </w:r>
            <w:r w:rsidR="007E2720" w:rsidRPr="00DD2D28">
              <w:rPr>
                <w:rFonts w:ascii="Arial" w:hAnsi="Arial" w:cs="Arial"/>
                <w:sz w:val="18"/>
                <w:szCs w:val="18"/>
              </w:rPr>
              <w:t>4333884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P. Sadewa Setyanto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1993</w:t>
            </w:r>
          </w:p>
        </w:tc>
        <w:tc>
          <w:tcPr>
            <w:tcW w:w="2448" w:type="dxa"/>
            <w:vAlign w:val="center"/>
          </w:tcPr>
          <w:p w:rsidR="007E2720" w:rsidRPr="00DD2D28" w:rsidRDefault="004A785C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Yohanes </w:t>
            </w:r>
            <w:r w:rsidR="007E2720" w:rsidRPr="00DD2D28">
              <w:rPr>
                <w:rFonts w:ascii="Arial" w:hAnsi="Arial" w:cs="Arial"/>
                <w:sz w:val="18"/>
                <w:szCs w:val="18"/>
              </w:rPr>
              <w:t>Suyanto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E014BE">
              <w:rPr>
                <w:rFonts w:ascii="Arial" w:hAnsi="Arial" w:cs="Arial"/>
                <w:i/>
                <w:sz w:val="18"/>
                <w:szCs w:val="18"/>
              </w:rPr>
              <w:t>Sombomerten</w:t>
            </w:r>
          </w:p>
        </w:tc>
        <w:tc>
          <w:tcPr>
            <w:tcW w:w="1816" w:type="dxa"/>
          </w:tcPr>
          <w:p w:rsidR="007E2720" w:rsidRPr="00DD2D28" w:rsidRDefault="007E2720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HP: 08562869037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Tlp: </w:t>
            </w: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>4333886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Supri A</w:t>
            </w:r>
            <w:r w:rsidRPr="00DD2D28">
              <w:rPr>
                <w:rFonts w:ascii="Arial" w:hAnsi="Arial" w:cs="Arial"/>
                <w:sz w:val="18"/>
                <w:szCs w:val="18"/>
              </w:rPr>
              <w:t>stuti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1992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Waldiman</w:t>
            </w:r>
            <w:r w:rsidR="00E014BE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E014BE" w:rsidRPr="00E014BE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7E2720" w:rsidRPr="00DD2D28" w:rsidRDefault="007E2720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HP:081568052255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F. Agostinno Da Rosa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1992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Dwi wahyuni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1816" w:type="dxa"/>
          </w:tcPr>
          <w:p w:rsidR="007E2720" w:rsidRPr="00DD2D28" w:rsidRDefault="007E2720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081392704876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N. Novian Triatmojo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1992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Sugiyatno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Karangnongko RT.09 RW.14</w:t>
            </w:r>
          </w:p>
        </w:tc>
        <w:tc>
          <w:tcPr>
            <w:tcW w:w="1816" w:type="dxa"/>
          </w:tcPr>
          <w:p w:rsidR="007E2720" w:rsidRPr="00DD2D28" w:rsidRDefault="007E2720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HP.0811256059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B. Agusta Kristian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1991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Eko Hananto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CE0EF9">
              <w:rPr>
                <w:rFonts w:ascii="Arial" w:hAnsi="Arial" w:cs="Arial"/>
                <w:i/>
                <w:sz w:val="18"/>
                <w:szCs w:val="18"/>
              </w:rPr>
              <w:t>Nanggulan RT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.12 Rw.18</w:t>
            </w:r>
            <w:r w:rsidR="00CE0EF9" w:rsidRPr="00DD2D28"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</w:p>
        </w:tc>
        <w:tc>
          <w:tcPr>
            <w:tcW w:w="1816" w:type="dxa"/>
          </w:tcPr>
          <w:p w:rsidR="007E2720" w:rsidRPr="00DD2D28" w:rsidRDefault="007E2720" w:rsidP="00046B9F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081392258790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C. Edlina Adiaty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1991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CE0EF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C</w:t>
            </w:r>
            <w:r w:rsidR="00CE0EF9">
              <w:rPr>
                <w:rFonts w:ascii="Arial" w:hAnsi="Arial" w:cs="Arial"/>
                <w:sz w:val="18"/>
                <w:szCs w:val="18"/>
              </w:rPr>
              <w:t>ornelius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Supriadi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Pugeran</w:t>
            </w:r>
          </w:p>
        </w:tc>
        <w:tc>
          <w:tcPr>
            <w:tcW w:w="1816" w:type="dxa"/>
          </w:tcPr>
          <w:p w:rsidR="007E2720" w:rsidRPr="00DD2D28" w:rsidRDefault="007E2720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Telp.</w:t>
            </w:r>
            <w:r w:rsidR="00CE0EF9"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7497125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HP: 081328182141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D2D28">
              <w:rPr>
                <w:rFonts w:ascii="Arial" w:hAnsi="Arial" w:cs="Arial"/>
                <w:sz w:val="18"/>
                <w:szCs w:val="18"/>
              </w:rPr>
              <w:t>Tlp: 4333884</w:t>
            </w:r>
          </w:p>
        </w:tc>
      </w:tr>
      <w:tr w:rsidR="007E2720" w:rsidRPr="00BC2542" w:rsidTr="00EC5012">
        <w:tc>
          <w:tcPr>
            <w:tcW w:w="510" w:type="dxa"/>
            <w:vAlign w:val="center"/>
          </w:tcPr>
          <w:p w:rsidR="007E2720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386" w:type="dxa"/>
            <w:vAlign w:val="center"/>
          </w:tcPr>
          <w:p w:rsidR="007E2720" w:rsidRPr="00DD2D28" w:rsidRDefault="007E2720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P. Oktiva Rossari</w:t>
            </w:r>
          </w:p>
        </w:tc>
        <w:tc>
          <w:tcPr>
            <w:tcW w:w="860" w:type="dxa"/>
            <w:vAlign w:val="center"/>
          </w:tcPr>
          <w:p w:rsidR="007E2720" w:rsidRPr="00DD2D28" w:rsidRDefault="007E2720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1990</w:t>
            </w:r>
          </w:p>
        </w:tc>
        <w:tc>
          <w:tcPr>
            <w:tcW w:w="2448" w:type="dxa"/>
            <w:vAlign w:val="center"/>
          </w:tcPr>
          <w:p w:rsidR="007E2720" w:rsidRPr="00DD2D28" w:rsidRDefault="007E2720" w:rsidP="009C29E9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Sujarwanto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="004A785C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Jl. P. 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Puger, Pugeran</w:t>
            </w:r>
            <w:r w:rsidR="00CE0EF9">
              <w:rPr>
                <w:rFonts w:ascii="Arial" w:hAnsi="Arial" w:cs="Arial"/>
                <w:i/>
                <w:sz w:val="18"/>
                <w:szCs w:val="18"/>
              </w:rPr>
              <w:t xml:space="preserve">   </w:t>
            </w:r>
            <w:r w:rsidR="009C29E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7E2720" w:rsidRPr="00DD2D28" w:rsidRDefault="007E2720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 xml:space="preserve">HP: 08157955674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Telp: 4333577 </w:t>
            </w:r>
          </w:p>
        </w:tc>
      </w:tr>
      <w:tr w:rsidR="007E2720" w:rsidRPr="00BC2542" w:rsidTr="00331EB3">
        <w:tc>
          <w:tcPr>
            <w:tcW w:w="510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860" w:type="dxa"/>
            <w:vMerge w:val="restart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Tahun Lahir</w:t>
            </w:r>
          </w:p>
        </w:tc>
        <w:tc>
          <w:tcPr>
            <w:tcW w:w="4264" w:type="dxa"/>
            <w:gridSpan w:val="2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Orangtua</w:t>
            </w:r>
          </w:p>
        </w:tc>
      </w:tr>
      <w:tr w:rsidR="007E2720" w:rsidRPr="00BC2542" w:rsidTr="00011A90">
        <w:tc>
          <w:tcPr>
            <w:tcW w:w="510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86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vMerge/>
          </w:tcPr>
          <w:p w:rsidR="007E2720" w:rsidRPr="00BC2542" w:rsidRDefault="007E2720" w:rsidP="00331EB3">
            <w:pPr>
              <w:pStyle w:val="BodyText"/>
              <w:widowControl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8" w:type="dxa"/>
            <w:vAlign w:val="center"/>
          </w:tcPr>
          <w:p w:rsidR="007E2720" w:rsidRPr="00BC2542" w:rsidRDefault="007E2720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C2542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  <w:r w:rsidR="00CE0EF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&amp; Alamat</w:t>
            </w:r>
          </w:p>
        </w:tc>
        <w:tc>
          <w:tcPr>
            <w:tcW w:w="1816" w:type="dxa"/>
            <w:vAlign w:val="center"/>
          </w:tcPr>
          <w:p w:rsidR="007E2720" w:rsidRPr="00BC2542" w:rsidRDefault="00CE0EF9" w:rsidP="00331EB3">
            <w:pPr>
              <w:pStyle w:val="BodyText"/>
              <w:widowControl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Telpon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M. Dwi Suryanto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1989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I. S a m a n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Sanggrahan RT.03 RW.12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081578085478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Lusia Krisika Putri Wibowo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1989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Lusia Krisni Prihartati   </w:t>
            </w:r>
            <w:r w:rsidRPr="00EC5012">
              <w:rPr>
                <w:rFonts w:ascii="Arial" w:hAnsi="Arial" w:cs="Arial"/>
                <w:i/>
                <w:sz w:val="18"/>
                <w:szCs w:val="18"/>
              </w:rPr>
              <w:t>Jl.P.Puger, Pugeran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HP.08559900326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F. Novka Kuaranita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1988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Sujarwanto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Jl.P.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Puger</w:t>
            </w:r>
            <w:r>
              <w:rPr>
                <w:rFonts w:ascii="Arial" w:hAnsi="Arial" w:cs="Arial"/>
                <w:i/>
                <w:sz w:val="18"/>
                <w:szCs w:val="18"/>
              </w:rPr>
              <w:t>,</w:t>
            </w:r>
            <w:r w:rsidR="009C29E9">
              <w:rPr>
                <w:rFonts w:ascii="Arial" w:hAnsi="Arial" w:cs="Arial"/>
                <w:i/>
                <w:sz w:val="18"/>
                <w:szCs w:val="18"/>
              </w:rPr>
              <w:t xml:space="preserve"> Pugeran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Hp.08157955674 Telp.</w:t>
            </w: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>7475455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E. Alice Da Rosa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1988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Dwi Wahyuni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081392704876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Brian Rahardian Parahita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1988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</w:t>
            </w:r>
            <w:r w:rsidR="009C29E9">
              <w:rPr>
                <w:rFonts w:ascii="Arial" w:hAnsi="Arial" w:cs="Arial"/>
                <w:sz w:val="18"/>
                <w:szCs w:val="18"/>
              </w:rPr>
              <w:t>Y.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Herry Purnomo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Karangn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ongko Jl.Nangka I/173A RT.09 RW.14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Telp.</w:t>
            </w:r>
            <w:r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4333515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HP: 08122762928  </w:t>
            </w:r>
          </w:p>
        </w:tc>
      </w:tr>
      <w:tr w:rsidR="004A785C" w:rsidRPr="00BC2542" w:rsidTr="00011A90">
        <w:tc>
          <w:tcPr>
            <w:tcW w:w="510" w:type="dxa"/>
            <w:vAlign w:val="center"/>
          </w:tcPr>
          <w:p w:rsidR="004A785C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386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Fenny Kurnianingsih</w:t>
            </w:r>
          </w:p>
        </w:tc>
        <w:tc>
          <w:tcPr>
            <w:tcW w:w="860" w:type="dxa"/>
            <w:vAlign w:val="center"/>
          </w:tcPr>
          <w:p w:rsidR="004A785C" w:rsidRPr="00DD2D28" w:rsidRDefault="004A785C" w:rsidP="00BB7005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1988</w:t>
            </w:r>
          </w:p>
        </w:tc>
        <w:tc>
          <w:tcPr>
            <w:tcW w:w="2448" w:type="dxa"/>
            <w:vAlign w:val="center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Ign.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S a m a 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Sanggrahan RT.03 RW.12</w:t>
            </w:r>
          </w:p>
        </w:tc>
        <w:tc>
          <w:tcPr>
            <w:tcW w:w="1816" w:type="dxa"/>
          </w:tcPr>
          <w:p w:rsidR="004A785C" w:rsidRPr="00DD2D28" w:rsidRDefault="004A785C" w:rsidP="00BB7005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HP.081578085478</w:t>
            </w:r>
          </w:p>
        </w:tc>
      </w:tr>
      <w:tr w:rsidR="0058149E" w:rsidRPr="00BC2542" w:rsidTr="00011A90">
        <w:tc>
          <w:tcPr>
            <w:tcW w:w="510" w:type="dxa"/>
            <w:vAlign w:val="center"/>
          </w:tcPr>
          <w:p w:rsidR="0058149E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386" w:type="dxa"/>
            <w:vAlign w:val="center"/>
          </w:tcPr>
          <w:p w:rsidR="0058149E" w:rsidRPr="00DD2D28" w:rsidRDefault="0058149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Irwan Kristanto</w:t>
            </w:r>
          </w:p>
        </w:tc>
        <w:tc>
          <w:tcPr>
            <w:tcW w:w="860" w:type="dxa"/>
            <w:vAlign w:val="center"/>
          </w:tcPr>
          <w:p w:rsidR="0058149E" w:rsidRPr="00DD2D28" w:rsidRDefault="0058149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1987</w:t>
            </w:r>
          </w:p>
        </w:tc>
        <w:tc>
          <w:tcPr>
            <w:tcW w:w="2448" w:type="dxa"/>
            <w:vAlign w:val="center"/>
          </w:tcPr>
          <w:p w:rsidR="0058149E" w:rsidRDefault="0058149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Yakobus Lasiman      </w:t>
            </w:r>
            <w:r w:rsidRPr="0058149E">
              <w:rPr>
                <w:rFonts w:ascii="Arial" w:hAnsi="Arial" w:cs="Arial"/>
                <w:i/>
                <w:sz w:val="18"/>
                <w:szCs w:val="18"/>
              </w:rPr>
              <w:t>Sanggrahan</w:t>
            </w:r>
          </w:p>
        </w:tc>
        <w:tc>
          <w:tcPr>
            <w:tcW w:w="1816" w:type="dxa"/>
          </w:tcPr>
          <w:p w:rsidR="0058149E" w:rsidRPr="00DD2D28" w:rsidRDefault="00BB7005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HP.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M. Amarylis Illona Muda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1987</w:t>
            </w:r>
          </w:p>
        </w:tc>
        <w:tc>
          <w:tcPr>
            <w:tcW w:w="2448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Keso Muda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A785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CE0EF9" w:rsidRPr="00CE0EF9">
              <w:rPr>
                <w:rFonts w:ascii="Arial" w:hAnsi="Arial" w:cs="Arial"/>
                <w:i/>
                <w:sz w:val="18"/>
                <w:szCs w:val="18"/>
              </w:rPr>
              <w:t>Pugeran Gg. Bima no.27</w:t>
            </w:r>
            <w:r w:rsidR="00CE0EF9" w:rsidRPr="00DD2D28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</w:p>
        </w:tc>
        <w:tc>
          <w:tcPr>
            <w:tcW w:w="1816" w:type="dxa"/>
          </w:tcPr>
          <w:p w:rsidR="007812DE" w:rsidRPr="00DD2D28" w:rsidRDefault="007812DE" w:rsidP="001B445D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081392265997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Bayu Rosanto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1987</w:t>
            </w:r>
          </w:p>
        </w:tc>
        <w:tc>
          <w:tcPr>
            <w:tcW w:w="2448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Sugiyatno</w:t>
            </w:r>
            <w:r w:rsidR="00CE0EF9"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9C29E9">
              <w:rPr>
                <w:rFonts w:ascii="Arial" w:hAnsi="Arial" w:cs="Arial"/>
                <w:i/>
                <w:sz w:val="18"/>
                <w:szCs w:val="18"/>
              </w:rPr>
              <w:t xml:space="preserve">Karangnongko </w:t>
            </w:r>
            <w:r w:rsidR="00CE0EF9" w:rsidRPr="00DD2D28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 w:rsidR="00CE0EF9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  <w:tc>
          <w:tcPr>
            <w:tcW w:w="1816" w:type="dxa"/>
          </w:tcPr>
          <w:p w:rsidR="007812DE" w:rsidRPr="00DD2D28" w:rsidRDefault="007812DE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HP: 0811256059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D. Febrianto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1987</w:t>
            </w:r>
          </w:p>
        </w:tc>
        <w:tc>
          <w:tcPr>
            <w:tcW w:w="2448" w:type="dxa"/>
            <w:vAlign w:val="center"/>
          </w:tcPr>
          <w:p w:rsidR="007812DE" w:rsidRPr="00DD2D28" w:rsidRDefault="00CE0EF9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Yoh.</w:t>
            </w:r>
            <w:r w:rsidR="007812DE" w:rsidRPr="00DD2D28">
              <w:rPr>
                <w:rFonts w:ascii="Arial" w:hAnsi="Arial" w:cs="Arial"/>
                <w:sz w:val="18"/>
                <w:szCs w:val="18"/>
              </w:rPr>
              <w:t xml:space="preserve"> Suripto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4A785C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CE0EF9">
              <w:rPr>
                <w:rFonts w:ascii="Arial" w:hAnsi="Arial" w:cs="Arial"/>
                <w:i/>
                <w:sz w:val="18"/>
                <w:szCs w:val="18"/>
              </w:rPr>
              <w:t>Pugeran Gg. Nilam no.4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</w:tc>
        <w:tc>
          <w:tcPr>
            <w:tcW w:w="1816" w:type="dxa"/>
          </w:tcPr>
          <w:p w:rsidR="007812DE" w:rsidRPr="00DD2D28" w:rsidRDefault="007812DE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 xml:space="preserve">HP: 0817889303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Tlp: </w:t>
            </w:r>
            <w:r w:rsidR="000972AB"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>4333820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Satrio Adinugroho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B945E0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1986</w:t>
            </w:r>
          </w:p>
        </w:tc>
        <w:tc>
          <w:tcPr>
            <w:tcW w:w="2448" w:type="dxa"/>
            <w:vAlign w:val="center"/>
          </w:tcPr>
          <w:p w:rsidR="007812DE" w:rsidRPr="00DD2D28" w:rsidRDefault="009C29E9" w:rsidP="00B945E0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Ignatia</w:t>
            </w:r>
            <w:r w:rsidR="007812DE" w:rsidRPr="00DD2D28">
              <w:rPr>
                <w:rFonts w:ascii="Arial" w:hAnsi="Arial" w:cs="Arial"/>
                <w:sz w:val="18"/>
                <w:szCs w:val="18"/>
              </w:rPr>
              <w:t xml:space="preserve"> Sudarmini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Karangnongko 251 RT.6 RW.13</w:t>
            </w:r>
            <w:r w:rsidR="00011A90" w:rsidRPr="00DD2D28">
              <w:rPr>
                <w:rFonts w:ascii="Arial" w:hAnsi="Arial" w:cs="Arial"/>
                <w:sz w:val="18"/>
                <w:szCs w:val="18"/>
              </w:rPr>
              <w:t xml:space="preserve">           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11A90"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7812DE" w:rsidRPr="00DD2D28" w:rsidRDefault="007812DE" w:rsidP="00424746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 xml:space="preserve">HP: 0811267658        Telp: </w:t>
            </w:r>
            <w:r w:rsidR="000972AB"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>4333604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S. Rio Setiawan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1986</w:t>
            </w:r>
          </w:p>
        </w:tc>
        <w:tc>
          <w:tcPr>
            <w:tcW w:w="2448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Y. Sugiyatno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Karangnongko RT.09 RW.14</w:t>
            </w:r>
            <w:r w:rsidR="00011A90"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HP.0811256059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B. Sukiwidhiyanto Prabowo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  <w:tc>
          <w:tcPr>
            <w:tcW w:w="2448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V. Ratnasih Anggreini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Jl.Kembang A 24</w:t>
            </w:r>
            <w:r w:rsidR="00011A90" w:rsidRPr="00DD2D2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816" w:type="dxa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 xml:space="preserve">Telp. 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Pr="00DD2D28">
              <w:rPr>
                <w:rFonts w:ascii="Arial" w:hAnsi="Arial" w:cs="Arial"/>
                <w:sz w:val="18"/>
                <w:szCs w:val="18"/>
              </w:rPr>
              <w:t>488326 HP.08562907933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DD2D28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386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A. Leo Dilli Antoro</w:t>
            </w:r>
          </w:p>
        </w:tc>
        <w:tc>
          <w:tcPr>
            <w:tcW w:w="860" w:type="dxa"/>
            <w:vAlign w:val="center"/>
          </w:tcPr>
          <w:p w:rsidR="007812DE" w:rsidRPr="00DD2D28" w:rsidRDefault="007812DE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  <w:tc>
          <w:tcPr>
            <w:tcW w:w="2448" w:type="dxa"/>
            <w:vAlign w:val="center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DD2D28">
              <w:rPr>
                <w:rFonts w:ascii="Arial" w:hAnsi="Arial" w:cs="Arial"/>
                <w:sz w:val="18"/>
                <w:szCs w:val="18"/>
              </w:rPr>
              <w:t>M. Supangat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="004A785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Nanggulan</w:t>
            </w:r>
          </w:p>
        </w:tc>
        <w:tc>
          <w:tcPr>
            <w:tcW w:w="1816" w:type="dxa"/>
          </w:tcPr>
          <w:p w:rsidR="007812DE" w:rsidRPr="00DD2D28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HP:</w:t>
            </w:r>
            <w:r w:rsidRPr="00DD2D28">
              <w:rPr>
                <w:rFonts w:ascii="Arial" w:hAnsi="Arial" w:cs="Arial"/>
                <w:sz w:val="18"/>
                <w:szCs w:val="18"/>
              </w:rPr>
              <w:t xml:space="preserve">081578043761 </w:t>
            </w:r>
            <w:r>
              <w:rPr>
                <w:rFonts w:ascii="Arial" w:hAnsi="Arial" w:cs="Arial"/>
                <w:sz w:val="18"/>
                <w:szCs w:val="18"/>
              </w:rPr>
              <w:t>HP:</w:t>
            </w:r>
            <w:r w:rsidRPr="00DD2D28">
              <w:rPr>
                <w:rFonts w:ascii="Arial" w:hAnsi="Arial" w:cs="Arial"/>
                <w:sz w:val="18"/>
                <w:szCs w:val="18"/>
              </w:rPr>
              <w:t>0818277576</w:t>
            </w:r>
          </w:p>
        </w:tc>
      </w:tr>
      <w:tr w:rsidR="007812DE" w:rsidRPr="00BC2542" w:rsidTr="00011A90">
        <w:tc>
          <w:tcPr>
            <w:tcW w:w="510" w:type="dxa"/>
            <w:vAlign w:val="center"/>
          </w:tcPr>
          <w:p w:rsidR="007812DE" w:rsidRPr="007E2720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86" w:type="dxa"/>
            <w:vAlign w:val="center"/>
          </w:tcPr>
          <w:p w:rsidR="007812DE" w:rsidRPr="007E2720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Maria Anastasia Bare Lamakey</w:t>
            </w:r>
          </w:p>
        </w:tc>
        <w:tc>
          <w:tcPr>
            <w:tcW w:w="860" w:type="dxa"/>
            <w:vAlign w:val="center"/>
          </w:tcPr>
          <w:p w:rsidR="007812DE" w:rsidRPr="007E2720" w:rsidRDefault="007812DE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  <w:tc>
          <w:tcPr>
            <w:tcW w:w="2448" w:type="dxa"/>
            <w:vAlign w:val="center"/>
          </w:tcPr>
          <w:p w:rsidR="007812DE" w:rsidRPr="007E2720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A. Lamakey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4A785C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Pugeran Gg. Nilam no.6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0972AB" w:rsidRPr="007E2720" w:rsidRDefault="007812DE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 xml:space="preserve">Telp: 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Pr="007E2720">
              <w:rPr>
                <w:rFonts w:ascii="Arial" w:hAnsi="Arial" w:cs="Arial"/>
                <w:sz w:val="18"/>
                <w:szCs w:val="18"/>
              </w:rPr>
              <w:t xml:space="preserve">4333684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7E2720">
              <w:rPr>
                <w:rFonts w:ascii="Arial" w:hAnsi="Arial" w:cs="Arial"/>
                <w:sz w:val="18"/>
                <w:szCs w:val="18"/>
              </w:rPr>
              <w:t>HP: 081328034283</w:t>
            </w:r>
          </w:p>
        </w:tc>
      </w:tr>
      <w:tr w:rsidR="000972AB" w:rsidRPr="00BC2542" w:rsidTr="00011A90">
        <w:tc>
          <w:tcPr>
            <w:tcW w:w="510" w:type="dxa"/>
            <w:vAlign w:val="center"/>
          </w:tcPr>
          <w:p w:rsidR="000972AB" w:rsidRPr="007E2720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386" w:type="dxa"/>
            <w:vAlign w:val="center"/>
          </w:tcPr>
          <w:p w:rsidR="000972AB" w:rsidRPr="007E2720" w:rsidRDefault="000972AB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G. Fela Anggit Puspita Sari</w:t>
            </w:r>
          </w:p>
        </w:tc>
        <w:tc>
          <w:tcPr>
            <w:tcW w:w="860" w:type="dxa"/>
            <w:vAlign w:val="center"/>
          </w:tcPr>
          <w:p w:rsidR="000972AB" w:rsidRPr="007E2720" w:rsidRDefault="000972AB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  <w:tc>
          <w:tcPr>
            <w:tcW w:w="2448" w:type="dxa"/>
            <w:vAlign w:val="center"/>
          </w:tcPr>
          <w:p w:rsidR="000972AB" w:rsidRPr="007E2720" w:rsidRDefault="000972AB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Y. Sudarto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Nanggulan RT.04 RW.16</w:t>
            </w:r>
          </w:p>
        </w:tc>
        <w:tc>
          <w:tcPr>
            <w:tcW w:w="1816" w:type="dxa"/>
          </w:tcPr>
          <w:p w:rsidR="000972AB" w:rsidRPr="007E2720" w:rsidRDefault="000972AB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 xml:space="preserve">Telp. </w:t>
            </w:r>
            <w:r w:rsidR="00011A90">
              <w:rPr>
                <w:rFonts w:ascii="Arial" w:hAnsi="Arial" w:cs="Arial"/>
                <w:sz w:val="18"/>
                <w:szCs w:val="18"/>
              </w:rPr>
              <w:t>0274-</w:t>
            </w:r>
            <w:r w:rsidRPr="007E2720">
              <w:rPr>
                <w:rFonts w:ascii="Arial" w:hAnsi="Arial" w:cs="Arial"/>
                <w:sz w:val="18"/>
                <w:szCs w:val="18"/>
              </w:rPr>
              <w:t>486955 HP.081328000523</w:t>
            </w:r>
          </w:p>
        </w:tc>
      </w:tr>
      <w:tr w:rsidR="000972AB" w:rsidRPr="00BC2542" w:rsidTr="00011A90">
        <w:tc>
          <w:tcPr>
            <w:tcW w:w="510" w:type="dxa"/>
            <w:vAlign w:val="center"/>
          </w:tcPr>
          <w:p w:rsidR="000972AB" w:rsidRPr="007E2720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386" w:type="dxa"/>
            <w:vAlign w:val="center"/>
          </w:tcPr>
          <w:p w:rsidR="000972AB" w:rsidRPr="007E2720" w:rsidRDefault="00411C2F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G. Feli</w:t>
            </w:r>
            <w:r w:rsidR="000972AB" w:rsidRPr="007E2720">
              <w:rPr>
                <w:rFonts w:ascii="Arial" w:hAnsi="Arial" w:cs="Arial"/>
                <w:sz w:val="18"/>
                <w:szCs w:val="18"/>
              </w:rPr>
              <w:t xml:space="preserve"> Anggit Puspita Sari</w:t>
            </w:r>
          </w:p>
        </w:tc>
        <w:tc>
          <w:tcPr>
            <w:tcW w:w="860" w:type="dxa"/>
            <w:vAlign w:val="center"/>
          </w:tcPr>
          <w:p w:rsidR="000972AB" w:rsidRPr="007E2720" w:rsidRDefault="000972AB" w:rsidP="00866CCB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  <w:tc>
          <w:tcPr>
            <w:tcW w:w="2448" w:type="dxa"/>
            <w:vAlign w:val="center"/>
          </w:tcPr>
          <w:p w:rsidR="000972AB" w:rsidRPr="007E2720" w:rsidRDefault="000972AB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Y. Sudarto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Nanggulan RT.04 RW.16</w:t>
            </w:r>
          </w:p>
        </w:tc>
        <w:tc>
          <w:tcPr>
            <w:tcW w:w="1816" w:type="dxa"/>
          </w:tcPr>
          <w:p w:rsidR="000972AB" w:rsidRPr="007E2720" w:rsidRDefault="000972AB" w:rsidP="00866CCB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 xml:space="preserve">Telp. 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Pr="007E2720">
              <w:rPr>
                <w:rFonts w:ascii="Arial" w:hAnsi="Arial" w:cs="Arial"/>
                <w:sz w:val="18"/>
                <w:szCs w:val="18"/>
              </w:rPr>
              <w:t>486955 HP.081328000523</w:t>
            </w:r>
          </w:p>
        </w:tc>
      </w:tr>
      <w:tr w:rsidR="00411C2F" w:rsidRPr="00BC2542" w:rsidTr="00011A90">
        <w:tc>
          <w:tcPr>
            <w:tcW w:w="510" w:type="dxa"/>
            <w:vAlign w:val="center"/>
          </w:tcPr>
          <w:p w:rsidR="00411C2F" w:rsidRPr="007E2720" w:rsidRDefault="009C29E9" w:rsidP="00011A90">
            <w:pPr>
              <w:pStyle w:val="BodyText"/>
              <w:widowControl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9" w:name="SECTION00200000000000000000"/>
            <w:bookmarkEnd w:id="29"/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386" w:type="dxa"/>
            <w:vAlign w:val="center"/>
          </w:tcPr>
          <w:p w:rsidR="00411C2F" w:rsidRPr="007E2720" w:rsidRDefault="00411C2F" w:rsidP="006159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Maria Antonia Tona Lamakey</w:t>
            </w:r>
          </w:p>
        </w:tc>
        <w:tc>
          <w:tcPr>
            <w:tcW w:w="860" w:type="dxa"/>
            <w:vAlign w:val="center"/>
          </w:tcPr>
          <w:p w:rsidR="00411C2F" w:rsidRPr="007E2720" w:rsidRDefault="00411C2F" w:rsidP="0061591C">
            <w:pPr>
              <w:pStyle w:val="TableContents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1983</w:t>
            </w:r>
          </w:p>
        </w:tc>
        <w:tc>
          <w:tcPr>
            <w:tcW w:w="2448" w:type="dxa"/>
            <w:vAlign w:val="center"/>
          </w:tcPr>
          <w:p w:rsidR="00411C2F" w:rsidRPr="007E2720" w:rsidRDefault="00411C2F" w:rsidP="006159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>A. Lamakey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="00011A90" w:rsidRPr="00011A90">
              <w:rPr>
                <w:rFonts w:ascii="Arial" w:hAnsi="Arial" w:cs="Arial"/>
                <w:i/>
                <w:sz w:val="18"/>
                <w:szCs w:val="18"/>
              </w:rPr>
              <w:t>Pugeran Gg. Nilam no.6</w:t>
            </w:r>
            <w:r w:rsidR="00011A9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816" w:type="dxa"/>
          </w:tcPr>
          <w:p w:rsidR="00411C2F" w:rsidRPr="007E2720" w:rsidRDefault="00411C2F" w:rsidP="0061591C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 w:rsidRPr="007E2720">
              <w:rPr>
                <w:rFonts w:ascii="Arial" w:hAnsi="Arial" w:cs="Arial"/>
                <w:sz w:val="18"/>
                <w:szCs w:val="18"/>
              </w:rPr>
              <w:t xml:space="preserve">Telp: </w:t>
            </w:r>
            <w:r w:rsidR="00FC3626">
              <w:rPr>
                <w:rFonts w:ascii="Arial" w:hAnsi="Arial" w:cs="Arial"/>
                <w:sz w:val="18"/>
                <w:szCs w:val="18"/>
              </w:rPr>
              <w:t>0274-</w:t>
            </w:r>
            <w:r w:rsidRPr="007E2720">
              <w:rPr>
                <w:rFonts w:ascii="Arial" w:hAnsi="Arial" w:cs="Arial"/>
                <w:sz w:val="18"/>
                <w:szCs w:val="18"/>
              </w:rPr>
              <w:t>4333684        HP: 081328034283</w:t>
            </w:r>
          </w:p>
        </w:tc>
      </w:tr>
    </w:tbl>
    <w:p w:rsidR="008E4BBA" w:rsidRPr="00BC2542" w:rsidRDefault="008E4BBA">
      <w:pPr>
        <w:rPr>
          <w:rFonts w:ascii="Arial" w:hAnsi="Arial" w:cs="Arial"/>
          <w:sz w:val="22"/>
          <w:szCs w:val="22"/>
        </w:rPr>
      </w:pPr>
      <w:bookmarkStart w:id="30" w:name="_GoBack"/>
      <w:bookmarkEnd w:id="30"/>
    </w:p>
    <w:sectPr w:rsidR="008E4BBA" w:rsidRPr="00BC2542" w:rsidSect="00811E76">
      <w:headerReference w:type="default" r:id="rId11"/>
      <w:footerReference w:type="default" r:id="rId12"/>
      <w:headerReference w:type="first" r:id="rId13"/>
      <w:pgSz w:w="10080" w:h="12240" w:orient="landscape" w:code="5"/>
      <w:pgMar w:top="1138" w:right="1138" w:bottom="1138" w:left="1138" w:header="51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B1" w:rsidRDefault="006E36B1" w:rsidP="001B1868">
      <w:r>
        <w:separator/>
      </w:r>
    </w:p>
  </w:endnote>
  <w:endnote w:type="continuationSeparator" w:id="0">
    <w:p w:rsidR="006E36B1" w:rsidRDefault="006E36B1" w:rsidP="001B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charset w:val="8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22879"/>
      <w:docPartObj>
        <w:docPartGallery w:val="Page Numbers (Bottom of Page)"/>
        <w:docPartUnique/>
      </w:docPartObj>
    </w:sdtPr>
    <w:sdtEndPr/>
    <w:sdtContent>
      <w:p w:rsidR="00BB7005" w:rsidRDefault="00BB7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626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BB7005" w:rsidRDefault="00BB7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B1" w:rsidRDefault="006E36B1" w:rsidP="001B1868">
      <w:r>
        <w:separator/>
      </w:r>
    </w:p>
  </w:footnote>
  <w:footnote w:type="continuationSeparator" w:id="0">
    <w:p w:rsidR="006E36B1" w:rsidRDefault="006E36B1" w:rsidP="001B1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05" w:rsidRDefault="00BB7005" w:rsidP="004C572D">
    <w:pPr>
      <w:pStyle w:val="Header"/>
      <w:rPr>
        <w:rFonts w:ascii="Arial" w:hAnsi="Arial" w:cs="Arial"/>
        <w:b/>
        <w:sz w:val="18"/>
        <w:szCs w:val="18"/>
      </w:rPr>
    </w:pPr>
  </w:p>
  <w:p w:rsidR="00BB7005" w:rsidRDefault="00BB7005" w:rsidP="004C572D">
    <w:pPr>
      <w:pStyle w:val="Header"/>
      <w:rPr>
        <w:rFonts w:ascii="Arial" w:hAnsi="Arial" w:cs="Arial"/>
        <w:b/>
        <w:sz w:val="18"/>
        <w:szCs w:val="18"/>
      </w:rPr>
    </w:pPr>
    <w:r w:rsidRPr="004C572D">
      <w:rPr>
        <w:rFonts w:ascii="Arial" w:hAnsi="Arial" w:cs="Arial"/>
        <w:b/>
        <w:noProof/>
        <w:sz w:val="16"/>
        <w:szCs w:val="16"/>
        <w:lang w:val="id-ID" w:eastAsia="id-ID" w:bidi="ar-SA"/>
      </w:rPr>
      <w:drawing>
        <wp:anchor distT="0" distB="0" distL="114300" distR="114300" simplePos="0" relativeHeight="251661312" behindDoc="0" locked="0" layoutInCell="1" allowOverlap="1" wp14:anchorId="102025A9" wp14:editId="3C518E80">
          <wp:simplePos x="0" y="0"/>
          <wp:positionH relativeFrom="margin">
            <wp:posOffset>115570</wp:posOffset>
          </wp:positionH>
          <wp:positionV relativeFrom="margin">
            <wp:posOffset>-526415</wp:posOffset>
          </wp:positionV>
          <wp:extent cx="447675" cy="523875"/>
          <wp:effectExtent l="0" t="0" r="0" b="0"/>
          <wp:wrapSquare wrapText="bothSides"/>
          <wp:docPr id="8" name="Picture 4" descr="Saint-Peter-Apostle-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nt-Peter-Apostle-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76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7005" w:rsidRPr="00811E76" w:rsidRDefault="00BB7005" w:rsidP="00E7743C">
    <w:pPr>
      <w:pStyle w:val="Header"/>
      <w:ind w:firstLine="2880"/>
      <w:rPr>
        <w:rFonts w:asciiTheme="minorHAnsi" w:hAnsiTheme="minorHAnsi" w:cstheme="minorHAnsi"/>
        <w:b/>
        <w:sz w:val="16"/>
        <w:szCs w:val="16"/>
      </w:rPr>
    </w:pPr>
    <w:r w:rsidRPr="00811E76">
      <w:rPr>
        <w:rFonts w:asciiTheme="minorHAnsi" w:hAnsiTheme="minorHAnsi" w:cstheme="minorHAnsi"/>
        <w:b/>
        <w:sz w:val="16"/>
        <w:szCs w:val="16"/>
      </w:rPr>
      <w:t>Lingkungan Santo Petrus</w:t>
    </w:r>
  </w:p>
  <w:p w:rsidR="00BB7005" w:rsidRPr="00811E76" w:rsidRDefault="00BB7005" w:rsidP="00E7743C">
    <w:pPr>
      <w:pStyle w:val="Header"/>
      <w:jc w:val="center"/>
      <w:rPr>
        <w:rFonts w:asciiTheme="minorHAnsi" w:hAnsiTheme="minorHAnsi" w:cstheme="minorHAnsi"/>
        <w:sz w:val="16"/>
        <w:szCs w:val="16"/>
      </w:rPr>
    </w:pPr>
    <w:r w:rsidRPr="00811E76">
      <w:rPr>
        <w:rFonts w:asciiTheme="minorHAnsi" w:hAnsiTheme="minorHAnsi" w:cstheme="minorHAnsi"/>
        <w:sz w:val="16"/>
        <w:szCs w:val="16"/>
      </w:rPr>
      <w:t>Wilayah Yohanes De Britto – Stasi Bunda Maria Maguwo</w:t>
    </w:r>
  </w:p>
  <w:p w:rsidR="00BB7005" w:rsidRPr="00811E76" w:rsidRDefault="00BB7005" w:rsidP="00E7743C">
    <w:pPr>
      <w:pStyle w:val="Header"/>
      <w:jc w:val="center"/>
      <w:rPr>
        <w:rFonts w:asciiTheme="minorHAnsi" w:hAnsiTheme="minorHAnsi" w:cstheme="minorHAnsi"/>
        <w:sz w:val="16"/>
        <w:szCs w:val="16"/>
      </w:rPr>
    </w:pPr>
    <w:r w:rsidRPr="00811E76">
      <w:rPr>
        <w:rFonts w:asciiTheme="minorHAnsi" w:hAnsiTheme="minorHAnsi" w:cstheme="minorHAnsi"/>
        <w:sz w:val="16"/>
        <w:szCs w:val="16"/>
      </w:rPr>
      <w:t>Paroki Marganingsih Kalasan</w:t>
    </w:r>
  </w:p>
  <w:p w:rsidR="00BB7005" w:rsidRPr="00811E76" w:rsidRDefault="00BB7005" w:rsidP="00811E76">
    <w:pPr>
      <w:pStyle w:val="Header"/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  <w:r w:rsidRPr="00811E76">
      <w:rPr>
        <w:rFonts w:asciiTheme="minorHAnsi" w:hAnsiTheme="minorHAnsi" w:cstheme="minorHAnsi"/>
        <w:sz w:val="16"/>
        <w:szCs w:val="16"/>
      </w:rPr>
      <w:t>Yogyakarta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</w:p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</w:p>
  <w:p w:rsidR="00BB7005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val="id-ID" w:eastAsia="id-ID" w:bidi="ar-SA"/>
      </w:rPr>
      <w:drawing>
        <wp:anchor distT="0" distB="0" distL="114300" distR="114300" simplePos="0" relativeHeight="251659264" behindDoc="0" locked="0" layoutInCell="1" allowOverlap="1" wp14:anchorId="0488AFBB" wp14:editId="0ACA3F3A">
          <wp:simplePos x="0" y="0"/>
          <wp:positionH relativeFrom="margin">
            <wp:posOffset>191770</wp:posOffset>
          </wp:positionH>
          <wp:positionV relativeFrom="margin">
            <wp:posOffset>-710565</wp:posOffset>
          </wp:positionV>
          <wp:extent cx="561975" cy="638175"/>
          <wp:effectExtent l="0" t="0" r="0" b="0"/>
          <wp:wrapSquare wrapText="bothSides"/>
          <wp:docPr id="7" name="Picture 4" descr="Saint-Peter-Apostle-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nt-Peter-Apostle-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97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7005" w:rsidRPr="00F05573" w:rsidRDefault="00BB7005" w:rsidP="0028661B">
    <w:pPr>
      <w:pStyle w:val="Header"/>
      <w:jc w:val="center"/>
      <w:rPr>
        <w:rFonts w:ascii="Arial" w:hAnsi="Arial" w:cs="Arial"/>
        <w:b/>
        <w:sz w:val="18"/>
        <w:szCs w:val="18"/>
      </w:rPr>
    </w:pPr>
    <w:r w:rsidRPr="00F05573">
      <w:rPr>
        <w:rFonts w:ascii="Arial" w:hAnsi="Arial" w:cs="Arial"/>
        <w:b/>
        <w:sz w:val="18"/>
        <w:szCs w:val="18"/>
      </w:rPr>
      <w:t>Lingkungan Santo Petrus</w:t>
    </w:r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Wilayah Yohanes De Britto – Stasi Bunda Maria Maguwo</w:t>
    </w:r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Paroki Marganingsih Kalasan</w:t>
    </w:r>
  </w:p>
  <w:p w:rsidR="00BB7005" w:rsidRDefault="00BB7005" w:rsidP="0028661B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Yogyakarta</w:t>
    </w:r>
  </w:p>
  <w:p w:rsidR="00BB7005" w:rsidRPr="00F05573" w:rsidRDefault="00BB7005" w:rsidP="00F05573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53C624F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ascii="Arial" w:eastAsia="DejaVu Sans" w:hAnsi="Arial" w:cs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6632569"/>
    <w:multiLevelType w:val="hybridMultilevel"/>
    <w:tmpl w:val="B2DAE2D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7827C3"/>
    <w:multiLevelType w:val="hybridMultilevel"/>
    <w:tmpl w:val="22DA8512"/>
    <w:lvl w:ilvl="0" w:tplc="CE3C4BD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D65DF"/>
    <w:multiLevelType w:val="multilevel"/>
    <w:tmpl w:val="25602AC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18F934EB"/>
    <w:multiLevelType w:val="hybridMultilevel"/>
    <w:tmpl w:val="F9500714"/>
    <w:lvl w:ilvl="0" w:tplc="186644BA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199E74D4"/>
    <w:multiLevelType w:val="hybridMultilevel"/>
    <w:tmpl w:val="09D0AC9E"/>
    <w:lvl w:ilvl="0" w:tplc="C4B84C8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F4BAA"/>
    <w:multiLevelType w:val="hybridMultilevel"/>
    <w:tmpl w:val="DC9609A4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84F75"/>
    <w:multiLevelType w:val="hybridMultilevel"/>
    <w:tmpl w:val="E5A452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F13F8"/>
    <w:multiLevelType w:val="hybridMultilevel"/>
    <w:tmpl w:val="ACFCB99A"/>
    <w:lvl w:ilvl="0" w:tplc="C24A4504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A0487"/>
    <w:multiLevelType w:val="hybridMultilevel"/>
    <w:tmpl w:val="D76E57DA"/>
    <w:lvl w:ilvl="0" w:tplc="B9CA017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413DCC"/>
    <w:multiLevelType w:val="hybridMultilevel"/>
    <w:tmpl w:val="C810A9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AED5EC8"/>
    <w:multiLevelType w:val="hybridMultilevel"/>
    <w:tmpl w:val="56460E8E"/>
    <w:lvl w:ilvl="0" w:tplc="BC56A886">
      <w:start w:val="7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CE02C40"/>
    <w:multiLevelType w:val="hybridMultilevel"/>
    <w:tmpl w:val="4CFA6F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734DB"/>
    <w:multiLevelType w:val="hybridMultilevel"/>
    <w:tmpl w:val="99E2F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24299"/>
    <w:multiLevelType w:val="hybridMultilevel"/>
    <w:tmpl w:val="094A99FC"/>
    <w:lvl w:ilvl="0" w:tplc="54D87C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ED44CA"/>
    <w:multiLevelType w:val="hybridMultilevel"/>
    <w:tmpl w:val="77BA9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E7A5EF7"/>
    <w:multiLevelType w:val="hybridMultilevel"/>
    <w:tmpl w:val="589E3D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B0499"/>
    <w:multiLevelType w:val="hybridMultilevel"/>
    <w:tmpl w:val="A4ACE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BF3E5A"/>
    <w:multiLevelType w:val="hybridMultilevel"/>
    <w:tmpl w:val="A0742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C472B9"/>
    <w:multiLevelType w:val="hybridMultilevel"/>
    <w:tmpl w:val="F3BAD99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3">
    <w:nsid w:val="633D7721"/>
    <w:multiLevelType w:val="hybridMultilevel"/>
    <w:tmpl w:val="2C16C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25374"/>
    <w:multiLevelType w:val="hybridMultilevel"/>
    <w:tmpl w:val="9AFA0B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F47A4A"/>
    <w:multiLevelType w:val="hybridMultilevel"/>
    <w:tmpl w:val="EDD46688"/>
    <w:lvl w:ilvl="0" w:tplc="00528C2C">
      <w:start w:val="1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922D4"/>
    <w:multiLevelType w:val="hybridMultilevel"/>
    <w:tmpl w:val="2310A5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F6D9D"/>
    <w:multiLevelType w:val="hybridMultilevel"/>
    <w:tmpl w:val="0D76E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3F28BC"/>
    <w:multiLevelType w:val="multilevel"/>
    <w:tmpl w:val="B588A10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  <w:rPr>
        <w:rFonts w:ascii="Arial" w:eastAsia="DejaVu Sans" w:hAnsi="Arial" w:cs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27"/>
  </w:num>
  <w:num w:numId="7">
    <w:abstractNumId w:val="9"/>
  </w:num>
  <w:num w:numId="8">
    <w:abstractNumId w:val="19"/>
  </w:num>
  <w:num w:numId="9">
    <w:abstractNumId w:val="15"/>
  </w:num>
  <w:num w:numId="10">
    <w:abstractNumId w:val="5"/>
  </w:num>
  <w:num w:numId="11">
    <w:abstractNumId w:val="21"/>
  </w:num>
  <w:num w:numId="12">
    <w:abstractNumId w:val="25"/>
  </w:num>
  <w:num w:numId="13">
    <w:abstractNumId w:val="17"/>
  </w:num>
  <w:num w:numId="14">
    <w:abstractNumId w:val="14"/>
  </w:num>
  <w:num w:numId="15">
    <w:abstractNumId w:val="11"/>
  </w:num>
  <w:num w:numId="16">
    <w:abstractNumId w:val="28"/>
  </w:num>
  <w:num w:numId="17">
    <w:abstractNumId w:val="12"/>
  </w:num>
  <w:num w:numId="18">
    <w:abstractNumId w:val="8"/>
  </w:num>
  <w:num w:numId="19">
    <w:abstractNumId w:val="18"/>
  </w:num>
  <w:num w:numId="20">
    <w:abstractNumId w:val="22"/>
  </w:num>
  <w:num w:numId="21">
    <w:abstractNumId w:val="24"/>
  </w:num>
  <w:num w:numId="22">
    <w:abstractNumId w:val="7"/>
  </w:num>
  <w:num w:numId="23">
    <w:abstractNumId w:val="13"/>
  </w:num>
  <w:num w:numId="24">
    <w:abstractNumId w:val="23"/>
  </w:num>
  <w:num w:numId="25">
    <w:abstractNumId w:val="20"/>
  </w:num>
  <w:num w:numId="26">
    <w:abstractNumId w:val="16"/>
  </w:num>
  <w:num w:numId="27">
    <w:abstractNumId w:val="10"/>
  </w:num>
  <w:num w:numId="28">
    <w:abstractNumId w:val="26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printTwoOnOne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D34E8B"/>
    <w:rsid w:val="00011A90"/>
    <w:rsid w:val="00025505"/>
    <w:rsid w:val="00046B9F"/>
    <w:rsid w:val="00051A72"/>
    <w:rsid w:val="000829F4"/>
    <w:rsid w:val="000972AB"/>
    <w:rsid w:val="000A3828"/>
    <w:rsid w:val="000A6CD7"/>
    <w:rsid w:val="000D393C"/>
    <w:rsid w:val="000D5955"/>
    <w:rsid w:val="000E1F58"/>
    <w:rsid w:val="00105463"/>
    <w:rsid w:val="00106A4D"/>
    <w:rsid w:val="00122855"/>
    <w:rsid w:val="00127E38"/>
    <w:rsid w:val="0014383D"/>
    <w:rsid w:val="00145F6F"/>
    <w:rsid w:val="001654CA"/>
    <w:rsid w:val="00172336"/>
    <w:rsid w:val="00174784"/>
    <w:rsid w:val="0018531C"/>
    <w:rsid w:val="001B1868"/>
    <w:rsid w:val="001B445D"/>
    <w:rsid w:val="001D0469"/>
    <w:rsid w:val="001F5D95"/>
    <w:rsid w:val="00202844"/>
    <w:rsid w:val="00212F0D"/>
    <w:rsid w:val="00215D3F"/>
    <w:rsid w:val="00223344"/>
    <w:rsid w:val="0022357D"/>
    <w:rsid w:val="00225DC6"/>
    <w:rsid w:val="002373F9"/>
    <w:rsid w:val="00250188"/>
    <w:rsid w:val="002506ED"/>
    <w:rsid w:val="0025564C"/>
    <w:rsid w:val="002564E6"/>
    <w:rsid w:val="0028661B"/>
    <w:rsid w:val="002A157B"/>
    <w:rsid w:val="002A62BA"/>
    <w:rsid w:val="002B3F95"/>
    <w:rsid w:val="002C17EC"/>
    <w:rsid w:val="002E1AEB"/>
    <w:rsid w:val="002E5724"/>
    <w:rsid w:val="002E68FB"/>
    <w:rsid w:val="002F4666"/>
    <w:rsid w:val="0030410E"/>
    <w:rsid w:val="00322FA3"/>
    <w:rsid w:val="0032606E"/>
    <w:rsid w:val="00327F5B"/>
    <w:rsid w:val="00331EB3"/>
    <w:rsid w:val="003554BE"/>
    <w:rsid w:val="00363D25"/>
    <w:rsid w:val="00377BE6"/>
    <w:rsid w:val="00381FCB"/>
    <w:rsid w:val="0038514E"/>
    <w:rsid w:val="00393498"/>
    <w:rsid w:val="003F0783"/>
    <w:rsid w:val="003F3257"/>
    <w:rsid w:val="00411C2F"/>
    <w:rsid w:val="0042221A"/>
    <w:rsid w:val="0042431A"/>
    <w:rsid w:val="00424746"/>
    <w:rsid w:val="004447D9"/>
    <w:rsid w:val="0045169B"/>
    <w:rsid w:val="00451D9B"/>
    <w:rsid w:val="004560FA"/>
    <w:rsid w:val="00477CD7"/>
    <w:rsid w:val="004961AB"/>
    <w:rsid w:val="004A073C"/>
    <w:rsid w:val="004A4661"/>
    <w:rsid w:val="004A785C"/>
    <w:rsid w:val="004C572D"/>
    <w:rsid w:val="004D5EEC"/>
    <w:rsid w:val="004D6CFE"/>
    <w:rsid w:val="004F3F04"/>
    <w:rsid w:val="004F400E"/>
    <w:rsid w:val="004F6860"/>
    <w:rsid w:val="005214EB"/>
    <w:rsid w:val="00527B24"/>
    <w:rsid w:val="00555B2B"/>
    <w:rsid w:val="005574E7"/>
    <w:rsid w:val="0058149E"/>
    <w:rsid w:val="005855B2"/>
    <w:rsid w:val="00587A09"/>
    <w:rsid w:val="00587BC0"/>
    <w:rsid w:val="005A4B56"/>
    <w:rsid w:val="005C0DAD"/>
    <w:rsid w:val="005D66E4"/>
    <w:rsid w:val="005E284F"/>
    <w:rsid w:val="005F3574"/>
    <w:rsid w:val="0061591C"/>
    <w:rsid w:val="00622894"/>
    <w:rsid w:val="00627C22"/>
    <w:rsid w:val="0064510B"/>
    <w:rsid w:val="00647684"/>
    <w:rsid w:val="00653A77"/>
    <w:rsid w:val="00657732"/>
    <w:rsid w:val="00661AEE"/>
    <w:rsid w:val="00663B3B"/>
    <w:rsid w:val="006A1FDA"/>
    <w:rsid w:val="006B5C6F"/>
    <w:rsid w:val="006E36B1"/>
    <w:rsid w:val="006E4211"/>
    <w:rsid w:val="006E5067"/>
    <w:rsid w:val="006F4E38"/>
    <w:rsid w:val="00700CEA"/>
    <w:rsid w:val="007063C4"/>
    <w:rsid w:val="00743250"/>
    <w:rsid w:val="00745736"/>
    <w:rsid w:val="00751C28"/>
    <w:rsid w:val="00753A17"/>
    <w:rsid w:val="007665CA"/>
    <w:rsid w:val="007812DE"/>
    <w:rsid w:val="00787441"/>
    <w:rsid w:val="0079004F"/>
    <w:rsid w:val="007926C4"/>
    <w:rsid w:val="007A0B64"/>
    <w:rsid w:val="007A5399"/>
    <w:rsid w:val="007B5F58"/>
    <w:rsid w:val="007C410A"/>
    <w:rsid w:val="007D51A0"/>
    <w:rsid w:val="007D7618"/>
    <w:rsid w:val="007E2720"/>
    <w:rsid w:val="007E2B5B"/>
    <w:rsid w:val="00806C7F"/>
    <w:rsid w:val="00811E76"/>
    <w:rsid w:val="00820F2C"/>
    <w:rsid w:val="008211F1"/>
    <w:rsid w:val="00835D0D"/>
    <w:rsid w:val="00842B9E"/>
    <w:rsid w:val="00860EBA"/>
    <w:rsid w:val="00866CCB"/>
    <w:rsid w:val="0088344B"/>
    <w:rsid w:val="00890338"/>
    <w:rsid w:val="008947B9"/>
    <w:rsid w:val="008A2EB6"/>
    <w:rsid w:val="008A3B94"/>
    <w:rsid w:val="008B2890"/>
    <w:rsid w:val="008B32B0"/>
    <w:rsid w:val="008B387E"/>
    <w:rsid w:val="008C22C0"/>
    <w:rsid w:val="008C5A72"/>
    <w:rsid w:val="008D2D7D"/>
    <w:rsid w:val="008E4BBA"/>
    <w:rsid w:val="008F7F93"/>
    <w:rsid w:val="00901145"/>
    <w:rsid w:val="0091161C"/>
    <w:rsid w:val="00921C98"/>
    <w:rsid w:val="00936A1D"/>
    <w:rsid w:val="009A4AB2"/>
    <w:rsid w:val="009C29E9"/>
    <w:rsid w:val="009D2B6A"/>
    <w:rsid w:val="00A01056"/>
    <w:rsid w:val="00A023EB"/>
    <w:rsid w:val="00A062D9"/>
    <w:rsid w:val="00A06E14"/>
    <w:rsid w:val="00A23955"/>
    <w:rsid w:val="00A464D7"/>
    <w:rsid w:val="00A5141F"/>
    <w:rsid w:val="00A67160"/>
    <w:rsid w:val="00A93BC5"/>
    <w:rsid w:val="00AC09A9"/>
    <w:rsid w:val="00AF2D70"/>
    <w:rsid w:val="00AF3B69"/>
    <w:rsid w:val="00AF6457"/>
    <w:rsid w:val="00B06186"/>
    <w:rsid w:val="00B30F8D"/>
    <w:rsid w:val="00B31BB5"/>
    <w:rsid w:val="00B55248"/>
    <w:rsid w:val="00B62198"/>
    <w:rsid w:val="00B66A21"/>
    <w:rsid w:val="00B72FE2"/>
    <w:rsid w:val="00B75518"/>
    <w:rsid w:val="00B75F3A"/>
    <w:rsid w:val="00B945E0"/>
    <w:rsid w:val="00BB17FF"/>
    <w:rsid w:val="00BB1B06"/>
    <w:rsid w:val="00BB2704"/>
    <w:rsid w:val="00BB5203"/>
    <w:rsid w:val="00BB7005"/>
    <w:rsid w:val="00BC2542"/>
    <w:rsid w:val="00BC7EB2"/>
    <w:rsid w:val="00BE5F14"/>
    <w:rsid w:val="00BF0AAF"/>
    <w:rsid w:val="00BF109C"/>
    <w:rsid w:val="00C2471C"/>
    <w:rsid w:val="00C2494B"/>
    <w:rsid w:val="00C306E6"/>
    <w:rsid w:val="00C310C9"/>
    <w:rsid w:val="00C41CD5"/>
    <w:rsid w:val="00C43D35"/>
    <w:rsid w:val="00C54B0B"/>
    <w:rsid w:val="00C62C9B"/>
    <w:rsid w:val="00C7124A"/>
    <w:rsid w:val="00C736B5"/>
    <w:rsid w:val="00C80D6B"/>
    <w:rsid w:val="00CB1A15"/>
    <w:rsid w:val="00CD40D9"/>
    <w:rsid w:val="00CE0EF9"/>
    <w:rsid w:val="00CE147E"/>
    <w:rsid w:val="00D03748"/>
    <w:rsid w:val="00D069AC"/>
    <w:rsid w:val="00D12863"/>
    <w:rsid w:val="00D14411"/>
    <w:rsid w:val="00D23987"/>
    <w:rsid w:val="00D25CC6"/>
    <w:rsid w:val="00D34B94"/>
    <w:rsid w:val="00D34E8B"/>
    <w:rsid w:val="00D5209A"/>
    <w:rsid w:val="00D65907"/>
    <w:rsid w:val="00D81BD2"/>
    <w:rsid w:val="00D843D6"/>
    <w:rsid w:val="00D90BF1"/>
    <w:rsid w:val="00DB33BD"/>
    <w:rsid w:val="00DB3FA0"/>
    <w:rsid w:val="00DB40CC"/>
    <w:rsid w:val="00DB7F20"/>
    <w:rsid w:val="00DD0014"/>
    <w:rsid w:val="00DD2D28"/>
    <w:rsid w:val="00DD7F4E"/>
    <w:rsid w:val="00DE0842"/>
    <w:rsid w:val="00DE4EDC"/>
    <w:rsid w:val="00DF02AC"/>
    <w:rsid w:val="00DF39B9"/>
    <w:rsid w:val="00E014BE"/>
    <w:rsid w:val="00E1172A"/>
    <w:rsid w:val="00E506B9"/>
    <w:rsid w:val="00E575E3"/>
    <w:rsid w:val="00E656C0"/>
    <w:rsid w:val="00E74907"/>
    <w:rsid w:val="00E7743C"/>
    <w:rsid w:val="00EB1ECB"/>
    <w:rsid w:val="00EC5012"/>
    <w:rsid w:val="00ED02AF"/>
    <w:rsid w:val="00EE01C8"/>
    <w:rsid w:val="00EE0486"/>
    <w:rsid w:val="00EE061F"/>
    <w:rsid w:val="00EF6FAC"/>
    <w:rsid w:val="00F05573"/>
    <w:rsid w:val="00F14BEC"/>
    <w:rsid w:val="00F251B3"/>
    <w:rsid w:val="00F27E91"/>
    <w:rsid w:val="00F455AD"/>
    <w:rsid w:val="00F64FB1"/>
    <w:rsid w:val="00F66E0D"/>
    <w:rsid w:val="00F72BA7"/>
    <w:rsid w:val="00F9393E"/>
    <w:rsid w:val="00F93C85"/>
    <w:rsid w:val="00F96949"/>
    <w:rsid w:val="00FA29DE"/>
    <w:rsid w:val="00FA6BD3"/>
    <w:rsid w:val="00FC3626"/>
    <w:rsid w:val="00FC64B8"/>
    <w:rsid w:val="00FE3DBC"/>
    <w:rsid w:val="00FF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83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rsid w:val="003F0783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F0783"/>
    <w:pPr>
      <w:tabs>
        <w:tab w:val="num" w:pos="576"/>
      </w:tabs>
      <w:ind w:left="576" w:hanging="576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3F0783"/>
    <w:pPr>
      <w:tabs>
        <w:tab w:val="num" w:pos="720"/>
      </w:tabs>
      <w:ind w:left="720" w:hanging="720"/>
      <w:outlineLvl w:val="2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3F0783"/>
  </w:style>
  <w:style w:type="character" w:styleId="Strong">
    <w:name w:val="Strong"/>
    <w:qFormat/>
    <w:rsid w:val="003F0783"/>
    <w:rPr>
      <w:b/>
      <w:bCs/>
    </w:rPr>
  </w:style>
  <w:style w:type="character" w:customStyle="1" w:styleId="Bullets">
    <w:name w:val="Bullets"/>
    <w:rsid w:val="003F0783"/>
    <w:rPr>
      <w:rFonts w:ascii="OpenSymbol" w:eastAsia="OpenSymbol" w:hAnsi="OpenSymbol" w:cs="OpenSymbol"/>
    </w:rPr>
  </w:style>
  <w:style w:type="character" w:customStyle="1" w:styleId="Teletype">
    <w:name w:val="Teletype"/>
    <w:rsid w:val="003F0783"/>
    <w:rPr>
      <w:rFonts w:ascii="DejaVu Sans Mono" w:eastAsia="DejaVu Sans" w:hAnsi="DejaVu Sans Mono" w:cs="DejaVu Sans Mono"/>
    </w:rPr>
  </w:style>
  <w:style w:type="character" w:styleId="Hyperlink">
    <w:name w:val="Hyperlink"/>
    <w:rsid w:val="003F078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3F0783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3F0783"/>
    <w:pPr>
      <w:spacing w:after="120"/>
    </w:pPr>
  </w:style>
  <w:style w:type="paragraph" w:styleId="List">
    <w:name w:val="List"/>
    <w:basedOn w:val="BodyText"/>
    <w:rsid w:val="003F0783"/>
  </w:style>
  <w:style w:type="paragraph" w:styleId="Caption">
    <w:name w:val="caption"/>
    <w:basedOn w:val="Normal"/>
    <w:qFormat/>
    <w:rsid w:val="003F078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F0783"/>
    <w:pPr>
      <w:suppressLineNumbers/>
    </w:pPr>
  </w:style>
  <w:style w:type="paragraph" w:customStyle="1" w:styleId="TableContents">
    <w:name w:val="Table Contents"/>
    <w:basedOn w:val="Normal"/>
    <w:rsid w:val="003F0783"/>
    <w:pPr>
      <w:suppressLineNumbers/>
    </w:pPr>
  </w:style>
  <w:style w:type="paragraph" w:customStyle="1" w:styleId="TableHeading">
    <w:name w:val="Table Heading"/>
    <w:basedOn w:val="TableContents"/>
    <w:rsid w:val="003F0783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  <w:rsid w:val="003F0783"/>
  </w:style>
  <w:style w:type="paragraph" w:customStyle="1" w:styleId="ListContents">
    <w:name w:val="List Contents"/>
    <w:basedOn w:val="Normal"/>
    <w:rsid w:val="003F0783"/>
    <w:pPr>
      <w:ind w:left="567"/>
    </w:pPr>
  </w:style>
  <w:style w:type="paragraph" w:customStyle="1" w:styleId="HorizontalLine">
    <w:name w:val="Horizontal Line"/>
    <w:basedOn w:val="Normal"/>
    <w:next w:val="BodyText"/>
    <w:rsid w:val="003F0783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EnvelopeReturn">
    <w:name w:val="envelope return"/>
    <w:basedOn w:val="Normal"/>
    <w:rsid w:val="003F0783"/>
    <w:pPr>
      <w:suppressLineNumbers/>
    </w:pPr>
    <w:rPr>
      <w:i/>
      <w:iCs/>
    </w:rPr>
  </w:style>
  <w:style w:type="table" w:styleId="TableGrid">
    <w:name w:val="Table Grid"/>
    <w:basedOn w:val="TableNormal"/>
    <w:uiPriority w:val="59"/>
    <w:rsid w:val="00DB40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10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0E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1B18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1868"/>
    <w:rPr>
      <w:rFonts w:eastAsia="DejaVu Sans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1B186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1868"/>
    <w:rPr>
      <w:rFonts w:eastAsia="DejaVu Sans" w:cs="Mangal"/>
      <w:kern w:val="1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61AEE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77CD7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ED5A58-8ECD-4C2C-AEA0-D80CDF6A9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27</Pages>
  <Words>6425</Words>
  <Characters>36629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Lingkungan St. Petrus</vt:lpstr>
    </vt:vector>
  </TitlesOfParts>
  <Company>tem</Company>
  <LinksUpToDate>false</LinksUpToDate>
  <CharactersWithSpaces>42969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Lingkungan St. Petrus</dc:title>
  <dc:subject/>
  <dc:creator>Yohanes Suyanto</dc:creator>
  <cp:keywords/>
  <dc:description/>
  <cp:lastModifiedBy>asus</cp:lastModifiedBy>
  <cp:revision>23</cp:revision>
  <cp:lastPrinted>2011-01-17T06:26:00Z</cp:lastPrinted>
  <dcterms:created xsi:type="dcterms:W3CDTF">2012-02-06T06:22:00Z</dcterms:created>
  <dcterms:modified xsi:type="dcterms:W3CDTF">2013-01-05T02:32:00Z</dcterms:modified>
</cp:coreProperties>
</file>