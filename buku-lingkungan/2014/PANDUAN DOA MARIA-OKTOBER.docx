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E14" w:rsidRPr="00AD3212" w:rsidRDefault="00A06E14" w:rsidP="00F525DE">
      <w:pPr>
        <w:pStyle w:val="Heading1"/>
        <w:widowControl/>
        <w:tabs>
          <w:tab w:val="clear" w:pos="432"/>
        </w:tabs>
        <w:ind w:left="360" w:firstLine="0"/>
        <w:jc w:val="center"/>
        <w:rPr>
          <w:rFonts w:ascii="Arial" w:hAnsi="Arial" w:cs="Arial"/>
          <w:color w:val="000000"/>
          <w:sz w:val="24"/>
          <w:szCs w:val="24"/>
        </w:rPr>
      </w:pPr>
      <w:r w:rsidRPr="00AD3212">
        <w:rPr>
          <w:rFonts w:ascii="Arial" w:hAnsi="Arial" w:cs="Arial"/>
          <w:color w:val="000000"/>
          <w:sz w:val="24"/>
          <w:szCs w:val="24"/>
        </w:rPr>
        <w:t>Tata urutan Doa Rosario</w:t>
      </w:r>
    </w:p>
    <w:p w:rsidR="00BF0AAF" w:rsidRDefault="00BF0AAF" w:rsidP="00BF0AAF">
      <w:pPr>
        <w:pStyle w:val="NoSpacing"/>
        <w:jc w:val="both"/>
        <w:rPr>
          <w:rFonts w:ascii="Arial" w:hAnsi="Arial" w:cs="Arial"/>
        </w:rPr>
      </w:pPr>
    </w:p>
    <w:p w:rsidR="00BF0AAF" w:rsidRPr="00F57512" w:rsidRDefault="00BF0AAF" w:rsidP="00BF0AAF">
      <w:pPr>
        <w:pStyle w:val="NoSpacing"/>
        <w:numPr>
          <w:ilvl w:val="0"/>
          <w:numId w:val="18"/>
        </w:numPr>
        <w:ind w:left="993" w:hanging="567"/>
        <w:jc w:val="both"/>
        <w:rPr>
          <w:rFonts w:ascii="Arial" w:hAnsi="Arial" w:cs="Arial"/>
          <w:b/>
        </w:rPr>
      </w:pPr>
      <w:r w:rsidRPr="00F57512">
        <w:rPr>
          <w:rFonts w:ascii="Arial" w:hAnsi="Arial" w:cs="Arial"/>
          <w:b/>
        </w:rPr>
        <w:t>Pembukaan</w:t>
      </w:r>
      <w:r w:rsidR="00AD3212">
        <w:rPr>
          <w:rFonts w:ascii="Arial" w:hAnsi="Arial" w:cs="Arial"/>
          <w:b/>
        </w:rPr>
        <w:t xml:space="preserve">: </w:t>
      </w:r>
      <w:r w:rsidR="00AD3212">
        <w:rPr>
          <w:rFonts w:ascii="Arial" w:hAnsi="Arial" w:cs="Arial"/>
          <w:i/>
        </w:rPr>
        <w:t>oleh Petugas Doa Rosario</w:t>
      </w:r>
    </w:p>
    <w:p w:rsidR="00BF0AAF" w:rsidRPr="002E5724" w:rsidRDefault="00BF0AAF" w:rsidP="00BF0AAF">
      <w:pPr>
        <w:pStyle w:val="NoSpacing"/>
        <w:numPr>
          <w:ilvl w:val="0"/>
          <w:numId w:val="17"/>
        </w:numPr>
        <w:jc w:val="both"/>
        <w:rPr>
          <w:rFonts w:ascii="Arial" w:hAnsi="Arial" w:cs="Arial"/>
          <w:b/>
          <w:i/>
          <w:sz w:val="20"/>
          <w:szCs w:val="20"/>
        </w:rPr>
      </w:pPr>
      <w:r w:rsidRPr="002E5724">
        <w:rPr>
          <w:rFonts w:ascii="Arial" w:hAnsi="Arial" w:cs="Arial"/>
          <w:b/>
          <w:i/>
          <w:sz w:val="20"/>
          <w:szCs w:val="20"/>
        </w:rPr>
        <w:t>Lagu Pembukaan</w:t>
      </w:r>
    </w:p>
    <w:p w:rsidR="00BF0AAF" w:rsidRPr="002E5724" w:rsidRDefault="00BF0AAF" w:rsidP="00BF0AAF">
      <w:pPr>
        <w:pStyle w:val="NoSpacing"/>
        <w:numPr>
          <w:ilvl w:val="0"/>
          <w:numId w:val="17"/>
        </w:numPr>
        <w:jc w:val="both"/>
        <w:rPr>
          <w:rFonts w:ascii="Arial" w:hAnsi="Arial" w:cs="Arial"/>
          <w:b/>
          <w:i/>
          <w:sz w:val="20"/>
          <w:szCs w:val="20"/>
        </w:rPr>
      </w:pPr>
      <w:r w:rsidRPr="002E5724">
        <w:rPr>
          <w:rFonts w:ascii="Arial" w:hAnsi="Arial" w:cs="Arial"/>
          <w:b/>
          <w:i/>
          <w:sz w:val="20"/>
          <w:szCs w:val="20"/>
        </w:rPr>
        <w:t>┼ Tanda Salib</w:t>
      </w:r>
    </w:p>
    <w:p w:rsidR="00BF0AAF" w:rsidRPr="00BE0BD9" w:rsidRDefault="00BF0AAF" w:rsidP="00BF0AAF">
      <w:pPr>
        <w:pStyle w:val="NoSpacing"/>
        <w:numPr>
          <w:ilvl w:val="0"/>
          <w:numId w:val="17"/>
        </w:numPr>
        <w:jc w:val="both"/>
        <w:rPr>
          <w:rFonts w:ascii="Arial" w:hAnsi="Arial" w:cs="Arial"/>
          <w:i/>
        </w:rPr>
      </w:pPr>
      <w:r w:rsidRPr="002E5724">
        <w:rPr>
          <w:rFonts w:ascii="Arial" w:hAnsi="Arial" w:cs="Arial"/>
          <w:b/>
          <w:i/>
          <w:sz w:val="20"/>
          <w:szCs w:val="20"/>
        </w:rPr>
        <w:t>Pengantar</w:t>
      </w:r>
      <w:r w:rsidRPr="002E5724">
        <w:rPr>
          <w:rFonts w:ascii="Arial" w:hAnsi="Arial" w:cs="Arial"/>
          <w:sz w:val="20"/>
          <w:szCs w:val="20"/>
        </w:rPr>
        <w:t>:</w:t>
      </w:r>
      <w:r>
        <w:rPr>
          <w:rFonts w:ascii="Arial" w:hAnsi="Arial" w:cs="Arial"/>
        </w:rPr>
        <w:tab/>
      </w:r>
    </w:p>
    <w:p w:rsidR="00BF0AAF" w:rsidRPr="003353D1" w:rsidRDefault="00BF0AAF" w:rsidP="00BF0AAF">
      <w:pPr>
        <w:pStyle w:val="NoSpacing"/>
        <w:numPr>
          <w:ilvl w:val="0"/>
          <w:numId w:val="21"/>
        </w:numPr>
        <w:ind w:left="1701" w:hanging="261"/>
        <w:jc w:val="both"/>
        <w:rPr>
          <w:rFonts w:ascii="Arial" w:hAnsi="Arial" w:cs="Arial"/>
          <w:i/>
          <w:sz w:val="20"/>
          <w:szCs w:val="20"/>
        </w:rPr>
      </w:pPr>
      <w:r w:rsidRPr="00C75BA1">
        <w:rPr>
          <w:rFonts w:ascii="Arial" w:hAnsi="Arial" w:cs="Arial"/>
          <w:i/>
          <w:sz w:val="20"/>
          <w:szCs w:val="20"/>
        </w:rPr>
        <w:t>Menyampaikan Peristiwa yang ingin diambil dalam doa ini.</w:t>
      </w:r>
    </w:p>
    <w:p w:rsidR="00BF0AAF" w:rsidRPr="00C75BA1" w:rsidRDefault="00BF0AAF" w:rsidP="00BF0AAF">
      <w:pPr>
        <w:pStyle w:val="NoSpacing"/>
        <w:numPr>
          <w:ilvl w:val="0"/>
          <w:numId w:val="21"/>
        </w:numPr>
        <w:ind w:left="1701" w:hanging="261"/>
        <w:jc w:val="both"/>
        <w:rPr>
          <w:rFonts w:ascii="Arial" w:hAnsi="Arial" w:cs="Arial"/>
          <w:sz w:val="20"/>
          <w:szCs w:val="20"/>
        </w:rPr>
      </w:pPr>
      <w:r w:rsidRPr="00C75BA1">
        <w:rPr>
          <w:rFonts w:ascii="Arial" w:hAnsi="Arial" w:cs="Arial"/>
          <w:i/>
          <w:sz w:val="20"/>
          <w:szCs w:val="20"/>
        </w:rPr>
        <w:t>Mengajak umat untuk mempersiapkan bathin</w:t>
      </w:r>
      <w:r w:rsidRPr="00C75BA1">
        <w:rPr>
          <w:rFonts w:ascii="Arial" w:hAnsi="Arial" w:cs="Arial"/>
          <w:sz w:val="20"/>
          <w:szCs w:val="20"/>
        </w:rPr>
        <w:t>.</w:t>
      </w:r>
    </w:p>
    <w:p w:rsidR="00BF0AAF" w:rsidRPr="003353D1" w:rsidRDefault="00BF0AAF" w:rsidP="00BF0AAF">
      <w:pPr>
        <w:pStyle w:val="NoSpacing"/>
        <w:numPr>
          <w:ilvl w:val="0"/>
          <w:numId w:val="17"/>
        </w:numPr>
        <w:tabs>
          <w:tab w:val="left" w:pos="2250"/>
        </w:tabs>
        <w:jc w:val="both"/>
        <w:rPr>
          <w:rFonts w:ascii="Arial" w:hAnsi="Arial" w:cs="Arial"/>
          <w:i/>
          <w:sz w:val="20"/>
          <w:szCs w:val="20"/>
        </w:rPr>
      </w:pPr>
      <w:r w:rsidRPr="002E5724">
        <w:rPr>
          <w:rFonts w:ascii="Arial" w:hAnsi="Arial" w:cs="Arial"/>
          <w:b/>
          <w:i/>
          <w:sz w:val="20"/>
          <w:szCs w:val="20"/>
        </w:rPr>
        <w:t>Tobat</w:t>
      </w:r>
      <w:r w:rsidR="00AD3212">
        <w:rPr>
          <w:rFonts w:ascii="Arial" w:hAnsi="Arial" w:cs="Arial"/>
          <w:sz w:val="20"/>
          <w:szCs w:val="20"/>
        </w:rPr>
        <w:t>: (Ungkapan Tobat)</w:t>
      </w:r>
    </w:p>
    <w:p w:rsidR="00BF0AAF" w:rsidRDefault="00BF0AAF" w:rsidP="00BF0AAF">
      <w:pPr>
        <w:pStyle w:val="NoSpacing"/>
        <w:numPr>
          <w:ilvl w:val="0"/>
          <w:numId w:val="17"/>
        </w:numPr>
        <w:jc w:val="both"/>
        <w:rPr>
          <w:rFonts w:ascii="Arial" w:hAnsi="Arial" w:cs="Arial"/>
          <w:i/>
          <w:sz w:val="20"/>
          <w:szCs w:val="20"/>
        </w:rPr>
      </w:pPr>
      <w:r w:rsidRPr="002E5724">
        <w:rPr>
          <w:rFonts w:ascii="Arial" w:hAnsi="Arial" w:cs="Arial"/>
          <w:b/>
          <w:i/>
          <w:sz w:val="20"/>
          <w:szCs w:val="20"/>
        </w:rPr>
        <w:t>Doa Pembukaan</w:t>
      </w:r>
      <w:r w:rsidRPr="002E5724">
        <w:rPr>
          <w:rFonts w:ascii="Arial" w:hAnsi="Arial" w:cs="Arial"/>
          <w:i/>
          <w:sz w:val="20"/>
          <w:szCs w:val="20"/>
        </w:rPr>
        <w:t>:</w:t>
      </w:r>
      <w:r>
        <w:rPr>
          <w:rFonts w:ascii="Arial" w:hAnsi="Arial" w:cs="Arial"/>
          <w:i/>
        </w:rPr>
        <w:t xml:space="preserve"> (Misalnya: </w:t>
      </w:r>
      <w:r>
        <w:rPr>
          <w:rFonts w:ascii="Arial" w:hAnsi="Arial" w:cs="Arial"/>
          <w:i/>
          <w:sz w:val="20"/>
          <w:szCs w:val="20"/>
        </w:rPr>
        <w:t>memohon agar Allah berkenan mendengarkan segala doa kita yang akan kita sampaikan/doakan dengan perantaraan/bersama Bunda Maria).</w:t>
      </w:r>
    </w:p>
    <w:p w:rsidR="00BF0AAF" w:rsidRPr="003353D1" w:rsidRDefault="00BF0AAF" w:rsidP="00BF0AAF">
      <w:pPr>
        <w:pStyle w:val="NoSpacing"/>
        <w:ind w:left="1440"/>
        <w:jc w:val="both"/>
        <w:rPr>
          <w:rFonts w:ascii="Arial" w:hAnsi="Arial" w:cs="Arial"/>
          <w:i/>
          <w:sz w:val="20"/>
          <w:szCs w:val="20"/>
        </w:rPr>
      </w:pPr>
    </w:p>
    <w:p w:rsidR="00AD3212" w:rsidRPr="00F525DE" w:rsidRDefault="00F525DE" w:rsidP="00BF0AAF">
      <w:pPr>
        <w:pStyle w:val="NoSpacing"/>
        <w:numPr>
          <w:ilvl w:val="0"/>
          <w:numId w:val="18"/>
        </w:numPr>
        <w:ind w:left="993" w:hanging="426"/>
        <w:jc w:val="both"/>
        <w:rPr>
          <w:rFonts w:ascii="Arial" w:hAnsi="Arial" w:cs="Arial"/>
          <w:b/>
          <w:i/>
          <w:sz w:val="20"/>
          <w:szCs w:val="20"/>
        </w:rPr>
      </w:pPr>
      <w:r>
        <w:rPr>
          <w:rFonts w:ascii="Arial" w:hAnsi="Arial" w:cs="Arial"/>
          <w:b/>
        </w:rPr>
        <w:t>Bacaan Injil</w:t>
      </w:r>
    </w:p>
    <w:p w:rsidR="00F525DE" w:rsidRPr="00F525DE" w:rsidRDefault="00F525DE" w:rsidP="00F525DE">
      <w:pPr>
        <w:pStyle w:val="NoSpacing"/>
        <w:ind w:left="993"/>
        <w:jc w:val="both"/>
        <w:rPr>
          <w:rFonts w:ascii="Arial" w:hAnsi="Arial" w:cs="Arial"/>
          <w:i/>
          <w:sz w:val="20"/>
          <w:szCs w:val="20"/>
        </w:rPr>
      </w:pPr>
      <w:r w:rsidRPr="00F525DE">
        <w:rPr>
          <w:rFonts w:ascii="Arial" w:hAnsi="Arial" w:cs="Arial"/>
        </w:rPr>
        <w:t>Lagu Pengantar masuk ke suasana Rosario (Lagu Maria)</w:t>
      </w:r>
    </w:p>
    <w:p w:rsidR="00AD3212" w:rsidRPr="00AD3212" w:rsidRDefault="00AD3212" w:rsidP="00AD3212">
      <w:pPr>
        <w:pStyle w:val="NoSpacing"/>
        <w:ind w:left="993"/>
        <w:jc w:val="both"/>
        <w:rPr>
          <w:rFonts w:ascii="Arial" w:hAnsi="Arial" w:cs="Arial"/>
          <w:b/>
          <w:i/>
          <w:sz w:val="20"/>
          <w:szCs w:val="20"/>
        </w:rPr>
      </w:pPr>
    </w:p>
    <w:p w:rsidR="00BF0AAF" w:rsidRDefault="00AD3212" w:rsidP="00BF0AAF">
      <w:pPr>
        <w:pStyle w:val="NoSpacing"/>
        <w:numPr>
          <w:ilvl w:val="0"/>
          <w:numId w:val="18"/>
        </w:numPr>
        <w:ind w:left="993" w:hanging="426"/>
        <w:jc w:val="both"/>
        <w:rPr>
          <w:rFonts w:ascii="Arial" w:hAnsi="Arial" w:cs="Arial"/>
          <w:b/>
        </w:rPr>
      </w:pPr>
      <w:r>
        <w:rPr>
          <w:rFonts w:ascii="Arial" w:hAnsi="Arial" w:cs="Arial"/>
          <w:b/>
        </w:rPr>
        <w:t xml:space="preserve">Doa Rosario: </w:t>
      </w:r>
      <w:r>
        <w:rPr>
          <w:rFonts w:ascii="Arial" w:hAnsi="Arial" w:cs="Arial"/>
          <w:i/>
        </w:rPr>
        <w:t>oleh Petugas Doa Rosario</w:t>
      </w:r>
    </w:p>
    <w:p w:rsidR="00BF0AAF" w:rsidRPr="002E5724" w:rsidRDefault="00BF0AAF" w:rsidP="00BF0AAF">
      <w:pPr>
        <w:pStyle w:val="NoSpacing"/>
        <w:numPr>
          <w:ilvl w:val="0"/>
          <w:numId w:val="19"/>
        </w:numPr>
        <w:ind w:left="1710" w:hanging="270"/>
        <w:jc w:val="both"/>
        <w:rPr>
          <w:rFonts w:ascii="Arial" w:hAnsi="Arial" w:cs="Arial"/>
          <w:b/>
          <w:i/>
          <w:sz w:val="20"/>
          <w:szCs w:val="20"/>
        </w:rPr>
      </w:pPr>
      <w:r w:rsidRPr="002E5724">
        <w:rPr>
          <w:rFonts w:ascii="Arial" w:hAnsi="Arial" w:cs="Arial"/>
          <w:b/>
          <w:i/>
          <w:sz w:val="20"/>
          <w:szCs w:val="20"/>
        </w:rPr>
        <w:t>Aku Percaya….</w:t>
      </w:r>
    </w:p>
    <w:p w:rsidR="00BF0AAF" w:rsidRPr="002E5724" w:rsidRDefault="00BF0AAF" w:rsidP="00BF0AAF">
      <w:pPr>
        <w:pStyle w:val="NoSpacing"/>
        <w:numPr>
          <w:ilvl w:val="0"/>
          <w:numId w:val="19"/>
        </w:numPr>
        <w:ind w:left="1710" w:hanging="270"/>
        <w:jc w:val="both"/>
        <w:rPr>
          <w:rFonts w:ascii="Arial" w:hAnsi="Arial" w:cs="Arial"/>
          <w:b/>
          <w:i/>
          <w:sz w:val="20"/>
          <w:szCs w:val="20"/>
        </w:rPr>
      </w:pPr>
      <w:r w:rsidRPr="002E5724">
        <w:rPr>
          <w:rFonts w:ascii="Arial" w:hAnsi="Arial" w:cs="Arial"/>
          <w:b/>
          <w:i/>
          <w:sz w:val="20"/>
          <w:szCs w:val="20"/>
        </w:rPr>
        <w:t>Kemuliaan….</w:t>
      </w:r>
    </w:p>
    <w:p w:rsidR="00BF0AAF" w:rsidRPr="002E5724" w:rsidRDefault="00BF0AAF" w:rsidP="00BF0AAF">
      <w:pPr>
        <w:pStyle w:val="NoSpacing"/>
        <w:numPr>
          <w:ilvl w:val="0"/>
          <w:numId w:val="19"/>
        </w:numPr>
        <w:ind w:left="1710" w:hanging="270"/>
        <w:jc w:val="both"/>
        <w:rPr>
          <w:rFonts w:ascii="Arial" w:hAnsi="Arial" w:cs="Arial"/>
          <w:b/>
          <w:i/>
          <w:sz w:val="20"/>
          <w:szCs w:val="20"/>
        </w:rPr>
      </w:pPr>
      <w:r w:rsidRPr="002E5724">
        <w:rPr>
          <w:rFonts w:ascii="Arial" w:hAnsi="Arial" w:cs="Arial"/>
          <w:b/>
          <w:i/>
          <w:sz w:val="20"/>
          <w:szCs w:val="20"/>
        </w:rPr>
        <w:t>Bapa Kami…..</w:t>
      </w:r>
    </w:p>
    <w:p w:rsidR="00BF0AAF" w:rsidRPr="002E5724" w:rsidRDefault="00BF0AAF" w:rsidP="00BF0AAF">
      <w:pPr>
        <w:pStyle w:val="NoSpacing"/>
        <w:numPr>
          <w:ilvl w:val="0"/>
          <w:numId w:val="19"/>
        </w:numPr>
        <w:ind w:left="1710" w:hanging="270"/>
        <w:jc w:val="both"/>
        <w:rPr>
          <w:rFonts w:ascii="Arial" w:hAnsi="Arial" w:cs="Arial"/>
          <w:b/>
          <w:sz w:val="20"/>
          <w:szCs w:val="20"/>
        </w:rPr>
      </w:pPr>
      <w:r w:rsidRPr="002E5724">
        <w:rPr>
          <w:rFonts w:ascii="Arial" w:hAnsi="Arial" w:cs="Arial"/>
          <w:b/>
          <w:i/>
          <w:sz w:val="20"/>
          <w:szCs w:val="20"/>
        </w:rPr>
        <w:t>3 Salam</w:t>
      </w:r>
      <w:r w:rsidRPr="002E5724">
        <w:rPr>
          <w:rFonts w:ascii="Arial" w:hAnsi="Arial" w:cs="Arial"/>
          <w:sz w:val="20"/>
          <w:szCs w:val="20"/>
        </w:rPr>
        <w:t>(</w:t>
      </w:r>
      <w:r w:rsidRPr="002E5724">
        <w:rPr>
          <w:rFonts w:ascii="Arial" w:hAnsi="Arial" w:cs="Arial"/>
          <w:i/>
          <w:sz w:val="20"/>
          <w:szCs w:val="20"/>
        </w:rPr>
        <w:t>Puteri Allah Bapa, Bunda Allah Putera, Mempelai Allah RohKudus</w:t>
      </w:r>
      <w:r w:rsidRPr="002E5724">
        <w:rPr>
          <w:rFonts w:ascii="Arial" w:hAnsi="Arial" w:cs="Arial"/>
          <w:sz w:val="20"/>
          <w:szCs w:val="20"/>
        </w:rPr>
        <w:t>),</w:t>
      </w:r>
      <w:r w:rsidRPr="002E5724">
        <w:rPr>
          <w:rFonts w:ascii="Arial" w:hAnsi="Arial" w:cs="Arial"/>
          <w:b/>
          <w:sz w:val="20"/>
          <w:szCs w:val="20"/>
        </w:rPr>
        <w:t xml:space="preserve"> Salam Maria……</w:t>
      </w:r>
    </w:p>
    <w:p w:rsidR="00BF0AAF" w:rsidRPr="002E5724" w:rsidRDefault="00BF0AAF" w:rsidP="00BF0AAF">
      <w:pPr>
        <w:pStyle w:val="NoSpacing"/>
        <w:numPr>
          <w:ilvl w:val="0"/>
          <w:numId w:val="19"/>
        </w:numPr>
        <w:ind w:left="1710" w:hanging="270"/>
        <w:jc w:val="both"/>
        <w:rPr>
          <w:rFonts w:ascii="Arial" w:hAnsi="Arial" w:cs="Arial"/>
          <w:b/>
          <w:sz w:val="20"/>
          <w:szCs w:val="20"/>
        </w:rPr>
      </w:pPr>
      <w:r w:rsidRPr="002E5724">
        <w:rPr>
          <w:rFonts w:ascii="Arial" w:hAnsi="Arial" w:cs="Arial"/>
          <w:b/>
          <w:i/>
          <w:sz w:val="20"/>
          <w:szCs w:val="20"/>
        </w:rPr>
        <w:t>Kemuliaan…..</w:t>
      </w:r>
    </w:p>
    <w:p w:rsidR="00BF0AAF" w:rsidRPr="002E5724" w:rsidRDefault="00BF0AAF" w:rsidP="002E5724">
      <w:pPr>
        <w:pStyle w:val="NoSpacing"/>
        <w:numPr>
          <w:ilvl w:val="0"/>
          <w:numId w:val="19"/>
        </w:numPr>
        <w:ind w:left="1710" w:hanging="270"/>
        <w:jc w:val="both"/>
        <w:rPr>
          <w:rFonts w:ascii="Arial" w:hAnsi="Arial" w:cs="Arial"/>
          <w:b/>
          <w:sz w:val="20"/>
          <w:szCs w:val="20"/>
        </w:rPr>
      </w:pPr>
      <w:r w:rsidRPr="002E5724">
        <w:rPr>
          <w:rFonts w:ascii="Arial" w:hAnsi="Arial" w:cs="Arial"/>
          <w:b/>
          <w:i/>
          <w:sz w:val="20"/>
          <w:szCs w:val="20"/>
        </w:rPr>
        <w:t>Terpujilah</w:t>
      </w:r>
      <w:r w:rsidRPr="002E5724">
        <w:rPr>
          <w:rFonts w:ascii="Arial" w:hAnsi="Arial" w:cs="Arial"/>
          <w:b/>
          <w:sz w:val="20"/>
          <w:szCs w:val="20"/>
        </w:rPr>
        <w:t>……</w:t>
      </w:r>
    </w:p>
    <w:p w:rsidR="00BF0AAF" w:rsidRPr="002E5724" w:rsidRDefault="00BF0AAF" w:rsidP="00BF0AAF">
      <w:pPr>
        <w:pStyle w:val="NoSpacing"/>
        <w:numPr>
          <w:ilvl w:val="0"/>
          <w:numId w:val="19"/>
        </w:numPr>
        <w:ind w:left="1710" w:hanging="270"/>
        <w:jc w:val="both"/>
        <w:rPr>
          <w:rFonts w:ascii="Arial" w:hAnsi="Arial" w:cs="Arial"/>
          <w:b/>
          <w:sz w:val="20"/>
          <w:szCs w:val="20"/>
        </w:rPr>
      </w:pPr>
      <w:r w:rsidRPr="002E5724">
        <w:rPr>
          <w:rFonts w:ascii="Arial" w:hAnsi="Arial" w:cs="Arial"/>
          <w:b/>
          <w:sz w:val="20"/>
          <w:szCs w:val="20"/>
        </w:rPr>
        <w:t xml:space="preserve">Peristiwa Rosario </w:t>
      </w:r>
      <w:r w:rsidRPr="002E5724">
        <w:rPr>
          <w:rFonts w:ascii="Arial" w:hAnsi="Arial" w:cs="Arial"/>
          <w:i/>
          <w:sz w:val="20"/>
          <w:szCs w:val="20"/>
        </w:rPr>
        <w:t>(Sebutkan ‘Peristiwanya’. Lihat Tema Peristiwa sesuai dengan tema masing-masing hari)</w:t>
      </w:r>
    </w:p>
    <w:p w:rsidR="00BF0AAF" w:rsidRPr="002E5724" w:rsidRDefault="00BF0AAF" w:rsidP="00BF0AAF">
      <w:pPr>
        <w:pStyle w:val="NoSpacing"/>
        <w:jc w:val="both"/>
        <w:rPr>
          <w:rFonts w:ascii="Arial" w:hAnsi="Arial" w:cs="Arial"/>
          <w:b/>
          <w:sz w:val="20"/>
          <w:szCs w:val="20"/>
        </w:rPr>
      </w:pPr>
    </w:p>
    <w:p w:rsidR="00BF0AAF" w:rsidRPr="002E5724" w:rsidRDefault="00BF0AAF" w:rsidP="00BF0AAF">
      <w:pPr>
        <w:pStyle w:val="NoSpacing"/>
        <w:numPr>
          <w:ilvl w:val="0"/>
          <w:numId w:val="22"/>
        </w:numPr>
        <w:jc w:val="both"/>
        <w:rPr>
          <w:rFonts w:ascii="Arial" w:hAnsi="Arial" w:cs="Arial"/>
          <w:b/>
          <w:i/>
          <w:sz w:val="20"/>
          <w:szCs w:val="20"/>
        </w:rPr>
      </w:pPr>
      <w:r w:rsidRPr="002E5724">
        <w:rPr>
          <w:rFonts w:ascii="Arial" w:hAnsi="Arial" w:cs="Arial"/>
          <w:b/>
          <w:i/>
          <w:sz w:val="20"/>
          <w:szCs w:val="20"/>
        </w:rPr>
        <w:t xml:space="preserve">Tiga Misteri Kudus </w:t>
      </w:r>
      <w:r w:rsidRPr="002E5724">
        <w:rPr>
          <w:rFonts w:ascii="Arial" w:hAnsi="Arial" w:cs="Arial"/>
          <w:i/>
          <w:sz w:val="20"/>
          <w:szCs w:val="20"/>
        </w:rPr>
        <w:t>(3x persepuluhan pertama)</w:t>
      </w:r>
    </w:p>
    <w:p w:rsidR="00BF0AAF" w:rsidRPr="002E5724" w:rsidRDefault="00BF0AAF" w:rsidP="00BF0AAF">
      <w:pPr>
        <w:pStyle w:val="NoSpacing"/>
        <w:numPr>
          <w:ilvl w:val="0"/>
          <w:numId w:val="20"/>
        </w:numPr>
        <w:tabs>
          <w:tab w:val="left" w:pos="630"/>
        </w:tabs>
        <w:ind w:left="2070"/>
        <w:jc w:val="both"/>
        <w:rPr>
          <w:rFonts w:ascii="Arial" w:hAnsi="Arial" w:cs="Arial"/>
          <w:b/>
          <w:sz w:val="20"/>
          <w:szCs w:val="20"/>
        </w:rPr>
      </w:pPr>
      <w:r w:rsidRPr="002E5724">
        <w:rPr>
          <w:rFonts w:ascii="Arial" w:hAnsi="Arial" w:cs="Arial"/>
          <w:noProof/>
          <w:sz w:val="20"/>
          <w:szCs w:val="20"/>
        </w:rPr>
        <w:t xml:space="preserve">Sebutkan Misteri Kudus, dan dilanjutkan dengan </w:t>
      </w:r>
      <w:r w:rsidR="00933462">
        <w:rPr>
          <w:rFonts w:ascii="Arial" w:hAnsi="Arial" w:cs="Arial"/>
          <w:i/>
          <w:noProof/>
          <w:sz w:val="20"/>
          <w:szCs w:val="20"/>
        </w:rPr>
        <w:t>ujub</w:t>
      </w:r>
      <w:r w:rsidRPr="002E5724">
        <w:rPr>
          <w:rFonts w:ascii="Arial" w:hAnsi="Arial" w:cs="Arial"/>
          <w:i/>
          <w:noProof/>
          <w:sz w:val="20"/>
          <w:szCs w:val="20"/>
        </w:rPr>
        <w:t>nya</w:t>
      </w:r>
    </w:p>
    <w:p w:rsidR="00BF0AAF" w:rsidRPr="002E5724" w:rsidRDefault="00BF0AAF" w:rsidP="00BF0AAF">
      <w:pPr>
        <w:pStyle w:val="NoSpacing"/>
        <w:numPr>
          <w:ilvl w:val="0"/>
          <w:numId w:val="20"/>
        </w:numPr>
        <w:ind w:left="2070"/>
        <w:jc w:val="both"/>
        <w:rPr>
          <w:rFonts w:ascii="Arial" w:hAnsi="Arial" w:cs="Arial"/>
          <w:b/>
          <w:sz w:val="20"/>
          <w:szCs w:val="20"/>
        </w:rPr>
      </w:pPr>
      <w:r w:rsidRPr="002E5724">
        <w:rPr>
          <w:rFonts w:ascii="Arial" w:hAnsi="Arial" w:cs="Arial"/>
          <w:sz w:val="20"/>
          <w:szCs w:val="20"/>
        </w:rPr>
        <w:t>Bapa kami……</w:t>
      </w:r>
    </w:p>
    <w:p w:rsidR="00BF0AAF" w:rsidRPr="002E5724" w:rsidRDefault="00BF0AAF" w:rsidP="00BF0AAF">
      <w:pPr>
        <w:pStyle w:val="NoSpacing"/>
        <w:numPr>
          <w:ilvl w:val="0"/>
          <w:numId w:val="20"/>
        </w:numPr>
        <w:ind w:left="2070"/>
        <w:jc w:val="both"/>
        <w:rPr>
          <w:rFonts w:ascii="Arial" w:hAnsi="Arial" w:cs="Arial"/>
          <w:b/>
          <w:sz w:val="20"/>
          <w:szCs w:val="20"/>
        </w:rPr>
      </w:pPr>
      <w:r w:rsidRPr="002E5724">
        <w:rPr>
          <w:rFonts w:ascii="Arial" w:hAnsi="Arial" w:cs="Arial"/>
          <w:sz w:val="20"/>
          <w:szCs w:val="20"/>
        </w:rPr>
        <w:t>Salam Maria….(10x)</w:t>
      </w:r>
    </w:p>
    <w:p w:rsidR="00BF0AAF" w:rsidRPr="002E5724" w:rsidRDefault="00BF0AAF" w:rsidP="00BF0AAF">
      <w:pPr>
        <w:pStyle w:val="NoSpacing"/>
        <w:numPr>
          <w:ilvl w:val="0"/>
          <w:numId w:val="20"/>
        </w:numPr>
        <w:ind w:left="2070"/>
        <w:jc w:val="both"/>
        <w:rPr>
          <w:rFonts w:ascii="Arial" w:hAnsi="Arial" w:cs="Arial"/>
          <w:b/>
          <w:sz w:val="20"/>
          <w:szCs w:val="20"/>
        </w:rPr>
      </w:pPr>
      <w:r w:rsidRPr="002E5724">
        <w:rPr>
          <w:rFonts w:ascii="Arial" w:hAnsi="Arial" w:cs="Arial"/>
          <w:sz w:val="20"/>
          <w:szCs w:val="20"/>
        </w:rPr>
        <w:t>Kemuliaan……</w:t>
      </w:r>
    </w:p>
    <w:p w:rsidR="00BF0AAF" w:rsidRPr="002E5724" w:rsidRDefault="00BF0AAF" w:rsidP="00BF0AAF">
      <w:pPr>
        <w:pStyle w:val="NoSpacing"/>
        <w:numPr>
          <w:ilvl w:val="0"/>
          <w:numId w:val="20"/>
        </w:numPr>
        <w:ind w:left="2070"/>
        <w:jc w:val="both"/>
        <w:rPr>
          <w:rFonts w:ascii="Arial" w:hAnsi="Arial" w:cs="Arial"/>
          <w:b/>
          <w:sz w:val="20"/>
          <w:szCs w:val="20"/>
        </w:rPr>
      </w:pPr>
      <w:r w:rsidRPr="002E5724">
        <w:rPr>
          <w:rFonts w:ascii="Arial" w:hAnsi="Arial" w:cs="Arial"/>
          <w:sz w:val="20"/>
          <w:szCs w:val="20"/>
        </w:rPr>
        <w:t>Terpujilah……</w:t>
      </w:r>
    </w:p>
    <w:p w:rsidR="00BF0AAF" w:rsidRPr="002E5724" w:rsidRDefault="00BF0AAF" w:rsidP="00BF0AAF">
      <w:pPr>
        <w:pStyle w:val="NoSpacing"/>
        <w:numPr>
          <w:ilvl w:val="0"/>
          <w:numId w:val="20"/>
        </w:numPr>
        <w:ind w:left="2070"/>
        <w:jc w:val="both"/>
        <w:rPr>
          <w:rFonts w:ascii="Arial" w:hAnsi="Arial" w:cs="Arial"/>
          <w:b/>
          <w:sz w:val="20"/>
          <w:szCs w:val="20"/>
        </w:rPr>
      </w:pPr>
      <w:r w:rsidRPr="002E5724">
        <w:rPr>
          <w:rFonts w:ascii="Arial" w:hAnsi="Arial" w:cs="Arial"/>
          <w:sz w:val="20"/>
          <w:szCs w:val="20"/>
        </w:rPr>
        <w:t>Ya Yesus yang Baik…….</w:t>
      </w:r>
    </w:p>
    <w:p w:rsidR="00BF0AAF" w:rsidRPr="002E5724" w:rsidRDefault="00BF0AAF" w:rsidP="00BF0AAF">
      <w:pPr>
        <w:pStyle w:val="NoSpacing"/>
        <w:ind w:left="1710"/>
        <w:jc w:val="both"/>
        <w:rPr>
          <w:rFonts w:ascii="Arial" w:hAnsi="Arial" w:cs="Arial"/>
          <w:sz w:val="20"/>
          <w:szCs w:val="20"/>
        </w:rPr>
      </w:pPr>
      <w:r w:rsidRPr="002E5724">
        <w:rPr>
          <w:rFonts w:ascii="Arial" w:hAnsi="Arial" w:cs="Arial"/>
          <w:sz w:val="20"/>
          <w:szCs w:val="20"/>
        </w:rPr>
        <w:t>(Setelah doa ‘Ya Yesus yang Baik’, dilanjutkan dengan Misteri Kudus berikutnya dengan urutan doa yang sama seperti di atas.)</w:t>
      </w:r>
    </w:p>
    <w:p w:rsidR="00BF0AAF" w:rsidRPr="002E5724" w:rsidRDefault="00BF0AAF" w:rsidP="00BF0AAF">
      <w:pPr>
        <w:pStyle w:val="NoSpacing"/>
        <w:ind w:left="1710"/>
        <w:jc w:val="both"/>
        <w:rPr>
          <w:rFonts w:ascii="Arial" w:hAnsi="Arial" w:cs="Arial"/>
          <w:b/>
          <w:sz w:val="20"/>
          <w:szCs w:val="20"/>
        </w:rPr>
      </w:pPr>
    </w:p>
    <w:p w:rsidR="00BF0AAF" w:rsidRPr="002E5724" w:rsidRDefault="00BF0AAF" w:rsidP="00BF0AAF">
      <w:pPr>
        <w:pStyle w:val="NoSpacing"/>
        <w:numPr>
          <w:ilvl w:val="0"/>
          <w:numId w:val="22"/>
        </w:numPr>
        <w:jc w:val="both"/>
        <w:rPr>
          <w:rFonts w:ascii="Arial" w:hAnsi="Arial" w:cs="Arial"/>
          <w:b/>
          <w:sz w:val="20"/>
          <w:szCs w:val="20"/>
        </w:rPr>
      </w:pPr>
      <w:r w:rsidRPr="002E5724">
        <w:rPr>
          <w:rFonts w:ascii="Arial" w:hAnsi="Arial" w:cs="Arial"/>
          <w:b/>
          <w:i/>
          <w:sz w:val="20"/>
          <w:szCs w:val="20"/>
        </w:rPr>
        <w:lastRenderedPageBreak/>
        <w:t xml:space="preserve">Lagu Selingan </w:t>
      </w:r>
    </w:p>
    <w:p w:rsidR="00BF0AAF" w:rsidRPr="002E5724" w:rsidRDefault="00BF0AAF" w:rsidP="00BF0AAF">
      <w:pPr>
        <w:pStyle w:val="NoSpacing"/>
        <w:ind w:left="1710"/>
        <w:jc w:val="both"/>
        <w:rPr>
          <w:rFonts w:ascii="Arial" w:hAnsi="Arial" w:cs="Arial"/>
          <w:b/>
          <w:sz w:val="20"/>
          <w:szCs w:val="20"/>
        </w:rPr>
      </w:pPr>
    </w:p>
    <w:p w:rsidR="00BF0AAF" w:rsidRPr="002E5724" w:rsidRDefault="00BF0AAF" w:rsidP="00BF0AAF">
      <w:pPr>
        <w:pStyle w:val="NoSpacing"/>
        <w:numPr>
          <w:ilvl w:val="0"/>
          <w:numId w:val="22"/>
        </w:numPr>
        <w:jc w:val="both"/>
        <w:rPr>
          <w:rFonts w:ascii="Arial" w:hAnsi="Arial" w:cs="Arial"/>
          <w:b/>
          <w:sz w:val="20"/>
          <w:szCs w:val="20"/>
        </w:rPr>
      </w:pPr>
      <w:r w:rsidRPr="002E5724">
        <w:rPr>
          <w:rFonts w:ascii="Arial" w:hAnsi="Arial" w:cs="Arial"/>
          <w:b/>
          <w:sz w:val="20"/>
          <w:szCs w:val="20"/>
        </w:rPr>
        <w:t xml:space="preserve">Dua Misteri Kudus </w:t>
      </w:r>
      <w:r w:rsidRPr="002E5724">
        <w:rPr>
          <w:rFonts w:ascii="Arial" w:hAnsi="Arial" w:cs="Arial"/>
          <w:sz w:val="20"/>
          <w:szCs w:val="20"/>
        </w:rPr>
        <w:t xml:space="preserve">(2x </w:t>
      </w:r>
      <w:r w:rsidRPr="002E5724">
        <w:rPr>
          <w:rFonts w:ascii="Arial" w:hAnsi="Arial" w:cs="Arial"/>
          <w:i/>
          <w:sz w:val="20"/>
          <w:szCs w:val="20"/>
        </w:rPr>
        <w:t>persepuluhan ke dua</w:t>
      </w:r>
      <w:r w:rsidRPr="002E5724">
        <w:rPr>
          <w:rFonts w:ascii="Arial" w:hAnsi="Arial" w:cs="Arial"/>
          <w:sz w:val="20"/>
          <w:szCs w:val="20"/>
        </w:rPr>
        <w:t>). Urutan doanya sama seperti di atas.</w:t>
      </w:r>
    </w:p>
    <w:p w:rsidR="00BF0AAF" w:rsidRDefault="00BF0AAF" w:rsidP="00BF0AAF">
      <w:pPr>
        <w:pStyle w:val="NoSpacing"/>
        <w:ind w:left="1710"/>
        <w:jc w:val="both"/>
        <w:rPr>
          <w:rFonts w:ascii="Arial" w:hAnsi="Arial" w:cs="Arial"/>
          <w:b/>
        </w:rPr>
      </w:pPr>
    </w:p>
    <w:p w:rsidR="00BF0AAF" w:rsidRPr="00F57512" w:rsidRDefault="00BF0AAF" w:rsidP="00BF0AAF">
      <w:pPr>
        <w:pStyle w:val="NoSpacing"/>
        <w:ind w:left="1710"/>
        <w:jc w:val="both"/>
        <w:rPr>
          <w:rFonts w:ascii="Arial" w:hAnsi="Arial" w:cs="Arial"/>
          <w:b/>
        </w:rPr>
      </w:pPr>
    </w:p>
    <w:p w:rsidR="00BF0AAF" w:rsidRPr="003D5B60" w:rsidRDefault="00BF0AAF" w:rsidP="00BF0AAF">
      <w:pPr>
        <w:pStyle w:val="NoSpacing"/>
        <w:numPr>
          <w:ilvl w:val="0"/>
          <w:numId w:val="18"/>
        </w:numPr>
        <w:ind w:left="993" w:hanging="426"/>
        <w:jc w:val="both"/>
        <w:rPr>
          <w:rFonts w:ascii="Arial" w:hAnsi="Arial" w:cs="Arial"/>
          <w:b/>
        </w:rPr>
      </w:pPr>
      <w:r w:rsidRPr="003D5B60">
        <w:rPr>
          <w:rFonts w:ascii="Arial" w:hAnsi="Arial" w:cs="Arial"/>
          <w:b/>
        </w:rPr>
        <w:t>Ibadat Penutup</w:t>
      </w:r>
    </w:p>
    <w:p w:rsidR="00BF0AAF" w:rsidRPr="002E5724" w:rsidRDefault="00BF0AAF" w:rsidP="00BF0AAF">
      <w:pPr>
        <w:pStyle w:val="NoSpacing"/>
        <w:numPr>
          <w:ilvl w:val="0"/>
          <w:numId w:val="23"/>
        </w:numPr>
        <w:ind w:left="1701" w:hanging="283"/>
        <w:jc w:val="both"/>
        <w:rPr>
          <w:rFonts w:ascii="Arial" w:hAnsi="Arial" w:cs="Arial"/>
          <w:sz w:val="20"/>
          <w:szCs w:val="20"/>
        </w:rPr>
      </w:pPr>
      <w:r w:rsidRPr="002E5724">
        <w:rPr>
          <w:rFonts w:ascii="Arial" w:hAnsi="Arial" w:cs="Arial"/>
          <w:sz w:val="20"/>
          <w:szCs w:val="20"/>
        </w:rPr>
        <w:t>Doa Penutup dan mohon berkat Tuhan</w:t>
      </w:r>
    </w:p>
    <w:p w:rsidR="00BF0AAF" w:rsidRPr="002E5724" w:rsidRDefault="00BF0AAF" w:rsidP="00BF0AAF">
      <w:pPr>
        <w:pStyle w:val="NoSpacing"/>
        <w:numPr>
          <w:ilvl w:val="0"/>
          <w:numId w:val="23"/>
        </w:numPr>
        <w:ind w:left="1701" w:hanging="283"/>
        <w:jc w:val="both"/>
        <w:rPr>
          <w:rFonts w:ascii="Arial" w:hAnsi="Arial" w:cs="Arial"/>
          <w:sz w:val="20"/>
          <w:szCs w:val="20"/>
        </w:rPr>
      </w:pPr>
      <w:r w:rsidRPr="002E5724">
        <w:rPr>
          <w:rFonts w:ascii="Arial" w:hAnsi="Arial" w:cs="Arial"/>
          <w:sz w:val="20"/>
          <w:szCs w:val="20"/>
        </w:rPr>
        <w:t>Kolekte dan Lagu Penutup. Lagu Penutup selain untuk mengakhiri doa Rosario juga mengiringi Kolekte.</w:t>
      </w:r>
    </w:p>
    <w:p w:rsidR="00BF0AAF" w:rsidRDefault="00BF0AAF" w:rsidP="00A06E14">
      <w:pPr>
        <w:pStyle w:val="BodyText"/>
        <w:rPr>
          <w:rFonts w:ascii="Arial" w:hAnsi="Arial" w:cs="Arial"/>
        </w:rPr>
      </w:pPr>
    </w:p>
    <w:p w:rsidR="002E5724" w:rsidRDefault="002E5724"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5E2963" w:rsidRDefault="005E2963" w:rsidP="00AD3212">
      <w:pPr>
        <w:pStyle w:val="BodyText"/>
        <w:rPr>
          <w:rFonts w:ascii="Arial" w:hAnsi="Arial" w:cs="Arial"/>
        </w:rPr>
      </w:pPr>
    </w:p>
    <w:p w:rsidR="002E5724" w:rsidRPr="005A3E2E" w:rsidRDefault="00AD3212" w:rsidP="005E2963">
      <w:pPr>
        <w:pStyle w:val="Heading1"/>
        <w:widowControl/>
        <w:tabs>
          <w:tab w:val="clear" w:pos="432"/>
        </w:tabs>
        <w:ind w:left="360" w:firstLine="0"/>
        <w:jc w:val="center"/>
        <w:rPr>
          <w:rFonts w:ascii="Arial" w:hAnsi="Arial" w:cs="Arial"/>
          <w:color w:val="000000"/>
          <w:sz w:val="24"/>
          <w:szCs w:val="24"/>
        </w:rPr>
      </w:pPr>
      <w:r w:rsidRPr="00AD3212">
        <w:rPr>
          <w:rFonts w:ascii="Arial" w:hAnsi="Arial" w:cs="Arial"/>
          <w:color w:val="000000"/>
          <w:sz w:val="24"/>
          <w:szCs w:val="24"/>
        </w:rPr>
        <w:lastRenderedPageBreak/>
        <w:t xml:space="preserve">Tata urutan </w:t>
      </w:r>
      <w:r>
        <w:rPr>
          <w:rFonts w:ascii="Arial" w:hAnsi="Arial" w:cs="Arial"/>
          <w:color w:val="000000"/>
          <w:sz w:val="24"/>
          <w:szCs w:val="24"/>
        </w:rPr>
        <w:t xml:space="preserve">Novena Roh Kudus + </w:t>
      </w:r>
      <w:r w:rsidRPr="00AD3212">
        <w:rPr>
          <w:rFonts w:ascii="Arial" w:hAnsi="Arial" w:cs="Arial"/>
          <w:color w:val="000000"/>
          <w:sz w:val="24"/>
          <w:szCs w:val="24"/>
        </w:rPr>
        <w:t>Doa Rosario</w:t>
      </w:r>
      <w:r>
        <w:rPr>
          <w:rFonts w:ascii="Arial" w:hAnsi="Arial" w:cs="Arial"/>
          <w:color w:val="000000"/>
          <w:sz w:val="24"/>
          <w:szCs w:val="24"/>
        </w:rPr>
        <w:t xml:space="preserve"> dan</w:t>
      </w:r>
      <w:r w:rsidRPr="00AD3212">
        <w:rPr>
          <w:rFonts w:ascii="Arial" w:hAnsi="Arial" w:cs="Arial"/>
          <w:color w:val="000000"/>
          <w:sz w:val="24"/>
          <w:szCs w:val="24"/>
        </w:rPr>
        <w:t xml:space="preserve"> Pendalaman Katekese Liturgi</w:t>
      </w:r>
    </w:p>
    <w:p w:rsidR="008E4BBA" w:rsidRPr="005A3E2E" w:rsidRDefault="005A3E2E" w:rsidP="005A3E2E">
      <w:pPr>
        <w:pStyle w:val="Heading1"/>
        <w:widowControl/>
        <w:numPr>
          <w:ilvl w:val="0"/>
          <w:numId w:val="34"/>
        </w:numPr>
        <w:ind w:left="426" w:hanging="284"/>
        <w:rPr>
          <w:rFonts w:ascii="Arial" w:hAnsi="Arial" w:cs="Arial"/>
          <w:color w:val="000000"/>
          <w:sz w:val="20"/>
          <w:szCs w:val="20"/>
        </w:rPr>
      </w:pPr>
      <w:bookmarkStart w:id="0" w:name="SECTION001130000000000000000"/>
      <w:bookmarkStart w:id="1" w:name="SECTION001131000000000000000"/>
      <w:bookmarkStart w:id="2" w:name="SECTION001140000000000000000"/>
      <w:bookmarkEnd w:id="0"/>
      <w:bookmarkEnd w:id="1"/>
      <w:bookmarkEnd w:id="2"/>
      <w:r>
        <w:rPr>
          <w:rFonts w:ascii="Arial" w:hAnsi="Arial" w:cs="Arial"/>
          <w:color w:val="000000"/>
          <w:sz w:val="20"/>
          <w:szCs w:val="20"/>
        </w:rPr>
        <w:t xml:space="preserve">Pembukaan: </w:t>
      </w:r>
      <w:r w:rsidRPr="005A3E2E">
        <w:rPr>
          <w:rFonts w:ascii="Arial" w:hAnsi="Arial" w:cs="Arial"/>
          <w:b w:val="0"/>
          <w:i/>
          <w:color w:val="000000"/>
          <w:sz w:val="20"/>
          <w:szCs w:val="20"/>
        </w:rPr>
        <w:t>oleh Petugas NR + Rosario</w:t>
      </w:r>
    </w:p>
    <w:p w:rsidR="00202844" w:rsidRDefault="00202844" w:rsidP="005A3E2E">
      <w:pPr>
        <w:pStyle w:val="BodyText"/>
        <w:widowControl/>
        <w:ind w:left="426"/>
        <w:rPr>
          <w:rFonts w:ascii="Arial" w:hAnsi="Arial" w:cs="Arial"/>
          <w:b/>
          <w:color w:val="000000"/>
          <w:sz w:val="20"/>
          <w:szCs w:val="20"/>
        </w:rPr>
      </w:pPr>
      <w:r>
        <w:rPr>
          <w:rFonts w:ascii="Arial" w:hAnsi="Arial" w:cs="Arial"/>
          <w:b/>
          <w:color w:val="000000"/>
          <w:sz w:val="20"/>
          <w:szCs w:val="20"/>
        </w:rPr>
        <w:t>Lagu Pembukaan</w:t>
      </w:r>
    </w:p>
    <w:p w:rsidR="008E4BBA" w:rsidRPr="0042431A" w:rsidRDefault="005A3E2E" w:rsidP="005A3E2E">
      <w:pPr>
        <w:pStyle w:val="BodyText"/>
        <w:widowControl/>
        <w:ind w:left="426"/>
        <w:rPr>
          <w:rFonts w:ascii="Arial" w:hAnsi="Arial" w:cs="Arial"/>
          <w:b/>
          <w:color w:val="000000"/>
          <w:sz w:val="20"/>
          <w:szCs w:val="20"/>
        </w:rPr>
      </w:pPr>
      <w:r>
        <w:rPr>
          <w:rFonts w:ascii="Arial" w:hAnsi="Arial" w:cs="Arial"/>
          <w:b/>
          <w:color w:val="000000"/>
          <w:sz w:val="20"/>
          <w:szCs w:val="20"/>
        </w:rPr>
        <w:t xml:space="preserve">+ </w:t>
      </w:r>
      <w:r w:rsidR="008E4BBA" w:rsidRPr="0042431A">
        <w:rPr>
          <w:rFonts w:ascii="Arial" w:hAnsi="Arial" w:cs="Arial"/>
          <w:b/>
          <w:color w:val="000000"/>
          <w:sz w:val="20"/>
          <w:szCs w:val="20"/>
        </w:rPr>
        <w:t>Tanda salib</w:t>
      </w:r>
    </w:p>
    <w:p w:rsidR="008E4BBA" w:rsidRDefault="008E4BBA" w:rsidP="005A3E2E">
      <w:pPr>
        <w:pStyle w:val="BodyText"/>
        <w:widowControl/>
        <w:ind w:left="426"/>
        <w:rPr>
          <w:rFonts w:ascii="Arial" w:hAnsi="Arial" w:cs="Arial"/>
          <w:b/>
          <w:color w:val="000000"/>
          <w:sz w:val="20"/>
          <w:szCs w:val="20"/>
        </w:rPr>
      </w:pPr>
      <w:r w:rsidRPr="0042431A">
        <w:rPr>
          <w:rFonts w:ascii="Arial" w:hAnsi="Arial" w:cs="Arial"/>
          <w:b/>
          <w:color w:val="000000"/>
          <w:sz w:val="20"/>
          <w:szCs w:val="20"/>
        </w:rPr>
        <w:t>Doa Tobat</w:t>
      </w:r>
      <w:r w:rsidR="005A3E2E">
        <w:rPr>
          <w:rFonts w:ascii="Arial" w:hAnsi="Arial" w:cs="Arial"/>
          <w:b/>
          <w:color w:val="000000"/>
          <w:sz w:val="20"/>
          <w:szCs w:val="20"/>
        </w:rPr>
        <w:t xml:space="preserve"> (Ungkapan Tobat)</w:t>
      </w:r>
    </w:p>
    <w:p w:rsidR="0013260C" w:rsidRPr="005A3E2E" w:rsidRDefault="0013260C" w:rsidP="005A3E2E">
      <w:pPr>
        <w:pStyle w:val="BodyText"/>
        <w:widowControl/>
        <w:ind w:left="426"/>
        <w:rPr>
          <w:rFonts w:ascii="Arial" w:hAnsi="Arial" w:cs="Arial"/>
          <w:color w:val="000000"/>
          <w:sz w:val="20"/>
          <w:szCs w:val="20"/>
        </w:rPr>
      </w:pPr>
      <w:r>
        <w:rPr>
          <w:rFonts w:ascii="Arial" w:hAnsi="Arial" w:cs="Arial"/>
          <w:b/>
          <w:color w:val="000000"/>
          <w:sz w:val="20"/>
          <w:szCs w:val="20"/>
        </w:rPr>
        <w:t>Doa Pembukaan:</w:t>
      </w:r>
      <w:r w:rsidR="005A3E2E">
        <w:rPr>
          <w:rFonts w:ascii="Arial" w:hAnsi="Arial" w:cs="Arial"/>
          <w:color w:val="000000"/>
          <w:sz w:val="20"/>
          <w:szCs w:val="20"/>
        </w:rPr>
        <w:t>(Lihat sesuai dengan harinya)</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Pertama</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pokok keselamatan kami, karena kebangkitan Kristus kami lahir kembali dalam pembabtisan dan menjalani hidup baru.Arahkanlah hati kami kepada Kristus yang kini duduk di sebelah kanan-Mu.Semoga Roh-Mu menjaga kami sampai Penyelamat kami datang dalam kemuliaan, sebab Dialah Tuhan, Pengantara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Kedua</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mahabijaksana, Putra-Mu menjanjikan Roh Kudus kepada para rasul dan memenuhi janji itu sesudah Dia naik ke surga. Semoga kami pun Kau anugrahi karunia Roh Kudus. Demi Yesus Kristus, Pengantara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Ketiga</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Penyelamat kami, kami percaya bahwa Kristus telah bersatu dengan Dikau dalam keagungan.Semoga dalam Roh-Nya, Dia selalu menyertai kami sampai akhir zaman, seperti yang dijanjikan-Nya.Sebab Dialah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Keempat</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mahakudus, semoga kekuatan Roh-Mu turun atas kami, agar kami mematuhi kehendak-Mu dengan setia dan mengamalkannya dalam cara hidup kami. Demi Yesus Kristus,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lastRenderedPageBreak/>
        <w:t>Hari Kelima</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mahakuasa dan mahakudus, semoga Roh Kudus turun atas kami dan berdiam dalam diri kami, sehingga kami menjadi kenisah kemuliaan-Nya. Demi Yesus Kristus,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Keenam</w:t>
      </w:r>
      <w:r w:rsidR="00531638">
        <w:rPr>
          <w:rFonts w:ascii="Arial" w:hAnsi="Arial" w:cs="Arial"/>
          <w:i/>
          <w:color w:val="000000"/>
          <w:sz w:val="20"/>
          <w:szCs w:val="20"/>
        </w:rPr>
        <w:t xml:space="preserve"> (Doa Pembukaan)</w:t>
      </w:r>
      <w:bookmarkStart w:id="3" w:name="_GoBack"/>
      <w:bookmarkEnd w:id="3"/>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mahaesa, Engkau telah menghimpun Gereja dalam Roh Kudus.Semoga kami mengabdi kepada-Mu dengan ikhlas dan bersatu padu dalam cinta. Demi Yesus Kristus,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Ketujuh</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mahakudus, curahkanlah Roh Kudus-Mu ke dalam diri kami, sehingga kami dapat melaksanakan kehendak-Mu dan layak menjadi milik-Mu. Demi Yesus Kristus,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Kedelapan</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sumber cahaya kekal, Engkau telah membukakan bagi kami jalan menuju hidup kekal dengan memuliakan Putra-Mu dan mengutus Roh Kudus.Semoga cinta bakti dan iman kami selalu bertambah. Demi Yesus Kristus, Tuhan kami, kini dan sepanjang masa. Amin</w:t>
      </w:r>
    </w:p>
    <w:p w:rsidR="00510A5B" w:rsidRPr="00531638" w:rsidRDefault="00510A5B" w:rsidP="005A3E2E">
      <w:pPr>
        <w:pStyle w:val="Heading2"/>
        <w:widowControl/>
        <w:ind w:left="426" w:firstLine="0"/>
        <w:rPr>
          <w:rFonts w:ascii="Arial" w:hAnsi="Arial" w:cs="Arial"/>
          <w:i/>
          <w:color w:val="000000"/>
          <w:sz w:val="20"/>
          <w:szCs w:val="20"/>
        </w:rPr>
      </w:pPr>
      <w:r w:rsidRPr="00531638">
        <w:rPr>
          <w:rFonts w:ascii="Arial" w:hAnsi="Arial" w:cs="Arial"/>
          <w:i/>
          <w:color w:val="000000"/>
          <w:sz w:val="20"/>
          <w:szCs w:val="20"/>
        </w:rPr>
        <w:t>Hari Kesembilan</w:t>
      </w:r>
      <w:r w:rsidR="00531638">
        <w:rPr>
          <w:rFonts w:ascii="Arial" w:hAnsi="Arial" w:cs="Arial"/>
          <w:i/>
          <w:color w:val="000000"/>
          <w:sz w:val="20"/>
          <w:szCs w:val="20"/>
        </w:rPr>
        <w:t xml:space="preserve"> (Doa Pembukaan)</w:t>
      </w:r>
    </w:p>
    <w:p w:rsidR="00510A5B" w:rsidRPr="00531638" w:rsidRDefault="00510A5B" w:rsidP="005A3E2E">
      <w:pPr>
        <w:pStyle w:val="BodyText"/>
        <w:widowControl/>
        <w:ind w:left="426"/>
        <w:jc w:val="both"/>
        <w:rPr>
          <w:rFonts w:ascii="Arial" w:hAnsi="Arial" w:cs="Arial"/>
          <w:color w:val="000000"/>
          <w:sz w:val="20"/>
          <w:szCs w:val="20"/>
        </w:rPr>
      </w:pPr>
      <w:r w:rsidRPr="00531638">
        <w:rPr>
          <w:rFonts w:ascii="Arial" w:hAnsi="Arial" w:cs="Arial"/>
          <w:color w:val="000000"/>
          <w:sz w:val="20"/>
          <w:szCs w:val="20"/>
        </w:rPr>
        <w:t>Allah yang mahakuasa, kebangkitan Putra-Mu telah menumbuhkan hidup baru dalam diri kami.Semoga karena bantuan Roh-Mu kami mewujudkan rahmat kebangkitan dalam hidup kami sehari-hari. Demi Yesus Kristus, Tuhan kami, kini dan sepanjang masa. Amin</w:t>
      </w:r>
    </w:p>
    <w:p w:rsidR="00531638" w:rsidRPr="00531638" w:rsidRDefault="00531638" w:rsidP="005A3E2E">
      <w:pPr>
        <w:pStyle w:val="BodyText"/>
        <w:widowControl/>
        <w:ind w:left="426"/>
        <w:rPr>
          <w:rFonts w:ascii="Arial" w:hAnsi="Arial" w:cs="Arial"/>
          <w:i/>
          <w:color w:val="000000"/>
          <w:sz w:val="20"/>
          <w:szCs w:val="20"/>
        </w:rPr>
      </w:pPr>
    </w:p>
    <w:p w:rsidR="0013260C" w:rsidRPr="00531638" w:rsidRDefault="00531638" w:rsidP="00531638">
      <w:pPr>
        <w:pStyle w:val="BodyText"/>
        <w:widowControl/>
        <w:numPr>
          <w:ilvl w:val="0"/>
          <w:numId w:val="34"/>
        </w:numPr>
        <w:ind w:left="426" w:hanging="284"/>
        <w:rPr>
          <w:rFonts w:ascii="Arial" w:hAnsi="Arial" w:cs="Arial"/>
          <w:b/>
          <w:color w:val="000000"/>
          <w:sz w:val="20"/>
          <w:szCs w:val="20"/>
        </w:rPr>
      </w:pPr>
      <w:r>
        <w:rPr>
          <w:rFonts w:ascii="Arial" w:hAnsi="Arial" w:cs="Arial"/>
          <w:b/>
          <w:color w:val="000000"/>
          <w:sz w:val="20"/>
          <w:szCs w:val="20"/>
        </w:rPr>
        <w:t xml:space="preserve">Pendalaman Katekese Liturgi: </w:t>
      </w:r>
      <w:r>
        <w:rPr>
          <w:rFonts w:ascii="Arial" w:hAnsi="Arial" w:cs="Arial"/>
          <w:i/>
          <w:color w:val="000000"/>
          <w:sz w:val="20"/>
          <w:szCs w:val="20"/>
        </w:rPr>
        <w:t>oleh Petugas yang sudah ditentukan</w:t>
      </w:r>
    </w:p>
    <w:p w:rsidR="00531638" w:rsidRPr="00531638" w:rsidRDefault="00531638" w:rsidP="00531638">
      <w:pPr>
        <w:pStyle w:val="BodyText"/>
        <w:widowControl/>
        <w:ind w:left="426"/>
        <w:rPr>
          <w:rFonts w:ascii="Arial" w:hAnsi="Arial" w:cs="Arial"/>
          <w:b/>
          <w:color w:val="000000"/>
          <w:sz w:val="20"/>
          <w:szCs w:val="20"/>
        </w:rPr>
      </w:pPr>
    </w:p>
    <w:p w:rsidR="005A3E2E" w:rsidRPr="00531638" w:rsidRDefault="005A3E2E" w:rsidP="00531638">
      <w:pPr>
        <w:pStyle w:val="BodyText"/>
        <w:widowControl/>
        <w:numPr>
          <w:ilvl w:val="0"/>
          <w:numId w:val="34"/>
        </w:numPr>
        <w:ind w:left="426" w:hanging="284"/>
        <w:rPr>
          <w:rFonts w:ascii="Arial" w:hAnsi="Arial" w:cs="Arial"/>
          <w:b/>
          <w:color w:val="000000"/>
          <w:sz w:val="20"/>
          <w:szCs w:val="20"/>
        </w:rPr>
      </w:pPr>
      <w:r w:rsidRPr="00531638">
        <w:rPr>
          <w:rFonts w:ascii="Arial" w:hAnsi="Arial" w:cs="Arial"/>
          <w:b/>
          <w:color w:val="000000"/>
          <w:sz w:val="20"/>
          <w:szCs w:val="20"/>
        </w:rPr>
        <w:t>Novena Roh Kudus</w:t>
      </w:r>
      <w:r w:rsidR="00531638">
        <w:rPr>
          <w:rFonts w:ascii="Arial" w:hAnsi="Arial" w:cs="Arial"/>
          <w:b/>
          <w:color w:val="000000"/>
          <w:sz w:val="20"/>
          <w:szCs w:val="20"/>
        </w:rPr>
        <w:t xml:space="preserve">: </w:t>
      </w:r>
      <w:r w:rsidR="00531638" w:rsidRPr="00531638">
        <w:rPr>
          <w:rFonts w:ascii="Arial" w:hAnsi="Arial" w:cs="Arial"/>
          <w:i/>
          <w:color w:val="000000"/>
          <w:sz w:val="20"/>
          <w:szCs w:val="20"/>
        </w:rPr>
        <w:t>oleh Petugas doa NR + Rosario</w:t>
      </w:r>
    </w:p>
    <w:p w:rsidR="006C33C5" w:rsidRPr="006C33C5" w:rsidRDefault="006C33C5" w:rsidP="00D7400D">
      <w:pPr>
        <w:pStyle w:val="NoSpacing"/>
        <w:numPr>
          <w:ilvl w:val="0"/>
          <w:numId w:val="35"/>
        </w:numPr>
        <w:ind w:left="709" w:hanging="283"/>
        <w:rPr>
          <w:rFonts w:ascii="Arial" w:hAnsi="Arial" w:cs="Arial"/>
          <w:sz w:val="20"/>
          <w:szCs w:val="20"/>
        </w:rPr>
      </w:pPr>
      <w:r w:rsidRPr="006C33C5">
        <w:rPr>
          <w:rFonts w:ascii="Arial" w:hAnsi="Arial" w:cs="Arial"/>
          <w:b/>
          <w:i/>
          <w:sz w:val="20"/>
          <w:szCs w:val="20"/>
        </w:rPr>
        <w:t>Aku Percaya…..</w:t>
      </w:r>
    </w:p>
    <w:p w:rsidR="006C33C5" w:rsidRPr="006C33C5" w:rsidRDefault="006C33C5" w:rsidP="00D7400D">
      <w:pPr>
        <w:pStyle w:val="NoSpacing"/>
        <w:numPr>
          <w:ilvl w:val="0"/>
          <w:numId w:val="35"/>
        </w:numPr>
        <w:ind w:left="720" w:hanging="294"/>
        <w:rPr>
          <w:rFonts w:ascii="Arial" w:hAnsi="Arial" w:cs="Arial"/>
          <w:sz w:val="20"/>
          <w:szCs w:val="20"/>
        </w:rPr>
      </w:pPr>
      <w:r w:rsidRPr="006C33C5">
        <w:rPr>
          <w:rFonts w:ascii="Arial" w:hAnsi="Arial" w:cs="Arial"/>
          <w:b/>
          <w:i/>
          <w:sz w:val="20"/>
          <w:szCs w:val="20"/>
        </w:rPr>
        <w:t>Pendarasan Mazmur</w:t>
      </w:r>
      <w:r w:rsidRPr="006C33C5">
        <w:rPr>
          <w:rFonts w:ascii="Arial" w:hAnsi="Arial" w:cs="Arial"/>
          <w:sz w:val="20"/>
          <w:szCs w:val="20"/>
        </w:rPr>
        <w:t>: (</w:t>
      </w:r>
      <w:r w:rsidRPr="006C33C5">
        <w:rPr>
          <w:rFonts w:ascii="Arial" w:hAnsi="Arial" w:cs="Arial"/>
          <w:i/>
          <w:sz w:val="20"/>
          <w:szCs w:val="20"/>
        </w:rPr>
        <w:t>bergantian</w:t>
      </w:r>
      <w:r w:rsidRPr="006C33C5">
        <w:rPr>
          <w:rFonts w:ascii="Arial" w:hAnsi="Arial" w:cs="Arial"/>
          <w:sz w:val="20"/>
          <w:szCs w:val="20"/>
        </w:rPr>
        <w:t>)</w:t>
      </w:r>
    </w:p>
    <w:p w:rsidR="006C33C5" w:rsidRPr="006C33C5" w:rsidRDefault="006C33C5" w:rsidP="006C33C5">
      <w:pPr>
        <w:pStyle w:val="NoSpacing"/>
        <w:ind w:left="1170" w:hanging="45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Marilah memazmurkan keagungan Allah</w:t>
      </w:r>
      <w:r w:rsidRPr="006C33C5">
        <w:rPr>
          <w:rFonts w:ascii="Arial" w:hAnsi="Arial" w:cs="Arial"/>
          <w:sz w:val="20"/>
          <w:szCs w:val="20"/>
        </w:rPr>
        <w:t>:</w:t>
      </w:r>
    </w:p>
    <w:p w:rsidR="006C33C5" w:rsidRPr="006C33C5" w:rsidRDefault="006C33C5" w:rsidP="006C33C5">
      <w:pPr>
        <w:pStyle w:val="NoSpacing"/>
        <w:ind w:left="1170" w:hanging="450"/>
        <w:jc w:val="both"/>
        <w:rPr>
          <w:rFonts w:ascii="Arial" w:hAnsi="Arial" w:cs="Arial"/>
          <w:sz w:val="20"/>
          <w:szCs w:val="20"/>
        </w:rPr>
      </w:pPr>
      <w:r w:rsidRPr="006C33C5">
        <w:rPr>
          <w:rFonts w:ascii="Arial" w:hAnsi="Arial" w:cs="Arial"/>
          <w:sz w:val="20"/>
          <w:szCs w:val="20"/>
        </w:rPr>
        <w:t>W:</w:t>
      </w:r>
      <w:r w:rsidRPr="006C33C5">
        <w:rPr>
          <w:rFonts w:ascii="Arial" w:hAnsi="Arial" w:cs="Arial"/>
          <w:sz w:val="20"/>
          <w:szCs w:val="20"/>
        </w:rPr>
        <w:tab/>
        <w:t>Agung dan mengagumkan segala karya-Mu ya Tuhan, Allah yang mahakuasa, adil dan benar segala tindakan-Mu, ya raja segala bangsa.</w:t>
      </w:r>
    </w:p>
    <w:p w:rsidR="006C33C5" w:rsidRPr="006C33C5" w:rsidRDefault="006C33C5" w:rsidP="006C33C5">
      <w:pPr>
        <w:pStyle w:val="NoSpacing"/>
        <w:ind w:left="1170" w:hanging="450"/>
        <w:jc w:val="both"/>
        <w:rPr>
          <w:rFonts w:ascii="Arial" w:hAnsi="Arial" w:cs="Arial"/>
          <w:sz w:val="20"/>
          <w:szCs w:val="20"/>
        </w:rPr>
      </w:pPr>
      <w:r w:rsidRPr="006C33C5">
        <w:rPr>
          <w:rFonts w:ascii="Arial" w:hAnsi="Arial" w:cs="Arial"/>
          <w:sz w:val="20"/>
          <w:szCs w:val="20"/>
        </w:rPr>
        <w:lastRenderedPageBreak/>
        <w:t>L:</w:t>
      </w:r>
      <w:r w:rsidRPr="006C33C5">
        <w:rPr>
          <w:rFonts w:ascii="Arial" w:hAnsi="Arial" w:cs="Arial"/>
          <w:sz w:val="20"/>
          <w:szCs w:val="20"/>
        </w:rPr>
        <w:tab/>
        <w:t>Siapakah yang tidak takut, ya Tuhan, dan tidak memuliakan nama-Mu. Sebab hanya Engkaulah yang Kudus</w:t>
      </w:r>
    </w:p>
    <w:p w:rsidR="006C33C5" w:rsidRPr="006C33C5" w:rsidRDefault="006C33C5" w:rsidP="006C33C5">
      <w:pPr>
        <w:pStyle w:val="NoSpacing"/>
        <w:ind w:left="1170" w:hanging="450"/>
        <w:jc w:val="both"/>
        <w:rPr>
          <w:rFonts w:ascii="Arial" w:hAnsi="Arial" w:cs="Arial"/>
          <w:sz w:val="20"/>
          <w:szCs w:val="20"/>
        </w:rPr>
      </w:pPr>
      <w:r w:rsidRPr="006C33C5">
        <w:rPr>
          <w:rFonts w:ascii="Arial" w:hAnsi="Arial" w:cs="Arial"/>
          <w:sz w:val="20"/>
          <w:szCs w:val="20"/>
        </w:rPr>
        <w:t>W:</w:t>
      </w:r>
      <w:r w:rsidRPr="006C33C5">
        <w:rPr>
          <w:rFonts w:ascii="Arial" w:hAnsi="Arial" w:cs="Arial"/>
          <w:sz w:val="20"/>
          <w:szCs w:val="20"/>
        </w:rPr>
        <w:tab/>
        <w:t>Semua bangsa akan datang dan sujud menyembah di hadapan-Mu, sebab telah nyatalah segala keputusan-Mu.</w:t>
      </w:r>
    </w:p>
    <w:p w:rsidR="006C33C5" w:rsidRPr="006C33C5" w:rsidRDefault="006C33C5" w:rsidP="006C33C5">
      <w:pPr>
        <w:pStyle w:val="NoSpacing"/>
        <w:ind w:left="1170" w:hanging="450"/>
        <w:jc w:val="both"/>
        <w:rPr>
          <w:rFonts w:ascii="Arial" w:hAnsi="Arial" w:cs="Arial"/>
          <w:sz w:val="20"/>
          <w:szCs w:val="20"/>
        </w:rPr>
      </w:pPr>
      <w:r w:rsidRPr="006C33C5">
        <w:rPr>
          <w:rFonts w:ascii="Arial" w:hAnsi="Arial" w:cs="Arial"/>
          <w:sz w:val="20"/>
          <w:szCs w:val="20"/>
        </w:rPr>
        <w:t>L:</w:t>
      </w:r>
      <w:r w:rsidRPr="006C33C5">
        <w:rPr>
          <w:rFonts w:ascii="Arial" w:hAnsi="Arial" w:cs="Arial"/>
          <w:sz w:val="20"/>
          <w:szCs w:val="20"/>
        </w:rPr>
        <w:tab/>
        <w:t>Kemuliaan kepada Bapa dan Putera dan Roh Kudus,</w:t>
      </w:r>
    </w:p>
    <w:p w:rsidR="006C33C5" w:rsidRPr="006C33C5" w:rsidRDefault="006C33C5" w:rsidP="006C33C5">
      <w:pPr>
        <w:pStyle w:val="NoSpacing"/>
        <w:ind w:left="1170" w:hanging="450"/>
        <w:jc w:val="both"/>
        <w:rPr>
          <w:rFonts w:ascii="Arial" w:hAnsi="Arial" w:cs="Arial"/>
          <w:sz w:val="20"/>
          <w:szCs w:val="20"/>
        </w:rPr>
      </w:pPr>
      <w:r w:rsidRPr="006C33C5">
        <w:rPr>
          <w:rFonts w:ascii="Arial" w:hAnsi="Arial" w:cs="Arial"/>
          <w:sz w:val="20"/>
          <w:szCs w:val="20"/>
        </w:rPr>
        <w:t>W:</w:t>
      </w:r>
      <w:r w:rsidRPr="006C33C5">
        <w:rPr>
          <w:rFonts w:ascii="Arial" w:hAnsi="Arial" w:cs="Arial"/>
          <w:sz w:val="20"/>
          <w:szCs w:val="20"/>
        </w:rPr>
        <w:tab/>
        <w:t>Seperti pada permulaan, sekarang dan sepanjang segala abad.</w:t>
      </w:r>
    </w:p>
    <w:p w:rsidR="006C33C5" w:rsidRPr="006C33C5" w:rsidRDefault="006C33C5" w:rsidP="006C33C5">
      <w:pPr>
        <w:pStyle w:val="NoSpacing"/>
        <w:ind w:left="1170" w:hanging="450"/>
        <w:rPr>
          <w:rFonts w:ascii="Arial" w:hAnsi="Arial" w:cs="Arial"/>
          <w:sz w:val="20"/>
          <w:szCs w:val="20"/>
        </w:rPr>
      </w:pPr>
      <w:r w:rsidRPr="006C33C5">
        <w:rPr>
          <w:rFonts w:ascii="Arial" w:hAnsi="Arial" w:cs="Arial"/>
          <w:sz w:val="20"/>
          <w:szCs w:val="20"/>
        </w:rPr>
        <w:t>W+L:Amin.</w:t>
      </w:r>
    </w:p>
    <w:p w:rsidR="006C33C5" w:rsidRDefault="006C33C5" w:rsidP="006C33C5">
      <w:pPr>
        <w:pStyle w:val="NoSpacing"/>
        <w:rPr>
          <w:rFonts w:ascii="Arial" w:hAnsi="Arial" w:cs="Arial"/>
        </w:rPr>
      </w:pPr>
    </w:p>
    <w:p w:rsidR="006C33C5" w:rsidRPr="002228DF" w:rsidRDefault="00D7400D" w:rsidP="00D7400D">
      <w:pPr>
        <w:pStyle w:val="NoSpacing"/>
        <w:ind w:left="709" w:hanging="283"/>
        <w:rPr>
          <w:rFonts w:ascii="Arial" w:hAnsi="Arial" w:cs="Arial"/>
          <w:sz w:val="20"/>
          <w:szCs w:val="20"/>
        </w:rPr>
      </w:pPr>
      <w:r w:rsidRPr="00D7400D">
        <w:rPr>
          <w:rFonts w:ascii="Arial" w:hAnsi="Arial" w:cs="Arial"/>
          <w:sz w:val="20"/>
          <w:szCs w:val="20"/>
        </w:rPr>
        <w:t>c.1.</w:t>
      </w:r>
      <w:r w:rsidR="002228DF">
        <w:rPr>
          <w:rFonts w:ascii="Arial" w:hAnsi="Arial" w:cs="Arial"/>
          <w:b/>
          <w:i/>
          <w:sz w:val="20"/>
          <w:szCs w:val="20"/>
        </w:rPr>
        <w:t xml:space="preserve">Doa Pembukaan: </w:t>
      </w:r>
      <w:r w:rsidR="002228DF" w:rsidRPr="002228DF">
        <w:rPr>
          <w:rFonts w:ascii="Arial" w:hAnsi="Arial" w:cs="Arial"/>
          <w:i/>
          <w:sz w:val="20"/>
          <w:szCs w:val="20"/>
        </w:rPr>
        <w:t>(Hari Pertama)</w:t>
      </w:r>
    </w:p>
    <w:p w:rsidR="006C33C5" w:rsidRPr="006C33C5" w:rsidRDefault="006C33C5" w:rsidP="002228DF">
      <w:pPr>
        <w:pStyle w:val="NoSpacing"/>
        <w:rPr>
          <w:rFonts w:ascii="Arial" w:hAnsi="Arial" w:cs="Arial"/>
          <w:i/>
          <w:color w:val="000000"/>
          <w:sz w:val="20"/>
          <w:szCs w:val="20"/>
        </w:rPr>
      </w:pPr>
    </w:p>
    <w:p w:rsidR="002228DF" w:rsidRDefault="006C33C5" w:rsidP="002228DF">
      <w:pPr>
        <w:pStyle w:val="NoSpacing"/>
        <w:ind w:left="1134" w:hanging="425"/>
        <w:jc w:val="both"/>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002228DF">
        <w:rPr>
          <w:rFonts w:ascii="Arial" w:hAnsi="Arial" w:cs="Arial"/>
          <w:sz w:val="20"/>
          <w:szCs w:val="20"/>
        </w:rPr>
        <w:t>Marilah berdoa:</w:t>
      </w:r>
    </w:p>
    <w:p w:rsidR="006C33C5" w:rsidRPr="006C33C5" w:rsidRDefault="006C33C5" w:rsidP="002228DF">
      <w:pPr>
        <w:pStyle w:val="NoSpacing"/>
        <w:ind w:left="1134"/>
        <w:jc w:val="both"/>
        <w:rPr>
          <w:rFonts w:ascii="Arial" w:hAnsi="Arial" w:cs="Arial"/>
          <w:sz w:val="20"/>
          <w:szCs w:val="20"/>
        </w:rPr>
      </w:pPr>
      <w:r w:rsidRPr="006C33C5">
        <w:rPr>
          <w:rFonts w:ascii="Arial" w:hAnsi="Arial" w:cs="Arial"/>
          <w:sz w:val="20"/>
          <w:szCs w:val="20"/>
        </w:rPr>
        <w:t>Allah yang Maharahim, pasanglah telinga-Mu dan dengarkanlah permohonan kami; terangilah hati kami dengan rahmat Roh Kudus.Semoga kami pantas melayani rahasia-rahasia-Mu yang kudus, dan akhirnya boleh mencintai Engkau dengan cinta yang abadi, karena Kristus, Tuhan dan Pengantara kami.</w:t>
      </w:r>
    </w:p>
    <w:p w:rsidR="006C33C5" w:rsidRPr="006C33C5" w:rsidRDefault="006C33C5" w:rsidP="002228DF">
      <w:pPr>
        <w:pStyle w:val="NoSpacing"/>
        <w:ind w:left="1080" w:hanging="371"/>
        <w:jc w:val="both"/>
        <w:rPr>
          <w:rFonts w:ascii="Arial" w:hAnsi="Arial" w:cs="Arial"/>
          <w:sz w:val="20"/>
          <w:szCs w:val="20"/>
        </w:rPr>
      </w:pPr>
      <w:r w:rsidRPr="006C33C5">
        <w:rPr>
          <w:rFonts w:ascii="Arial" w:hAnsi="Arial" w:cs="Arial"/>
          <w:sz w:val="20"/>
          <w:szCs w:val="20"/>
        </w:rPr>
        <w:t>U;</w:t>
      </w:r>
      <w:r w:rsidRPr="006C33C5">
        <w:rPr>
          <w:rFonts w:ascii="Arial" w:hAnsi="Arial" w:cs="Arial"/>
          <w:sz w:val="20"/>
          <w:szCs w:val="20"/>
        </w:rPr>
        <w:tab/>
        <w:t>Amin.</w:t>
      </w:r>
    </w:p>
    <w:p w:rsidR="006C33C5" w:rsidRDefault="006C33C5" w:rsidP="002228DF">
      <w:pPr>
        <w:pStyle w:val="BodyText"/>
        <w:widowControl/>
        <w:ind w:left="1134" w:hanging="414"/>
        <w:jc w:val="both"/>
        <w:rPr>
          <w:rFonts w:ascii="Arial" w:hAnsi="Arial" w:cs="Arial"/>
          <w:color w:val="000000"/>
          <w:sz w:val="20"/>
          <w:szCs w:val="20"/>
        </w:rPr>
      </w:pPr>
    </w:p>
    <w:p w:rsidR="002228DF" w:rsidRDefault="00D7400D" w:rsidP="00D7400D">
      <w:pPr>
        <w:pStyle w:val="BodyText"/>
        <w:widowControl/>
        <w:tabs>
          <w:tab w:val="left" w:pos="426"/>
        </w:tabs>
        <w:jc w:val="both"/>
        <w:rPr>
          <w:rFonts w:ascii="Arial" w:hAnsi="Arial" w:cs="Arial"/>
          <w:color w:val="000000"/>
          <w:sz w:val="20"/>
          <w:szCs w:val="20"/>
        </w:rPr>
      </w:pPr>
      <w:r>
        <w:rPr>
          <w:rFonts w:ascii="Arial" w:hAnsi="Arial" w:cs="Arial"/>
          <w:color w:val="000000"/>
          <w:sz w:val="20"/>
          <w:szCs w:val="20"/>
        </w:rPr>
        <w:tab/>
        <w:t>c.</w:t>
      </w:r>
      <w:r w:rsidRPr="00D7400D">
        <w:rPr>
          <w:rFonts w:ascii="Arial" w:hAnsi="Arial" w:cs="Arial"/>
          <w:color w:val="000000"/>
          <w:sz w:val="20"/>
          <w:szCs w:val="20"/>
        </w:rPr>
        <w:t>2.</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dua</w:t>
      </w:r>
      <w:r w:rsidR="002228DF">
        <w:rPr>
          <w:rFonts w:ascii="Arial" w:hAnsi="Arial" w:cs="Arial"/>
          <w:color w:val="000000"/>
          <w:sz w:val="20"/>
          <w:szCs w:val="20"/>
        </w:rPr>
        <w:t>)</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P:</w:t>
      </w:r>
      <w:r w:rsidRPr="002228DF">
        <w:rPr>
          <w:rFonts w:ascii="Arial" w:hAnsi="Arial" w:cs="Arial"/>
          <w:sz w:val="20"/>
          <w:szCs w:val="20"/>
        </w:rPr>
        <w:tab/>
      </w:r>
      <w:r>
        <w:rPr>
          <w:rFonts w:ascii="Arial" w:hAnsi="Arial" w:cs="Arial"/>
          <w:sz w:val="20"/>
          <w:szCs w:val="20"/>
        </w:rPr>
        <w:t>Marilah berdoa:</w:t>
      </w:r>
    </w:p>
    <w:p w:rsidR="002228DF" w:rsidRPr="002228DF" w:rsidRDefault="002228DF" w:rsidP="002228DF">
      <w:pPr>
        <w:pStyle w:val="NoSpacing"/>
        <w:ind w:left="1134"/>
        <w:jc w:val="both"/>
        <w:rPr>
          <w:rFonts w:ascii="Arial" w:hAnsi="Arial" w:cs="Arial"/>
          <w:sz w:val="20"/>
          <w:szCs w:val="20"/>
        </w:rPr>
      </w:pPr>
      <w:r w:rsidRPr="002228DF">
        <w:rPr>
          <w:rFonts w:ascii="Arial" w:hAnsi="Arial" w:cs="Arial"/>
          <w:sz w:val="20"/>
          <w:szCs w:val="20"/>
        </w:rPr>
        <w:t>Ya Allah kami, Engkau telah memberikan kepada rasul-rasul-Mu Roh Kudus setelah mereka dengan tekun berdoa bersama Maria.Semoga Ratu para rasul itu senantiasa melindungi kami.Berilah agar kami senantiasa setia melayani kedaulatan-Mu dan mewartakan kemuliaan nama-Mu di mana-mana dengan perkataan dan teladan hidup kami, karena Kristus, Tuhan dan Pengantara kami.</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U:</w:t>
      </w:r>
      <w:r w:rsidRPr="002228DF">
        <w:rPr>
          <w:rFonts w:ascii="Arial" w:hAnsi="Arial" w:cs="Arial"/>
          <w:sz w:val="20"/>
          <w:szCs w:val="20"/>
        </w:rPr>
        <w:tab/>
        <w:t>Amin.</w:t>
      </w:r>
    </w:p>
    <w:p w:rsidR="002228DF" w:rsidRPr="002228DF" w:rsidRDefault="002228DF" w:rsidP="002228DF">
      <w:pPr>
        <w:pStyle w:val="NoSpacing"/>
        <w:ind w:left="1134" w:hanging="425"/>
        <w:jc w:val="both"/>
        <w:rPr>
          <w:rFonts w:ascii="Arial" w:hAnsi="Arial" w:cs="Arial"/>
          <w:sz w:val="20"/>
          <w:szCs w:val="20"/>
        </w:rPr>
      </w:pPr>
    </w:p>
    <w:p w:rsidR="002228DF" w:rsidRDefault="005E2963" w:rsidP="005E2963">
      <w:pPr>
        <w:pStyle w:val="BodyText"/>
        <w:widowControl/>
        <w:tabs>
          <w:tab w:val="left" w:pos="1080"/>
        </w:tabs>
        <w:ind w:left="1080" w:hanging="654"/>
        <w:jc w:val="both"/>
        <w:rPr>
          <w:rFonts w:ascii="Arial" w:hAnsi="Arial" w:cs="Arial"/>
          <w:color w:val="000000"/>
          <w:sz w:val="20"/>
          <w:szCs w:val="20"/>
        </w:rPr>
      </w:pPr>
      <w:r w:rsidRPr="005E2963">
        <w:rPr>
          <w:rFonts w:ascii="Arial" w:hAnsi="Arial" w:cs="Arial"/>
          <w:color w:val="000000"/>
          <w:sz w:val="20"/>
          <w:szCs w:val="20"/>
        </w:rPr>
        <w:t>c.3.</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tiga</w:t>
      </w:r>
      <w:r w:rsidR="002228DF">
        <w:rPr>
          <w:rFonts w:ascii="Arial" w:hAnsi="Arial" w:cs="Arial"/>
          <w:color w:val="000000"/>
          <w:sz w:val="20"/>
          <w:szCs w:val="20"/>
        </w:rPr>
        <w:t>)</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P:</w:t>
      </w:r>
      <w:r w:rsidRPr="002228DF">
        <w:rPr>
          <w:rFonts w:ascii="Arial" w:hAnsi="Arial" w:cs="Arial"/>
          <w:sz w:val="20"/>
          <w:szCs w:val="20"/>
        </w:rPr>
        <w:tab/>
      </w:r>
      <w:r>
        <w:rPr>
          <w:rFonts w:ascii="Arial" w:hAnsi="Arial" w:cs="Arial"/>
          <w:sz w:val="20"/>
          <w:szCs w:val="20"/>
        </w:rPr>
        <w:t>Marilah berdoa:</w:t>
      </w:r>
    </w:p>
    <w:p w:rsidR="002228DF" w:rsidRPr="002228DF" w:rsidRDefault="002228DF" w:rsidP="002228DF">
      <w:pPr>
        <w:pStyle w:val="NoSpacing"/>
        <w:ind w:left="1134"/>
        <w:jc w:val="both"/>
        <w:rPr>
          <w:rFonts w:ascii="Arial" w:hAnsi="Arial" w:cs="Arial"/>
          <w:sz w:val="20"/>
          <w:szCs w:val="20"/>
        </w:rPr>
      </w:pPr>
      <w:r w:rsidRPr="002228DF">
        <w:rPr>
          <w:rFonts w:ascii="Arial" w:hAnsi="Arial" w:cs="Arial"/>
          <w:sz w:val="20"/>
          <w:szCs w:val="20"/>
        </w:rPr>
        <w:t>Ya Allah, setiap hati terbuka bagi-Mu, setiap keinginan berbicara dengan nyaring kepada-Mu, dan tiada sesuatu pun merupakan rahasia bagi-Mu. Sucikanlah hati kami dengan pencurahan Roh Kudus, supaya kami memperoleh rahmat untuk mencintai Engkau sepenuh hati dan memuji Dikau tiada henti-hentinya, karena Kristus, Tuhan dan Pengantara kami.</w:t>
      </w:r>
    </w:p>
    <w:p w:rsidR="002228DF" w:rsidRDefault="002228DF" w:rsidP="002228DF">
      <w:pPr>
        <w:pStyle w:val="NoSpacing"/>
        <w:ind w:left="1080" w:hanging="371"/>
        <w:rPr>
          <w:rFonts w:ascii="Arial" w:hAnsi="Arial" w:cs="Arial"/>
        </w:rPr>
      </w:pPr>
      <w:r w:rsidRPr="002228DF">
        <w:rPr>
          <w:rFonts w:ascii="Arial" w:hAnsi="Arial" w:cs="Arial"/>
          <w:sz w:val="20"/>
          <w:szCs w:val="20"/>
        </w:rPr>
        <w:t>U:</w:t>
      </w:r>
      <w:r w:rsidRPr="002228DF">
        <w:rPr>
          <w:rFonts w:ascii="Arial" w:hAnsi="Arial" w:cs="Arial"/>
          <w:sz w:val="20"/>
          <w:szCs w:val="20"/>
        </w:rPr>
        <w:tab/>
        <w:t>Amin</w:t>
      </w:r>
      <w:r>
        <w:rPr>
          <w:rFonts w:ascii="Arial" w:hAnsi="Arial" w:cs="Arial"/>
        </w:rPr>
        <w:t>.</w:t>
      </w:r>
    </w:p>
    <w:p w:rsidR="002228DF" w:rsidRDefault="002228DF" w:rsidP="006C33C5">
      <w:pPr>
        <w:pStyle w:val="BodyText"/>
        <w:widowControl/>
        <w:tabs>
          <w:tab w:val="left" w:pos="1080"/>
        </w:tabs>
        <w:ind w:left="1080" w:hanging="360"/>
        <w:jc w:val="both"/>
        <w:rPr>
          <w:rFonts w:ascii="Arial" w:hAnsi="Arial" w:cs="Arial"/>
          <w:color w:val="000000"/>
          <w:sz w:val="20"/>
          <w:szCs w:val="20"/>
        </w:rPr>
      </w:pPr>
    </w:p>
    <w:p w:rsidR="002228DF" w:rsidRDefault="005E2963" w:rsidP="005E2963">
      <w:pPr>
        <w:pStyle w:val="BodyText"/>
        <w:widowControl/>
        <w:ind w:left="1080" w:hanging="654"/>
        <w:jc w:val="both"/>
        <w:rPr>
          <w:rFonts w:ascii="Arial" w:hAnsi="Arial" w:cs="Arial"/>
          <w:color w:val="000000"/>
          <w:sz w:val="20"/>
          <w:szCs w:val="20"/>
        </w:rPr>
      </w:pPr>
      <w:r w:rsidRPr="005E2963">
        <w:rPr>
          <w:rFonts w:ascii="Arial" w:hAnsi="Arial" w:cs="Arial"/>
          <w:color w:val="000000"/>
          <w:sz w:val="20"/>
          <w:szCs w:val="20"/>
        </w:rPr>
        <w:t>c.4.</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empat</w:t>
      </w:r>
      <w:r w:rsidR="002228DF">
        <w:rPr>
          <w:rFonts w:ascii="Arial" w:hAnsi="Arial" w:cs="Arial"/>
          <w:color w:val="000000"/>
          <w:sz w:val="20"/>
          <w:szCs w:val="20"/>
        </w:rPr>
        <w:t>)</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lastRenderedPageBreak/>
        <w:t>P:</w:t>
      </w:r>
      <w:r w:rsidRPr="002228DF">
        <w:rPr>
          <w:rFonts w:ascii="Arial" w:hAnsi="Arial" w:cs="Arial"/>
          <w:sz w:val="20"/>
          <w:szCs w:val="20"/>
        </w:rPr>
        <w:tab/>
      </w:r>
      <w:r>
        <w:rPr>
          <w:rFonts w:ascii="Arial" w:hAnsi="Arial" w:cs="Arial"/>
          <w:sz w:val="20"/>
          <w:szCs w:val="20"/>
        </w:rPr>
        <w:t>Marilah berdoa:</w:t>
      </w:r>
    </w:p>
    <w:p w:rsidR="002228DF" w:rsidRPr="002228DF" w:rsidRDefault="002228DF" w:rsidP="002228DF">
      <w:pPr>
        <w:pStyle w:val="NoSpacing"/>
        <w:ind w:left="1134"/>
        <w:jc w:val="both"/>
        <w:rPr>
          <w:rFonts w:ascii="Arial" w:hAnsi="Arial" w:cs="Arial"/>
          <w:sz w:val="20"/>
          <w:szCs w:val="20"/>
        </w:rPr>
      </w:pPr>
      <w:r w:rsidRPr="002228DF">
        <w:rPr>
          <w:rFonts w:ascii="Arial" w:hAnsi="Arial" w:cs="Arial"/>
          <w:sz w:val="20"/>
          <w:szCs w:val="20"/>
        </w:rPr>
        <w:t>Ya Tuhan, pijarkanlah batin kami dengan api Roh Kudus, supaya dengan badan yang suci dan jiwa yang murni kami dapat berkenan kepada-Mu. Demi Kristus, Tuhan dan Pengantara kami.</w:t>
      </w:r>
    </w:p>
    <w:p w:rsidR="002228DF" w:rsidRPr="002228DF" w:rsidRDefault="002228DF" w:rsidP="002228DF">
      <w:pPr>
        <w:pStyle w:val="NoSpacing"/>
        <w:ind w:left="1134" w:hanging="425"/>
        <w:rPr>
          <w:rFonts w:ascii="Arial" w:hAnsi="Arial" w:cs="Arial"/>
          <w:sz w:val="20"/>
          <w:szCs w:val="20"/>
        </w:rPr>
      </w:pPr>
      <w:r w:rsidRPr="002228DF">
        <w:rPr>
          <w:rFonts w:ascii="Arial" w:hAnsi="Arial" w:cs="Arial"/>
          <w:sz w:val="20"/>
          <w:szCs w:val="20"/>
        </w:rPr>
        <w:t>U:</w:t>
      </w:r>
      <w:r w:rsidRPr="002228DF">
        <w:rPr>
          <w:rFonts w:ascii="Arial" w:hAnsi="Arial" w:cs="Arial"/>
          <w:sz w:val="20"/>
          <w:szCs w:val="20"/>
        </w:rPr>
        <w:tab/>
        <w:t>Amin.</w:t>
      </w:r>
    </w:p>
    <w:p w:rsidR="002228DF" w:rsidRDefault="002228DF" w:rsidP="006C33C5">
      <w:pPr>
        <w:pStyle w:val="BodyText"/>
        <w:widowControl/>
        <w:tabs>
          <w:tab w:val="left" w:pos="1080"/>
        </w:tabs>
        <w:ind w:left="1080" w:hanging="360"/>
        <w:jc w:val="both"/>
        <w:rPr>
          <w:rFonts w:ascii="Arial" w:hAnsi="Arial" w:cs="Arial"/>
          <w:color w:val="000000"/>
          <w:sz w:val="20"/>
          <w:szCs w:val="20"/>
        </w:rPr>
      </w:pPr>
    </w:p>
    <w:p w:rsidR="002228DF" w:rsidRDefault="005E2963" w:rsidP="005E2963">
      <w:pPr>
        <w:pStyle w:val="BodyText"/>
        <w:widowControl/>
        <w:ind w:left="1080" w:hanging="654"/>
        <w:jc w:val="both"/>
        <w:rPr>
          <w:rFonts w:ascii="Arial" w:hAnsi="Arial" w:cs="Arial"/>
          <w:color w:val="000000"/>
          <w:sz w:val="20"/>
          <w:szCs w:val="20"/>
        </w:rPr>
      </w:pPr>
      <w:r w:rsidRPr="005E2963">
        <w:rPr>
          <w:rFonts w:ascii="Arial" w:hAnsi="Arial" w:cs="Arial"/>
          <w:color w:val="000000"/>
          <w:sz w:val="20"/>
          <w:szCs w:val="20"/>
        </w:rPr>
        <w:t>c.5.</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lima</w:t>
      </w:r>
      <w:r w:rsidR="002228DF">
        <w:rPr>
          <w:rFonts w:ascii="Arial" w:hAnsi="Arial" w:cs="Arial"/>
          <w:color w:val="000000"/>
          <w:sz w:val="20"/>
          <w:szCs w:val="20"/>
        </w:rPr>
        <w:t>)</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P:</w:t>
      </w:r>
      <w:r w:rsidRPr="002228DF">
        <w:rPr>
          <w:rFonts w:ascii="Arial" w:hAnsi="Arial" w:cs="Arial"/>
          <w:sz w:val="20"/>
          <w:szCs w:val="20"/>
        </w:rPr>
        <w:tab/>
      </w:r>
      <w:r>
        <w:rPr>
          <w:rFonts w:ascii="Arial" w:hAnsi="Arial" w:cs="Arial"/>
          <w:sz w:val="20"/>
          <w:szCs w:val="20"/>
        </w:rPr>
        <w:t>Marilah berdoa:</w:t>
      </w:r>
    </w:p>
    <w:p w:rsidR="002228DF" w:rsidRPr="002228DF" w:rsidRDefault="002228DF" w:rsidP="002228DF">
      <w:pPr>
        <w:pStyle w:val="NoSpacing"/>
        <w:ind w:left="1134"/>
        <w:jc w:val="both"/>
        <w:rPr>
          <w:rFonts w:ascii="Arial" w:hAnsi="Arial" w:cs="Arial"/>
          <w:sz w:val="20"/>
          <w:szCs w:val="20"/>
        </w:rPr>
      </w:pPr>
      <w:r w:rsidRPr="002228DF">
        <w:rPr>
          <w:rFonts w:ascii="Arial" w:hAnsi="Arial" w:cs="Arial"/>
          <w:sz w:val="20"/>
          <w:szCs w:val="20"/>
        </w:rPr>
        <w:t>Kami mohon kepada-Mu, ya Tuhan, terangilah hati kami dengan Roh Kudus, Penolong yang berasal dari pada-Mu. Semoga Ia membawa kami ke dalam kepenuhan kebenaran seperti yang telah dijanjikan Putera-Mu. Dia yang hidup dan berdaulat bersama Dikau Allah, sepanjang segala masa.</w:t>
      </w:r>
    </w:p>
    <w:p w:rsidR="002228DF" w:rsidRP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U:</w:t>
      </w:r>
      <w:r w:rsidRPr="002228DF">
        <w:rPr>
          <w:rFonts w:ascii="Arial" w:hAnsi="Arial" w:cs="Arial"/>
          <w:sz w:val="20"/>
          <w:szCs w:val="20"/>
        </w:rPr>
        <w:tab/>
        <w:t>Amin.</w:t>
      </w:r>
    </w:p>
    <w:p w:rsidR="002228DF" w:rsidRDefault="002228DF" w:rsidP="006C33C5">
      <w:pPr>
        <w:pStyle w:val="BodyText"/>
        <w:widowControl/>
        <w:tabs>
          <w:tab w:val="left" w:pos="1080"/>
        </w:tabs>
        <w:ind w:left="1080" w:hanging="360"/>
        <w:jc w:val="both"/>
        <w:rPr>
          <w:rFonts w:ascii="Arial" w:hAnsi="Arial" w:cs="Arial"/>
          <w:color w:val="000000"/>
          <w:sz w:val="20"/>
          <w:szCs w:val="20"/>
        </w:rPr>
      </w:pPr>
    </w:p>
    <w:p w:rsidR="002228DF" w:rsidRDefault="005E2963" w:rsidP="005E2963">
      <w:pPr>
        <w:pStyle w:val="BodyText"/>
        <w:widowControl/>
        <w:ind w:left="1080" w:hanging="654"/>
        <w:jc w:val="both"/>
        <w:rPr>
          <w:rFonts w:ascii="Arial" w:hAnsi="Arial" w:cs="Arial"/>
          <w:color w:val="000000"/>
          <w:sz w:val="20"/>
          <w:szCs w:val="20"/>
        </w:rPr>
      </w:pPr>
      <w:r w:rsidRPr="005E2963">
        <w:rPr>
          <w:rFonts w:ascii="Arial" w:hAnsi="Arial" w:cs="Arial"/>
          <w:color w:val="000000"/>
          <w:sz w:val="20"/>
          <w:szCs w:val="20"/>
        </w:rPr>
        <w:t>c.6.</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enam</w:t>
      </w:r>
      <w:r w:rsidR="002228DF">
        <w:rPr>
          <w:rFonts w:ascii="Arial" w:hAnsi="Arial" w:cs="Arial"/>
          <w:color w:val="000000"/>
          <w:sz w:val="20"/>
          <w:szCs w:val="20"/>
        </w:rPr>
        <w:t>)</w:t>
      </w:r>
    </w:p>
    <w:p w:rsidR="002228DF"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P:</w:t>
      </w:r>
      <w:r w:rsidRPr="002228DF">
        <w:rPr>
          <w:rFonts w:ascii="Arial" w:hAnsi="Arial" w:cs="Arial"/>
          <w:sz w:val="20"/>
          <w:szCs w:val="20"/>
        </w:rPr>
        <w:tab/>
      </w:r>
      <w:r>
        <w:rPr>
          <w:rFonts w:ascii="Arial" w:hAnsi="Arial" w:cs="Arial"/>
          <w:sz w:val="20"/>
          <w:szCs w:val="20"/>
        </w:rPr>
        <w:t>Marilah berdoa:</w:t>
      </w:r>
    </w:p>
    <w:p w:rsidR="002228DF" w:rsidRPr="002228DF" w:rsidRDefault="002228DF" w:rsidP="002228DF">
      <w:pPr>
        <w:pStyle w:val="NoSpacing"/>
        <w:ind w:left="1134"/>
        <w:jc w:val="both"/>
        <w:rPr>
          <w:rFonts w:ascii="Arial" w:hAnsi="Arial" w:cs="Arial"/>
          <w:sz w:val="20"/>
          <w:szCs w:val="20"/>
        </w:rPr>
      </w:pPr>
      <w:r w:rsidRPr="002228DF">
        <w:rPr>
          <w:rFonts w:ascii="Arial" w:hAnsi="Arial" w:cs="Arial"/>
          <w:sz w:val="20"/>
          <w:szCs w:val="20"/>
        </w:rPr>
        <w:t>Kami mohon kepada-Mu, ya Tuhan, semoga Roh Kudus senantiasa mendampingi kami dengan kekuatan-Nya yang gaib. Semoga Ia menyucikan hati kami dengan kelembutan ilahi dan menjauhkan dari kami segala bencana. Demi Kristus, Tuhan dan Pengantara kami.</w:t>
      </w:r>
    </w:p>
    <w:p w:rsidR="002228DF" w:rsidRPr="002228DF" w:rsidRDefault="002228DF" w:rsidP="002228DF">
      <w:pPr>
        <w:pStyle w:val="NoSpacing"/>
        <w:ind w:left="1134" w:hanging="425"/>
        <w:rPr>
          <w:rFonts w:ascii="Arial" w:hAnsi="Arial" w:cs="Arial"/>
          <w:sz w:val="20"/>
          <w:szCs w:val="20"/>
        </w:rPr>
      </w:pPr>
      <w:r w:rsidRPr="002228DF">
        <w:rPr>
          <w:rFonts w:ascii="Arial" w:hAnsi="Arial" w:cs="Arial"/>
          <w:sz w:val="20"/>
          <w:szCs w:val="20"/>
        </w:rPr>
        <w:t>U:</w:t>
      </w:r>
      <w:r w:rsidRPr="002228DF">
        <w:rPr>
          <w:rFonts w:ascii="Arial" w:hAnsi="Arial" w:cs="Arial"/>
          <w:sz w:val="20"/>
          <w:szCs w:val="20"/>
        </w:rPr>
        <w:tab/>
        <w:t>Amin.</w:t>
      </w:r>
    </w:p>
    <w:p w:rsidR="002228DF" w:rsidRDefault="002228DF" w:rsidP="006C33C5">
      <w:pPr>
        <w:pStyle w:val="BodyText"/>
        <w:widowControl/>
        <w:tabs>
          <w:tab w:val="left" w:pos="1080"/>
        </w:tabs>
        <w:ind w:left="1080" w:hanging="360"/>
        <w:jc w:val="both"/>
        <w:rPr>
          <w:rFonts w:ascii="Arial" w:hAnsi="Arial" w:cs="Arial"/>
          <w:color w:val="000000"/>
          <w:sz w:val="20"/>
          <w:szCs w:val="20"/>
        </w:rPr>
      </w:pPr>
    </w:p>
    <w:p w:rsidR="002228DF" w:rsidRDefault="005E2963" w:rsidP="005E2963">
      <w:pPr>
        <w:pStyle w:val="BodyText"/>
        <w:widowControl/>
        <w:ind w:left="851" w:hanging="425"/>
        <w:jc w:val="both"/>
        <w:rPr>
          <w:rFonts w:ascii="Arial" w:hAnsi="Arial" w:cs="Arial"/>
          <w:color w:val="000000"/>
          <w:sz w:val="20"/>
          <w:szCs w:val="20"/>
        </w:rPr>
      </w:pPr>
      <w:r w:rsidRPr="005E2963">
        <w:rPr>
          <w:rFonts w:ascii="Arial" w:hAnsi="Arial" w:cs="Arial"/>
          <w:color w:val="000000"/>
          <w:sz w:val="20"/>
          <w:szCs w:val="20"/>
        </w:rPr>
        <w:t>c.7.</w:t>
      </w:r>
      <w:r w:rsidR="002228DF" w:rsidRPr="002228DF">
        <w:rPr>
          <w:rFonts w:ascii="Arial" w:hAnsi="Arial" w:cs="Arial"/>
          <w:b/>
          <w:i/>
          <w:color w:val="000000"/>
          <w:sz w:val="20"/>
          <w:szCs w:val="20"/>
        </w:rPr>
        <w:t>Doa Pembukaan:</w:t>
      </w:r>
      <w:r w:rsidR="002228DF">
        <w:rPr>
          <w:rFonts w:ascii="Arial" w:hAnsi="Arial" w:cs="Arial"/>
          <w:color w:val="000000"/>
          <w:sz w:val="20"/>
          <w:szCs w:val="20"/>
        </w:rPr>
        <w:t xml:space="preserve"> (</w:t>
      </w:r>
      <w:r w:rsidR="002228DF" w:rsidRPr="002228DF">
        <w:rPr>
          <w:rFonts w:ascii="Arial" w:hAnsi="Arial" w:cs="Arial"/>
          <w:i/>
          <w:color w:val="000000"/>
          <w:sz w:val="20"/>
          <w:szCs w:val="20"/>
        </w:rPr>
        <w:t>Hari ke tujuh</w:t>
      </w:r>
      <w:r w:rsidR="002228DF">
        <w:rPr>
          <w:rFonts w:ascii="Arial" w:hAnsi="Arial" w:cs="Arial"/>
          <w:color w:val="000000"/>
          <w:sz w:val="20"/>
          <w:szCs w:val="20"/>
        </w:rPr>
        <w:t>)</w:t>
      </w:r>
    </w:p>
    <w:p w:rsidR="00EC19B9" w:rsidRDefault="002228DF" w:rsidP="002228DF">
      <w:pPr>
        <w:pStyle w:val="NoSpacing"/>
        <w:ind w:left="1134" w:hanging="425"/>
        <w:jc w:val="both"/>
        <w:rPr>
          <w:rFonts w:ascii="Arial" w:hAnsi="Arial" w:cs="Arial"/>
          <w:sz w:val="20"/>
          <w:szCs w:val="20"/>
        </w:rPr>
      </w:pPr>
      <w:r w:rsidRPr="002228DF">
        <w:rPr>
          <w:rFonts w:ascii="Arial" w:hAnsi="Arial" w:cs="Arial"/>
          <w:sz w:val="20"/>
          <w:szCs w:val="20"/>
        </w:rPr>
        <w:t>P:</w:t>
      </w:r>
      <w:r w:rsidRPr="002228DF">
        <w:rPr>
          <w:rFonts w:ascii="Arial" w:hAnsi="Arial" w:cs="Arial"/>
          <w:sz w:val="20"/>
          <w:szCs w:val="20"/>
        </w:rPr>
        <w:tab/>
      </w:r>
      <w:r w:rsidR="00EC19B9">
        <w:rPr>
          <w:rFonts w:ascii="Arial" w:hAnsi="Arial" w:cs="Arial"/>
          <w:sz w:val="20"/>
          <w:szCs w:val="20"/>
        </w:rPr>
        <w:t>Marilah berdoa:</w:t>
      </w:r>
    </w:p>
    <w:p w:rsidR="002228DF" w:rsidRPr="002228DF" w:rsidRDefault="002228DF" w:rsidP="00EC19B9">
      <w:pPr>
        <w:pStyle w:val="NoSpacing"/>
        <w:ind w:left="1134"/>
        <w:jc w:val="both"/>
        <w:rPr>
          <w:rFonts w:ascii="Arial" w:hAnsi="Arial" w:cs="Arial"/>
          <w:sz w:val="20"/>
          <w:szCs w:val="20"/>
        </w:rPr>
      </w:pPr>
      <w:r w:rsidRPr="002228DF">
        <w:rPr>
          <w:rFonts w:ascii="Arial" w:hAnsi="Arial" w:cs="Arial"/>
          <w:sz w:val="20"/>
          <w:szCs w:val="20"/>
        </w:rPr>
        <w:t>Kami moh</w:t>
      </w:r>
      <w:r w:rsidR="00EC19B9">
        <w:rPr>
          <w:rFonts w:ascii="Arial" w:hAnsi="Arial" w:cs="Arial"/>
          <w:sz w:val="20"/>
          <w:szCs w:val="20"/>
        </w:rPr>
        <w:t>on kepada-Mu</w:t>
      </w:r>
      <w:r w:rsidRPr="002228DF">
        <w:rPr>
          <w:rFonts w:ascii="Arial" w:hAnsi="Arial" w:cs="Arial"/>
          <w:sz w:val="20"/>
          <w:szCs w:val="20"/>
        </w:rPr>
        <w:t xml:space="preserve"> Allah yang mahakuasa dan maharahim, utuslah Roh Kudus kepada kami. Semoga dengan rahmat-Nya Ia mendiami hati kami, dan membuat kami menjadi kenisah kemulian-Nya. Demi Kristus, Tuhan dan Pengantara kami.</w:t>
      </w:r>
    </w:p>
    <w:p w:rsidR="002228DF" w:rsidRPr="002228DF" w:rsidRDefault="002228DF" w:rsidP="002228DF">
      <w:pPr>
        <w:pStyle w:val="NoSpacing"/>
        <w:ind w:left="1134" w:hanging="425"/>
        <w:jc w:val="both"/>
        <w:rPr>
          <w:rFonts w:ascii="Arial" w:hAnsi="Arial" w:cs="Arial"/>
          <w:sz w:val="20"/>
          <w:szCs w:val="20"/>
        </w:rPr>
      </w:pPr>
      <w:r>
        <w:rPr>
          <w:rFonts w:ascii="Arial" w:hAnsi="Arial" w:cs="Arial"/>
          <w:sz w:val="20"/>
          <w:szCs w:val="20"/>
        </w:rPr>
        <w:t>U:</w:t>
      </w:r>
      <w:r w:rsidR="00EC19B9">
        <w:rPr>
          <w:rFonts w:ascii="Arial" w:hAnsi="Arial" w:cs="Arial"/>
          <w:sz w:val="20"/>
          <w:szCs w:val="20"/>
        </w:rPr>
        <w:tab/>
      </w:r>
      <w:r w:rsidRPr="002228DF">
        <w:rPr>
          <w:rFonts w:ascii="Arial" w:hAnsi="Arial" w:cs="Arial"/>
          <w:sz w:val="20"/>
          <w:szCs w:val="20"/>
        </w:rPr>
        <w:t>Amin.</w:t>
      </w:r>
    </w:p>
    <w:p w:rsidR="002228DF" w:rsidRDefault="002228DF" w:rsidP="006C33C5">
      <w:pPr>
        <w:pStyle w:val="BodyText"/>
        <w:widowControl/>
        <w:tabs>
          <w:tab w:val="left" w:pos="1080"/>
        </w:tabs>
        <w:ind w:left="1080" w:hanging="360"/>
        <w:jc w:val="both"/>
        <w:rPr>
          <w:rFonts w:ascii="Arial" w:hAnsi="Arial" w:cs="Arial"/>
          <w:color w:val="000000"/>
          <w:sz w:val="20"/>
          <w:szCs w:val="20"/>
        </w:rPr>
      </w:pPr>
    </w:p>
    <w:p w:rsidR="00EC19B9" w:rsidRDefault="005E2963" w:rsidP="005E2963">
      <w:pPr>
        <w:pStyle w:val="BodyText"/>
        <w:widowControl/>
        <w:ind w:left="1080" w:hanging="654"/>
        <w:jc w:val="both"/>
        <w:rPr>
          <w:rFonts w:ascii="Arial" w:hAnsi="Arial" w:cs="Arial"/>
          <w:color w:val="000000"/>
          <w:sz w:val="20"/>
          <w:szCs w:val="20"/>
        </w:rPr>
      </w:pPr>
      <w:r w:rsidRPr="005E2963">
        <w:rPr>
          <w:rFonts w:ascii="Arial" w:hAnsi="Arial" w:cs="Arial"/>
          <w:color w:val="000000"/>
          <w:sz w:val="20"/>
          <w:szCs w:val="20"/>
        </w:rPr>
        <w:t>c.8.</w:t>
      </w:r>
      <w:r w:rsidR="00EC19B9" w:rsidRPr="00EC19B9">
        <w:rPr>
          <w:rFonts w:ascii="Arial" w:hAnsi="Arial" w:cs="Arial"/>
          <w:b/>
          <w:i/>
          <w:color w:val="000000"/>
          <w:sz w:val="20"/>
          <w:szCs w:val="20"/>
        </w:rPr>
        <w:t>Doa Pembukaan:</w:t>
      </w:r>
      <w:r w:rsidR="00EC19B9">
        <w:rPr>
          <w:rFonts w:ascii="Arial" w:hAnsi="Arial" w:cs="Arial"/>
          <w:color w:val="000000"/>
          <w:sz w:val="20"/>
          <w:szCs w:val="20"/>
        </w:rPr>
        <w:t xml:space="preserve"> (</w:t>
      </w:r>
      <w:r w:rsidR="00EC19B9" w:rsidRPr="00EC19B9">
        <w:rPr>
          <w:rFonts w:ascii="Arial" w:hAnsi="Arial" w:cs="Arial"/>
          <w:i/>
          <w:color w:val="000000"/>
          <w:sz w:val="20"/>
          <w:szCs w:val="20"/>
        </w:rPr>
        <w:t>Hari ke delapan</w:t>
      </w:r>
      <w:r w:rsidR="00EC19B9">
        <w:rPr>
          <w:rFonts w:ascii="Arial" w:hAnsi="Arial" w:cs="Arial"/>
          <w:color w:val="000000"/>
          <w:sz w:val="20"/>
          <w:szCs w:val="20"/>
        </w:rPr>
        <w:t>)</w:t>
      </w:r>
    </w:p>
    <w:p w:rsidR="00EC19B9" w:rsidRDefault="00EC19B9" w:rsidP="00EC19B9">
      <w:pPr>
        <w:pStyle w:val="NoSpacing"/>
        <w:ind w:left="1134" w:hanging="425"/>
        <w:jc w:val="both"/>
        <w:rPr>
          <w:rFonts w:ascii="Arial" w:hAnsi="Arial" w:cs="Arial"/>
          <w:sz w:val="20"/>
          <w:szCs w:val="20"/>
        </w:rPr>
      </w:pPr>
      <w:r w:rsidRPr="00EC19B9">
        <w:rPr>
          <w:rFonts w:ascii="Arial" w:hAnsi="Arial" w:cs="Arial"/>
          <w:sz w:val="20"/>
          <w:szCs w:val="20"/>
        </w:rPr>
        <w:t>P:</w:t>
      </w:r>
      <w:r w:rsidRPr="00EC19B9">
        <w:rPr>
          <w:rFonts w:ascii="Arial" w:hAnsi="Arial" w:cs="Arial"/>
          <w:sz w:val="20"/>
          <w:szCs w:val="20"/>
        </w:rPr>
        <w:tab/>
      </w:r>
      <w:r>
        <w:rPr>
          <w:rFonts w:ascii="Arial" w:hAnsi="Arial" w:cs="Arial"/>
          <w:sz w:val="20"/>
          <w:szCs w:val="20"/>
        </w:rPr>
        <w:t>Marilah berdoa:</w:t>
      </w:r>
    </w:p>
    <w:p w:rsidR="00EC19B9" w:rsidRPr="00EC19B9" w:rsidRDefault="00EC19B9" w:rsidP="00EC19B9">
      <w:pPr>
        <w:pStyle w:val="NoSpacing"/>
        <w:ind w:left="1134"/>
        <w:jc w:val="both"/>
        <w:rPr>
          <w:rFonts w:ascii="Arial" w:hAnsi="Arial" w:cs="Arial"/>
          <w:sz w:val="20"/>
          <w:szCs w:val="20"/>
        </w:rPr>
      </w:pPr>
      <w:r w:rsidRPr="00EC19B9">
        <w:rPr>
          <w:rFonts w:ascii="Arial" w:hAnsi="Arial" w:cs="Arial"/>
          <w:sz w:val="20"/>
          <w:szCs w:val="20"/>
        </w:rPr>
        <w:t xml:space="preserve">Allah yang maharahim, dalam Roh Kudus Engkau mempersatukan Gereja-Mu menjadi satu kawanan.Kami mohon dengan rendah hati, janganlah </w:t>
      </w:r>
      <w:r w:rsidRPr="00EC19B9">
        <w:rPr>
          <w:rFonts w:ascii="Arial" w:hAnsi="Arial" w:cs="Arial"/>
          <w:sz w:val="20"/>
          <w:szCs w:val="20"/>
        </w:rPr>
        <w:lastRenderedPageBreak/>
        <w:t>sekali-kali membiarkan musuh menyerang dan mengacaukan Gereja-Mu itu. Demi Kristus, Tuhan dan Pengantara kami.</w:t>
      </w:r>
    </w:p>
    <w:p w:rsidR="00EC19B9" w:rsidRPr="00EC19B9" w:rsidRDefault="00EC19B9" w:rsidP="00EC19B9">
      <w:pPr>
        <w:pStyle w:val="NoSpacing"/>
        <w:ind w:left="1080" w:hanging="371"/>
        <w:rPr>
          <w:rFonts w:ascii="Arial" w:hAnsi="Arial" w:cs="Arial"/>
          <w:sz w:val="20"/>
          <w:szCs w:val="20"/>
        </w:rPr>
      </w:pPr>
      <w:r w:rsidRPr="00EC19B9">
        <w:rPr>
          <w:rFonts w:ascii="Arial" w:hAnsi="Arial" w:cs="Arial"/>
          <w:sz w:val="20"/>
          <w:szCs w:val="20"/>
        </w:rPr>
        <w:t>U:</w:t>
      </w:r>
      <w:r w:rsidRPr="00EC19B9">
        <w:rPr>
          <w:rFonts w:ascii="Arial" w:hAnsi="Arial" w:cs="Arial"/>
          <w:sz w:val="20"/>
          <w:szCs w:val="20"/>
        </w:rPr>
        <w:tab/>
        <w:t>Amin.</w:t>
      </w:r>
    </w:p>
    <w:p w:rsidR="00EC19B9" w:rsidRDefault="00EC19B9" w:rsidP="006C33C5">
      <w:pPr>
        <w:pStyle w:val="BodyText"/>
        <w:widowControl/>
        <w:tabs>
          <w:tab w:val="left" w:pos="1080"/>
        </w:tabs>
        <w:ind w:left="1080" w:hanging="360"/>
        <w:jc w:val="both"/>
        <w:rPr>
          <w:rFonts w:ascii="Arial" w:hAnsi="Arial" w:cs="Arial"/>
          <w:color w:val="000000"/>
          <w:sz w:val="20"/>
          <w:szCs w:val="20"/>
        </w:rPr>
      </w:pPr>
    </w:p>
    <w:p w:rsidR="00EC19B9" w:rsidRDefault="005E2963" w:rsidP="005E2963">
      <w:pPr>
        <w:pStyle w:val="BodyText"/>
        <w:widowControl/>
        <w:ind w:left="1080" w:hanging="654"/>
        <w:jc w:val="both"/>
        <w:rPr>
          <w:rFonts w:ascii="Arial" w:hAnsi="Arial" w:cs="Arial"/>
          <w:color w:val="000000"/>
          <w:sz w:val="20"/>
          <w:szCs w:val="20"/>
        </w:rPr>
      </w:pPr>
      <w:r w:rsidRPr="005E2963">
        <w:rPr>
          <w:rFonts w:ascii="Arial" w:hAnsi="Arial" w:cs="Arial"/>
          <w:color w:val="000000"/>
          <w:sz w:val="20"/>
          <w:szCs w:val="20"/>
        </w:rPr>
        <w:t>c.9.</w:t>
      </w:r>
      <w:r w:rsidR="00EC19B9" w:rsidRPr="00EC19B9">
        <w:rPr>
          <w:rFonts w:ascii="Arial" w:hAnsi="Arial" w:cs="Arial"/>
          <w:b/>
          <w:i/>
          <w:color w:val="000000"/>
          <w:sz w:val="20"/>
          <w:szCs w:val="20"/>
        </w:rPr>
        <w:t>Doa Pembukaan:</w:t>
      </w:r>
      <w:r w:rsidR="00EC19B9">
        <w:rPr>
          <w:rFonts w:ascii="Arial" w:hAnsi="Arial" w:cs="Arial"/>
          <w:color w:val="000000"/>
          <w:sz w:val="20"/>
          <w:szCs w:val="20"/>
        </w:rPr>
        <w:t xml:space="preserve"> (Hari ke Sembilan – Vigili Pentakosta)</w:t>
      </w:r>
    </w:p>
    <w:p w:rsidR="00EC19B9" w:rsidRDefault="00EC19B9" w:rsidP="00EC19B9">
      <w:pPr>
        <w:pStyle w:val="NoSpacing"/>
        <w:ind w:left="1134" w:hanging="425"/>
        <w:jc w:val="both"/>
        <w:rPr>
          <w:rFonts w:ascii="Arial" w:hAnsi="Arial" w:cs="Arial"/>
          <w:sz w:val="20"/>
          <w:szCs w:val="20"/>
        </w:rPr>
      </w:pPr>
      <w:r w:rsidRPr="00EC19B9">
        <w:rPr>
          <w:rFonts w:ascii="Arial" w:hAnsi="Arial" w:cs="Arial"/>
          <w:sz w:val="20"/>
          <w:szCs w:val="20"/>
        </w:rPr>
        <w:t>P:</w:t>
      </w:r>
      <w:r w:rsidRPr="00EC19B9">
        <w:rPr>
          <w:rFonts w:ascii="Arial" w:hAnsi="Arial" w:cs="Arial"/>
          <w:sz w:val="20"/>
          <w:szCs w:val="20"/>
        </w:rPr>
        <w:tab/>
      </w:r>
      <w:r>
        <w:rPr>
          <w:rFonts w:ascii="Arial" w:hAnsi="Arial" w:cs="Arial"/>
          <w:sz w:val="20"/>
          <w:szCs w:val="20"/>
        </w:rPr>
        <w:t>Marilah berdoa:</w:t>
      </w:r>
    </w:p>
    <w:p w:rsidR="00EC19B9" w:rsidRPr="00EC19B9" w:rsidRDefault="00EC19B9" w:rsidP="00EC19B9">
      <w:pPr>
        <w:pStyle w:val="NoSpacing"/>
        <w:ind w:left="1134"/>
        <w:jc w:val="both"/>
        <w:rPr>
          <w:rFonts w:ascii="Arial" w:hAnsi="Arial" w:cs="Arial"/>
          <w:sz w:val="20"/>
          <w:szCs w:val="20"/>
        </w:rPr>
      </w:pPr>
      <w:r w:rsidRPr="00EC19B9">
        <w:rPr>
          <w:rFonts w:ascii="Arial" w:hAnsi="Arial" w:cs="Arial"/>
          <w:sz w:val="20"/>
          <w:szCs w:val="20"/>
        </w:rPr>
        <w:t>Bapa yang mahakuasa, semoga Roh Kudus membakar hati kami dengan api yang telah dibawa oleh Tuhan Yesus Kristus ke dalam dunia ini, dan supaya nyala api itu berkobar-kobar. Kami sekarang bersiap-siap menyambut hari besar, Roh Kudus akan diberikan kepada kami sebagai anugerah. Kobarkanlah di dalam diri kami keinginan akan barang-barang surgawi, supaya oleh-Nya kami sungguh-sungguh mendambakan Dia yang merupakan sumber kehidupan.</w:t>
      </w:r>
    </w:p>
    <w:p w:rsidR="00EC19B9" w:rsidRPr="00EC19B9" w:rsidRDefault="00EC19B9" w:rsidP="00EC19B9">
      <w:pPr>
        <w:pStyle w:val="NoSpacing"/>
        <w:ind w:left="1134" w:hanging="425"/>
        <w:jc w:val="both"/>
        <w:rPr>
          <w:rFonts w:ascii="Arial" w:hAnsi="Arial" w:cs="Arial"/>
          <w:sz w:val="20"/>
          <w:szCs w:val="20"/>
        </w:rPr>
      </w:pPr>
      <w:r w:rsidRPr="00EC19B9">
        <w:rPr>
          <w:rFonts w:ascii="Arial" w:hAnsi="Arial" w:cs="Arial"/>
          <w:sz w:val="20"/>
          <w:szCs w:val="20"/>
        </w:rPr>
        <w:t>U:</w:t>
      </w:r>
      <w:r w:rsidRPr="00EC19B9">
        <w:rPr>
          <w:rFonts w:ascii="Arial" w:hAnsi="Arial" w:cs="Arial"/>
          <w:sz w:val="20"/>
          <w:szCs w:val="20"/>
        </w:rPr>
        <w:tab/>
        <w:t>Amin</w:t>
      </w:r>
    </w:p>
    <w:p w:rsidR="00EC19B9" w:rsidRPr="002228DF" w:rsidRDefault="00EC19B9" w:rsidP="006C33C5">
      <w:pPr>
        <w:pStyle w:val="BodyText"/>
        <w:widowControl/>
        <w:tabs>
          <w:tab w:val="left" w:pos="1080"/>
        </w:tabs>
        <w:ind w:left="1080" w:hanging="360"/>
        <w:jc w:val="both"/>
        <w:rPr>
          <w:rFonts w:ascii="Arial" w:hAnsi="Arial" w:cs="Arial"/>
          <w:color w:val="000000"/>
          <w:sz w:val="20"/>
          <w:szCs w:val="20"/>
        </w:rPr>
      </w:pPr>
    </w:p>
    <w:p w:rsidR="006C33C5" w:rsidRPr="006C33C5" w:rsidRDefault="005E2963" w:rsidP="005E2963">
      <w:pPr>
        <w:pStyle w:val="NoSpacing"/>
        <w:ind w:left="426"/>
        <w:rPr>
          <w:rFonts w:ascii="Arial" w:hAnsi="Arial" w:cs="Arial"/>
          <w:b/>
          <w:i/>
          <w:sz w:val="20"/>
          <w:szCs w:val="20"/>
        </w:rPr>
      </w:pPr>
      <w:r>
        <w:rPr>
          <w:rFonts w:ascii="Arial" w:hAnsi="Arial" w:cs="Arial"/>
          <w:b/>
          <w:i/>
          <w:sz w:val="20"/>
          <w:szCs w:val="20"/>
        </w:rPr>
        <w:t xml:space="preserve">d. </w:t>
      </w:r>
      <w:r w:rsidR="006C33C5" w:rsidRPr="006C33C5">
        <w:rPr>
          <w:rFonts w:ascii="Arial" w:hAnsi="Arial" w:cs="Arial"/>
          <w:b/>
          <w:i/>
          <w:sz w:val="20"/>
          <w:szCs w:val="20"/>
        </w:rPr>
        <w:t>Mohon Tujuh Karunia Roh Kudus</w:t>
      </w:r>
    </w:p>
    <w:p w:rsidR="00EC19B9" w:rsidRDefault="00EC19B9" w:rsidP="006C33C5">
      <w:pPr>
        <w:pStyle w:val="NoSpacing"/>
        <w:ind w:left="1080" w:hanging="360"/>
        <w:jc w:val="both"/>
        <w:rPr>
          <w:rFonts w:ascii="Arial" w:hAnsi="Arial" w:cs="Arial"/>
          <w:sz w:val="20"/>
          <w:szCs w:val="20"/>
        </w:rPr>
      </w:pP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Marilah memohon karunia Roh Kudus</w:t>
      </w:r>
      <w:r w:rsidRPr="006C33C5">
        <w:rPr>
          <w:rFonts w:ascii="Arial" w:hAnsi="Arial" w:cs="Arial"/>
          <w:sz w:val="20"/>
          <w:szCs w:val="20"/>
        </w:rPr>
        <w:t>:</w:t>
      </w:r>
    </w:p>
    <w:p w:rsidR="006C33C5" w:rsidRPr="006C33C5" w:rsidRDefault="006C33C5" w:rsidP="006C33C5">
      <w:pPr>
        <w:pStyle w:val="NoSpacing"/>
        <w:ind w:left="1080"/>
        <w:jc w:val="both"/>
        <w:rPr>
          <w:rFonts w:ascii="Arial" w:hAnsi="Arial" w:cs="Arial"/>
          <w:sz w:val="20"/>
          <w:szCs w:val="20"/>
        </w:rPr>
      </w:pPr>
      <w:r w:rsidRPr="006C33C5">
        <w:rPr>
          <w:rFonts w:ascii="Arial" w:hAnsi="Arial" w:cs="Arial"/>
          <w:sz w:val="20"/>
          <w:szCs w:val="20"/>
        </w:rPr>
        <w:t>Raja kemuliaan, Tuhan semesta alam.Sebagai pemenang perkasa, Engkau telah naik ke surga dengan mulia.Janganlah meninggalkan kami seperti yatim-piatu, melainkan curahkanlah kepada kami ketujuh Roh Kudus yang telah dijanjikan.</w:t>
      </w:r>
    </w:p>
    <w:p w:rsidR="006C33C5" w:rsidRPr="006C33C5" w:rsidRDefault="006C33C5"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Hikmat</w:t>
      </w:r>
      <w:r w:rsidRPr="006C33C5">
        <w:rPr>
          <w:rFonts w:ascii="Arial" w:hAnsi="Arial" w:cs="Arial"/>
          <w:sz w:val="20"/>
          <w:szCs w:val="20"/>
        </w:rPr>
        <w:t>,</w:t>
      </w: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t>U:</w:t>
      </w:r>
      <w:r w:rsidRPr="006C33C5">
        <w:rPr>
          <w:rFonts w:ascii="Arial" w:hAnsi="Arial" w:cs="Arial"/>
          <w:sz w:val="20"/>
          <w:szCs w:val="20"/>
        </w:rPr>
        <w:tab/>
        <w:t>turunlah atas diri kami, ajarilah kami menjadi orang bijak terutama agar kami dapat menghargai, mencintai, dan mengutamakan cita-cita surgawi; dan semoga kami Kau lepaskan dari belenggu dosa dunia ini.</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6C33C5" w:rsidRPr="006C33C5" w:rsidRDefault="006C33C5"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Pengertian</w:t>
      </w:r>
      <w:r w:rsidRPr="006C33C5">
        <w:rPr>
          <w:rFonts w:ascii="Arial" w:hAnsi="Arial" w:cs="Arial"/>
          <w:sz w:val="20"/>
          <w:szCs w:val="20"/>
        </w:rPr>
        <w:t>,</w:t>
      </w: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t>U:</w:t>
      </w:r>
      <w:r w:rsidRPr="006C33C5">
        <w:rPr>
          <w:rFonts w:ascii="Arial" w:hAnsi="Arial" w:cs="Arial"/>
          <w:sz w:val="20"/>
          <w:szCs w:val="20"/>
        </w:rPr>
        <w:tab/>
        <w:t>turunlah atas diri kami. Terangilah budi kami, agar dapat memahami ajaran Yesus, Sang Putra, dan melaksanakannya dalam hidup sehari-hari.</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Nasihat</w:t>
      </w:r>
      <w:r w:rsidRPr="006C33C5">
        <w:rPr>
          <w:rFonts w:ascii="Arial" w:hAnsi="Arial" w:cs="Arial"/>
          <w:sz w:val="20"/>
          <w:szCs w:val="20"/>
        </w:rPr>
        <w:t>,</w:t>
      </w: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lastRenderedPageBreak/>
        <w:t>U:</w:t>
      </w:r>
      <w:r w:rsidRPr="006C33C5">
        <w:rPr>
          <w:rFonts w:ascii="Arial" w:hAnsi="Arial" w:cs="Arial"/>
          <w:sz w:val="20"/>
          <w:szCs w:val="20"/>
        </w:rPr>
        <w:tab/>
        <w:t>dampingilah kami dalam perjalanan hidup yang penuh gejolak ini; semoga kami selalu melakukan yang baik dan menjauhi yang jahat.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6C33C5" w:rsidRPr="006C33C5" w:rsidRDefault="006C33C5"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Keperkasaan</w:t>
      </w:r>
      <w:r w:rsidRPr="006C33C5">
        <w:rPr>
          <w:rFonts w:ascii="Arial" w:hAnsi="Arial" w:cs="Arial"/>
          <w:sz w:val="20"/>
          <w:szCs w:val="20"/>
        </w:rPr>
        <w:t>,</w:t>
      </w: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t>U:</w:t>
      </w:r>
      <w:r w:rsidRPr="006C33C5">
        <w:rPr>
          <w:rFonts w:ascii="Arial" w:hAnsi="Arial" w:cs="Arial"/>
          <w:sz w:val="20"/>
          <w:szCs w:val="20"/>
        </w:rPr>
        <w:tab/>
        <w:t>kuatkanlah hamba-Mu yang lemah ini, agar tabah menghadapi segala kesulitan dan derita. Semoga kami Kau kuatkan dengan memegang tangan-Mu yang senantiasa menuntun kami.</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6C33C5" w:rsidRPr="006C33C5" w:rsidRDefault="006C33C5"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Pengenalan akan Allah</w:t>
      </w:r>
      <w:r w:rsidRPr="006C33C5">
        <w:rPr>
          <w:rFonts w:ascii="Arial" w:hAnsi="Arial" w:cs="Arial"/>
          <w:sz w:val="20"/>
          <w:szCs w:val="20"/>
        </w:rPr>
        <w:t>.</w:t>
      </w:r>
    </w:p>
    <w:p w:rsidR="006C33C5" w:rsidRPr="006C33C5" w:rsidRDefault="006C33C5" w:rsidP="006C33C5">
      <w:pPr>
        <w:pStyle w:val="NoSpacing"/>
        <w:ind w:left="1080" w:hanging="360"/>
        <w:jc w:val="both"/>
        <w:rPr>
          <w:rFonts w:ascii="Arial" w:hAnsi="Arial" w:cs="Arial"/>
          <w:sz w:val="20"/>
          <w:szCs w:val="20"/>
        </w:rPr>
      </w:pPr>
      <w:r w:rsidRPr="006C33C5">
        <w:rPr>
          <w:rFonts w:ascii="Arial" w:hAnsi="Arial" w:cs="Arial"/>
          <w:sz w:val="20"/>
          <w:szCs w:val="20"/>
        </w:rPr>
        <w:t>U:</w:t>
      </w:r>
      <w:r w:rsidRPr="006C33C5">
        <w:rPr>
          <w:rFonts w:ascii="Arial" w:hAnsi="Arial" w:cs="Arial"/>
          <w:sz w:val="20"/>
          <w:szCs w:val="20"/>
        </w:rPr>
        <w:tab/>
        <w:t>Ajarilah kami untuk menyadari bahwa semua yang ada di dunia ini sifatnya sementara saja. Bimbinglah kami, agar tidak terbuai oleh kemegahan dunia.Bimbinglah kami, agar dapat menggunakan hal-hal duniawi untuk kemuliaan-Mu.</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6C33C5" w:rsidRDefault="006C33C5" w:rsidP="006C33C5">
      <w:pPr>
        <w:pStyle w:val="NoSpacing"/>
        <w:ind w:left="1080" w:hanging="360"/>
        <w:rPr>
          <w:rFonts w:ascii="Arial" w:hAnsi="Arial" w:cs="Arial"/>
          <w:sz w:val="20"/>
          <w:szCs w:val="20"/>
        </w:rPr>
      </w:pPr>
    </w:p>
    <w:p w:rsidR="00EC19B9" w:rsidRPr="006C33C5" w:rsidRDefault="00EC19B9"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Kesalehan</w:t>
      </w:r>
      <w:r w:rsidRPr="006C33C5">
        <w:rPr>
          <w:rFonts w:ascii="Arial" w:hAnsi="Arial" w:cs="Arial"/>
          <w:sz w:val="20"/>
          <w:szCs w:val="20"/>
        </w:rPr>
        <w:t>,</w:t>
      </w:r>
    </w:p>
    <w:p w:rsidR="006C33C5" w:rsidRPr="006C33C5" w:rsidRDefault="005E2963" w:rsidP="006C33C5">
      <w:pPr>
        <w:pStyle w:val="NoSpacing"/>
        <w:ind w:left="1080" w:hanging="360"/>
        <w:jc w:val="both"/>
        <w:rPr>
          <w:rFonts w:ascii="Arial" w:hAnsi="Arial" w:cs="Arial"/>
          <w:sz w:val="20"/>
          <w:szCs w:val="20"/>
        </w:rPr>
      </w:pPr>
      <w:r>
        <w:rPr>
          <w:rFonts w:ascii="Arial" w:hAnsi="Arial" w:cs="Arial"/>
          <w:sz w:val="20"/>
          <w:szCs w:val="20"/>
        </w:rPr>
        <w:t>U:</w:t>
      </w:r>
      <w:r>
        <w:rPr>
          <w:rFonts w:ascii="Arial" w:hAnsi="Arial" w:cs="Arial"/>
          <w:sz w:val="20"/>
          <w:szCs w:val="20"/>
        </w:rPr>
        <w:tab/>
        <w:t>B</w:t>
      </w:r>
      <w:r w:rsidR="006C33C5" w:rsidRPr="006C33C5">
        <w:rPr>
          <w:rFonts w:ascii="Arial" w:hAnsi="Arial" w:cs="Arial"/>
          <w:sz w:val="20"/>
          <w:szCs w:val="20"/>
        </w:rPr>
        <w:t>imbinglah kami untuk terus berbakhti kepada-Mu. Ajarilah kami menjadi orang yang tahu berterimakasih atas segala kebaikan-Mu; dan berani menjadi teladan kesalehan bagi orang-orang di sekitar kami.</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EC19B9" w:rsidRPr="006C33C5" w:rsidRDefault="00EC19B9" w:rsidP="006C33C5">
      <w:pPr>
        <w:pStyle w:val="NoSpacing"/>
        <w:ind w:left="1080" w:hanging="360"/>
        <w:rPr>
          <w:rFonts w:ascii="Arial" w:hAnsi="Arial" w:cs="Arial"/>
          <w:sz w:val="20"/>
          <w:szCs w:val="20"/>
        </w:rPr>
      </w:pP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EC19B9">
        <w:rPr>
          <w:rFonts w:ascii="Arial" w:hAnsi="Arial" w:cs="Arial"/>
          <w:b/>
          <w:sz w:val="20"/>
          <w:szCs w:val="20"/>
        </w:rPr>
        <w:t xml:space="preserve">Datanglah, </w:t>
      </w:r>
      <w:r w:rsidRPr="00EC19B9">
        <w:rPr>
          <w:rFonts w:ascii="Arial" w:hAnsi="Arial" w:cs="Arial"/>
          <w:b/>
          <w:i/>
          <w:sz w:val="20"/>
          <w:szCs w:val="20"/>
        </w:rPr>
        <w:t>ya Roh Takut akan Allah</w:t>
      </w:r>
      <w:r w:rsidRPr="006C33C5">
        <w:rPr>
          <w:rFonts w:ascii="Arial" w:hAnsi="Arial" w:cs="Arial"/>
          <w:sz w:val="20"/>
          <w:szCs w:val="20"/>
        </w:rPr>
        <w:t>,</w:t>
      </w:r>
    </w:p>
    <w:p w:rsidR="006C33C5" w:rsidRPr="006C33C5" w:rsidRDefault="00EC19B9" w:rsidP="006C33C5">
      <w:pPr>
        <w:pStyle w:val="NoSpacing"/>
        <w:ind w:left="1080" w:hanging="360"/>
        <w:jc w:val="both"/>
        <w:rPr>
          <w:rFonts w:ascii="Arial" w:hAnsi="Arial" w:cs="Arial"/>
          <w:sz w:val="20"/>
          <w:szCs w:val="20"/>
        </w:rPr>
      </w:pPr>
      <w:r>
        <w:rPr>
          <w:rFonts w:ascii="Arial" w:hAnsi="Arial" w:cs="Arial"/>
          <w:sz w:val="20"/>
          <w:szCs w:val="20"/>
        </w:rPr>
        <w:t>U:</w:t>
      </w:r>
      <w:r>
        <w:rPr>
          <w:rFonts w:ascii="Arial" w:hAnsi="Arial" w:cs="Arial"/>
          <w:sz w:val="20"/>
          <w:szCs w:val="20"/>
        </w:rPr>
        <w:tab/>
        <w:t>A</w:t>
      </w:r>
      <w:r w:rsidR="006C33C5" w:rsidRPr="006C33C5">
        <w:rPr>
          <w:rFonts w:ascii="Arial" w:hAnsi="Arial" w:cs="Arial"/>
          <w:sz w:val="20"/>
          <w:szCs w:val="20"/>
        </w:rPr>
        <w:t>jarilah kami untuk takut dan tunduk kepada-Mu dimana pun kami berada; tegakkanlah kami agar selalu berusaha melakukan hal-hal yang berkenan kepada-Mu.</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P:</w:t>
      </w:r>
      <w:r w:rsidRPr="006C33C5">
        <w:rPr>
          <w:rFonts w:ascii="Arial" w:hAnsi="Arial" w:cs="Arial"/>
          <w:sz w:val="20"/>
          <w:szCs w:val="20"/>
        </w:rPr>
        <w:tab/>
      </w:r>
      <w:r w:rsidRPr="006C33C5">
        <w:rPr>
          <w:rFonts w:ascii="Arial" w:hAnsi="Arial" w:cs="Arial"/>
          <w:i/>
          <w:sz w:val="20"/>
          <w:szCs w:val="20"/>
        </w:rPr>
        <w:t>Bapa kami</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Salam Maria</w:t>
      </w:r>
      <w:r w:rsidRPr="006C33C5">
        <w:rPr>
          <w:rFonts w:ascii="Arial" w:hAnsi="Arial" w:cs="Arial"/>
          <w:sz w:val="20"/>
          <w:szCs w:val="20"/>
        </w:rPr>
        <w:t>,……</w:t>
      </w:r>
    </w:p>
    <w:p w:rsidR="006C33C5" w:rsidRPr="006C33C5" w:rsidRDefault="006C33C5" w:rsidP="006C33C5">
      <w:pPr>
        <w:pStyle w:val="NoSpacing"/>
        <w:ind w:left="1080" w:hanging="360"/>
        <w:rPr>
          <w:rFonts w:ascii="Arial" w:hAnsi="Arial" w:cs="Arial"/>
          <w:sz w:val="20"/>
          <w:szCs w:val="20"/>
        </w:rPr>
      </w:pPr>
      <w:r w:rsidRPr="006C33C5">
        <w:rPr>
          <w:rFonts w:ascii="Arial" w:hAnsi="Arial" w:cs="Arial"/>
          <w:sz w:val="20"/>
          <w:szCs w:val="20"/>
        </w:rPr>
        <w:tab/>
      </w:r>
      <w:r w:rsidRPr="006C33C5">
        <w:rPr>
          <w:rFonts w:ascii="Arial" w:hAnsi="Arial" w:cs="Arial"/>
          <w:i/>
          <w:sz w:val="20"/>
          <w:szCs w:val="20"/>
        </w:rPr>
        <w:t>Kemuliaan</w:t>
      </w:r>
      <w:r w:rsidRPr="006C33C5">
        <w:rPr>
          <w:rFonts w:ascii="Arial" w:hAnsi="Arial" w:cs="Arial"/>
          <w:sz w:val="20"/>
          <w:szCs w:val="20"/>
        </w:rPr>
        <w:t xml:space="preserve"> …..</w:t>
      </w:r>
    </w:p>
    <w:p w:rsidR="008E4BBA" w:rsidRPr="00531638" w:rsidRDefault="008E4BBA" w:rsidP="006C33C5">
      <w:pPr>
        <w:pStyle w:val="NoSpacing"/>
        <w:rPr>
          <w:color w:val="000000"/>
          <w:sz w:val="20"/>
          <w:szCs w:val="20"/>
        </w:rPr>
      </w:pPr>
    </w:p>
    <w:p w:rsidR="00EC19B9" w:rsidRPr="00EC19B9" w:rsidRDefault="005E2963" w:rsidP="005E2963">
      <w:pPr>
        <w:pStyle w:val="NoSpacing"/>
        <w:ind w:left="720" w:hanging="294"/>
        <w:jc w:val="both"/>
        <w:rPr>
          <w:rFonts w:ascii="Arial" w:hAnsi="Arial" w:cs="Arial"/>
          <w:b/>
          <w:sz w:val="20"/>
          <w:szCs w:val="20"/>
        </w:rPr>
      </w:pPr>
      <w:r>
        <w:rPr>
          <w:rFonts w:ascii="Arial" w:hAnsi="Arial" w:cs="Arial"/>
          <w:b/>
          <w:sz w:val="20"/>
          <w:szCs w:val="20"/>
        </w:rPr>
        <w:lastRenderedPageBreak/>
        <w:t xml:space="preserve">e. </w:t>
      </w:r>
      <w:r w:rsidR="00EC19B9" w:rsidRPr="00EC19B9">
        <w:rPr>
          <w:rFonts w:ascii="Arial" w:hAnsi="Arial" w:cs="Arial"/>
          <w:b/>
          <w:sz w:val="20"/>
          <w:szCs w:val="20"/>
        </w:rPr>
        <w:t xml:space="preserve">Doa Penutup </w:t>
      </w:r>
    </w:p>
    <w:p w:rsidR="00EC19B9" w:rsidRPr="00EC19B9" w:rsidRDefault="00EC19B9" w:rsidP="00EC19B9">
      <w:pPr>
        <w:pStyle w:val="NoSpacing"/>
        <w:tabs>
          <w:tab w:val="left" w:pos="1134"/>
        </w:tabs>
        <w:ind w:left="709"/>
        <w:jc w:val="both"/>
        <w:rPr>
          <w:rFonts w:ascii="Arial" w:hAnsi="Arial" w:cs="Arial"/>
          <w:sz w:val="20"/>
          <w:szCs w:val="20"/>
        </w:rPr>
      </w:pPr>
      <w:r>
        <w:rPr>
          <w:rFonts w:ascii="Arial" w:hAnsi="Arial" w:cs="Arial"/>
          <w:sz w:val="20"/>
          <w:szCs w:val="20"/>
        </w:rPr>
        <w:t>P:</w:t>
      </w:r>
      <w:r>
        <w:rPr>
          <w:rFonts w:ascii="Arial" w:hAnsi="Arial" w:cs="Arial"/>
          <w:sz w:val="20"/>
          <w:szCs w:val="20"/>
        </w:rPr>
        <w:tab/>
      </w:r>
      <w:r w:rsidRPr="00EC19B9">
        <w:rPr>
          <w:rFonts w:ascii="Arial" w:hAnsi="Arial" w:cs="Arial"/>
          <w:i/>
          <w:sz w:val="20"/>
          <w:szCs w:val="20"/>
        </w:rPr>
        <w:t>Marilah berdoa memohon peneguhan Roh Kudus</w:t>
      </w:r>
      <w:r w:rsidR="00D7400D">
        <w:rPr>
          <w:rFonts w:ascii="Arial" w:hAnsi="Arial" w:cs="Arial"/>
          <w:i/>
          <w:sz w:val="20"/>
          <w:szCs w:val="20"/>
        </w:rPr>
        <w:t xml:space="preserve"> (Secara bergantian):</w:t>
      </w:r>
    </w:p>
    <w:p w:rsidR="00EC19B9" w:rsidRPr="00EC19B9" w:rsidRDefault="00D7400D" w:rsidP="00EC19B9">
      <w:pPr>
        <w:pStyle w:val="BodyText"/>
        <w:widowControl/>
        <w:ind w:left="1134" w:hanging="425"/>
        <w:jc w:val="both"/>
        <w:rPr>
          <w:rFonts w:ascii="Arial" w:hAnsi="Arial" w:cs="Arial"/>
          <w:color w:val="000000"/>
          <w:sz w:val="20"/>
          <w:szCs w:val="20"/>
        </w:rPr>
      </w:pPr>
      <w:r>
        <w:rPr>
          <w:rFonts w:ascii="Arial" w:hAnsi="Arial" w:cs="Arial"/>
          <w:sz w:val="20"/>
          <w:szCs w:val="20"/>
        </w:rPr>
        <w:t>L</w:t>
      </w:r>
      <w:r w:rsidR="00EC19B9" w:rsidRPr="00EC19B9">
        <w:rPr>
          <w:rFonts w:ascii="Arial" w:hAnsi="Arial" w:cs="Arial"/>
          <w:sz w:val="20"/>
          <w:szCs w:val="20"/>
        </w:rPr>
        <w:t>:</w:t>
      </w:r>
      <w:r w:rsidR="00EC19B9" w:rsidRPr="00EC19B9">
        <w:rPr>
          <w:rFonts w:ascii="Arial" w:hAnsi="Arial" w:cs="Arial"/>
          <w:sz w:val="20"/>
          <w:szCs w:val="20"/>
        </w:rPr>
        <w:tab/>
      </w:r>
      <w:r w:rsidR="00EC19B9" w:rsidRPr="00EC19B9">
        <w:rPr>
          <w:rFonts w:ascii="Arial" w:hAnsi="Arial" w:cs="Arial"/>
          <w:color w:val="000000"/>
          <w:sz w:val="20"/>
          <w:szCs w:val="20"/>
        </w:rPr>
        <w:t>Datanglah Roh Pencipta. Datanglah hai Roh Pencipta. </w:t>
      </w:r>
    </w:p>
    <w:p w:rsidR="00EC19B9" w:rsidRPr="00EC19B9" w:rsidRDefault="00D7400D" w:rsidP="00D7400D">
      <w:pPr>
        <w:pStyle w:val="BodyText"/>
        <w:widowControl/>
        <w:ind w:left="1134" w:hanging="425"/>
        <w:jc w:val="both"/>
        <w:rPr>
          <w:rFonts w:ascii="Arial" w:hAnsi="Arial" w:cs="Arial"/>
          <w:color w:val="000000"/>
          <w:sz w:val="20"/>
          <w:szCs w:val="20"/>
        </w:rPr>
      </w:pPr>
      <w:r>
        <w:rPr>
          <w:rFonts w:ascii="Arial" w:hAnsi="Arial" w:cs="Arial"/>
          <w:color w:val="000000"/>
          <w:sz w:val="20"/>
          <w:szCs w:val="20"/>
        </w:rPr>
        <w:t>W:</w:t>
      </w:r>
      <w:r>
        <w:rPr>
          <w:rFonts w:ascii="Arial" w:hAnsi="Arial" w:cs="Arial"/>
          <w:color w:val="000000"/>
          <w:sz w:val="20"/>
          <w:szCs w:val="20"/>
        </w:rPr>
        <w:tab/>
      </w:r>
      <w:r w:rsidR="00EC19B9" w:rsidRPr="00EC19B9">
        <w:rPr>
          <w:rFonts w:ascii="Arial" w:hAnsi="Arial" w:cs="Arial"/>
          <w:color w:val="000000"/>
          <w:sz w:val="20"/>
          <w:szCs w:val="20"/>
        </w:rPr>
        <w:t>Kunjungilah jiwa kami semua. Penuhilah dengan rahmat-Mu hati kami ciptaan-Mu.</w:t>
      </w:r>
    </w:p>
    <w:p w:rsidR="00EC19B9" w:rsidRPr="00EC19B9" w:rsidRDefault="00D7400D" w:rsidP="00D7400D">
      <w:pPr>
        <w:pStyle w:val="BodyText"/>
        <w:widowControl/>
        <w:tabs>
          <w:tab w:val="left" w:pos="1350"/>
        </w:tabs>
        <w:ind w:left="1134" w:hanging="425"/>
        <w:jc w:val="both"/>
        <w:rPr>
          <w:rFonts w:ascii="Arial" w:hAnsi="Arial" w:cs="Arial"/>
          <w:color w:val="000000"/>
          <w:sz w:val="20"/>
          <w:szCs w:val="20"/>
        </w:rPr>
      </w:pPr>
      <w:r>
        <w:rPr>
          <w:rFonts w:ascii="Arial" w:hAnsi="Arial" w:cs="Arial"/>
          <w:color w:val="000000"/>
          <w:sz w:val="20"/>
          <w:szCs w:val="20"/>
        </w:rPr>
        <w:t>L:</w:t>
      </w:r>
      <w:r>
        <w:rPr>
          <w:rFonts w:ascii="Arial" w:hAnsi="Arial" w:cs="Arial"/>
          <w:color w:val="000000"/>
          <w:sz w:val="20"/>
          <w:szCs w:val="20"/>
        </w:rPr>
        <w:tab/>
      </w:r>
      <w:r w:rsidR="00EC19B9" w:rsidRPr="00EC19B9">
        <w:rPr>
          <w:rFonts w:ascii="Arial" w:hAnsi="Arial" w:cs="Arial"/>
          <w:color w:val="000000"/>
          <w:sz w:val="20"/>
          <w:szCs w:val="20"/>
        </w:rPr>
        <w:t xml:space="preserve">Gelar-Mu ialah penghibur, rahmat Allah yang mahaluhur, sumber Hidup, Api Kasih dan Pengurapan Ilahi. </w:t>
      </w:r>
    </w:p>
    <w:p w:rsidR="00EC19B9" w:rsidRPr="00EC19B9" w:rsidRDefault="00D7400D" w:rsidP="00D7400D">
      <w:pPr>
        <w:pStyle w:val="BodyText"/>
        <w:widowControl/>
        <w:tabs>
          <w:tab w:val="left" w:pos="1350"/>
        </w:tabs>
        <w:ind w:left="1134" w:hanging="425"/>
        <w:jc w:val="both"/>
        <w:rPr>
          <w:rFonts w:ascii="Arial" w:hAnsi="Arial" w:cs="Arial"/>
          <w:color w:val="000000"/>
          <w:sz w:val="20"/>
          <w:szCs w:val="20"/>
        </w:rPr>
      </w:pPr>
      <w:r>
        <w:rPr>
          <w:rFonts w:ascii="Arial" w:hAnsi="Arial" w:cs="Arial"/>
          <w:color w:val="000000"/>
          <w:sz w:val="20"/>
          <w:szCs w:val="20"/>
        </w:rPr>
        <w:t>W:</w:t>
      </w:r>
      <w:r>
        <w:rPr>
          <w:rFonts w:ascii="Arial" w:hAnsi="Arial" w:cs="Arial"/>
          <w:color w:val="000000"/>
          <w:sz w:val="20"/>
          <w:szCs w:val="20"/>
        </w:rPr>
        <w:tab/>
      </w:r>
      <w:r w:rsidR="00EC19B9" w:rsidRPr="00EC19B9">
        <w:rPr>
          <w:rFonts w:ascii="Arial" w:hAnsi="Arial" w:cs="Arial"/>
          <w:color w:val="000000"/>
          <w:sz w:val="20"/>
          <w:szCs w:val="20"/>
        </w:rPr>
        <w:t xml:space="preserve">Engkaulah sumber sapta karunia, Jemari tangan Sang Ilahi. </w:t>
      </w:r>
    </w:p>
    <w:p w:rsidR="00EC19B9" w:rsidRPr="00EC19B9" w:rsidRDefault="00D7400D" w:rsidP="00D7400D">
      <w:pPr>
        <w:pStyle w:val="BodyText"/>
        <w:widowControl/>
        <w:tabs>
          <w:tab w:val="left" w:pos="1350"/>
        </w:tabs>
        <w:ind w:left="1134" w:hanging="425"/>
        <w:jc w:val="both"/>
        <w:rPr>
          <w:rFonts w:ascii="Arial" w:hAnsi="Arial" w:cs="Arial"/>
          <w:color w:val="000000"/>
          <w:sz w:val="20"/>
          <w:szCs w:val="20"/>
        </w:rPr>
      </w:pPr>
      <w:r>
        <w:rPr>
          <w:rFonts w:ascii="Arial" w:hAnsi="Arial" w:cs="Arial"/>
          <w:color w:val="000000"/>
          <w:sz w:val="20"/>
          <w:szCs w:val="20"/>
        </w:rPr>
        <w:t>L:</w:t>
      </w:r>
      <w:r>
        <w:rPr>
          <w:rFonts w:ascii="Arial" w:hAnsi="Arial" w:cs="Arial"/>
          <w:color w:val="000000"/>
          <w:sz w:val="20"/>
          <w:szCs w:val="20"/>
        </w:rPr>
        <w:tab/>
      </w:r>
      <w:r w:rsidR="00EC19B9" w:rsidRPr="00EC19B9">
        <w:rPr>
          <w:rFonts w:ascii="Arial" w:hAnsi="Arial" w:cs="Arial"/>
          <w:color w:val="000000"/>
          <w:sz w:val="20"/>
          <w:szCs w:val="20"/>
        </w:rPr>
        <w:t xml:space="preserve">Engkaulah janji sejati Allah Bapa yang mempergandakan bahasa. </w:t>
      </w:r>
    </w:p>
    <w:p w:rsidR="00EC19B9" w:rsidRPr="00EC19B9" w:rsidRDefault="00D7400D" w:rsidP="00D7400D">
      <w:pPr>
        <w:pStyle w:val="BodyText"/>
        <w:widowControl/>
        <w:tabs>
          <w:tab w:val="left" w:pos="1350"/>
        </w:tabs>
        <w:ind w:left="1134" w:hanging="425"/>
        <w:jc w:val="both"/>
        <w:rPr>
          <w:rFonts w:ascii="Arial" w:hAnsi="Arial" w:cs="Arial"/>
          <w:color w:val="000000"/>
          <w:sz w:val="20"/>
          <w:szCs w:val="20"/>
        </w:rPr>
      </w:pPr>
      <w:r>
        <w:rPr>
          <w:rFonts w:ascii="Arial" w:hAnsi="Arial" w:cs="Arial"/>
          <w:color w:val="000000"/>
          <w:sz w:val="20"/>
          <w:szCs w:val="20"/>
        </w:rPr>
        <w:t>W:</w:t>
      </w:r>
      <w:r>
        <w:rPr>
          <w:rFonts w:ascii="Arial" w:hAnsi="Arial" w:cs="Arial"/>
          <w:color w:val="000000"/>
          <w:sz w:val="20"/>
          <w:szCs w:val="20"/>
        </w:rPr>
        <w:tab/>
      </w:r>
      <w:r w:rsidR="00EC19B9" w:rsidRPr="00EC19B9">
        <w:rPr>
          <w:rFonts w:ascii="Arial" w:hAnsi="Arial" w:cs="Arial"/>
          <w:color w:val="000000"/>
          <w:sz w:val="20"/>
          <w:szCs w:val="20"/>
        </w:rPr>
        <w:t xml:space="preserve">Terangilah akal budi, Curahkan cinta di setiap hati. </w:t>
      </w:r>
    </w:p>
    <w:p w:rsidR="00EC19B9" w:rsidRPr="00EC19B9" w:rsidRDefault="00D7400D" w:rsidP="00D7400D">
      <w:pPr>
        <w:pStyle w:val="BodyText"/>
        <w:widowControl/>
        <w:tabs>
          <w:tab w:val="left" w:pos="1350"/>
        </w:tabs>
        <w:ind w:left="1134" w:hanging="425"/>
        <w:jc w:val="both"/>
        <w:rPr>
          <w:rFonts w:ascii="Arial" w:hAnsi="Arial" w:cs="Arial"/>
          <w:color w:val="000000"/>
          <w:sz w:val="20"/>
          <w:szCs w:val="20"/>
        </w:rPr>
      </w:pPr>
      <w:r>
        <w:rPr>
          <w:rFonts w:ascii="Arial" w:hAnsi="Arial" w:cs="Arial"/>
          <w:color w:val="000000"/>
          <w:sz w:val="20"/>
          <w:szCs w:val="20"/>
        </w:rPr>
        <w:t>L:</w:t>
      </w:r>
      <w:r>
        <w:rPr>
          <w:rFonts w:ascii="Arial" w:hAnsi="Arial" w:cs="Arial"/>
          <w:color w:val="000000"/>
          <w:sz w:val="20"/>
          <w:szCs w:val="20"/>
        </w:rPr>
        <w:tab/>
      </w:r>
      <w:r w:rsidR="00EC19B9" w:rsidRPr="00EC19B9">
        <w:rPr>
          <w:rFonts w:ascii="Arial" w:hAnsi="Arial" w:cs="Arial"/>
          <w:color w:val="000000"/>
          <w:sz w:val="20"/>
          <w:szCs w:val="20"/>
        </w:rPr>
        <w:t>Segala kelemahan kami semoga Kau lindungi dan Kau kuatkan.</w:t>
      </w:r>
    </w:p>
    <w:p w:rsidR="00EC19B9" w:rsidRPr="00EC19B9" w:rsidRDefault="00D7400D" w:rsidP="00D7400D">
      <w:pPr>
        <w:pStyle w:val="BodyText"/>
        <w:widowControl/>
        <w:ind w:left="1134" w:hanging="425"/>
        <w:jc w:val="both"/>
        <w:rPr>
          <w:rFonts w:ascii="Arial" w:hAnsi="Arial" w:cs="Arial"/>
          <w:color w:val="000000"/>
          <w:sz w:val="20"/>
          <w:szCs w:val="20"/>
        </w:rPr>
      </w:pPr>
      <w:r>
        <w:rPr>
          <w:rFonts w:ascii="Arial" w:hAnsi="Arial" w:cs="Arial"/>
          <w:color w:val="000000"/>
          <w:sz w:val="20"/>
          <w:szCs w:val="20"/>
        </w:rPr>
        <w:t>W:</w:t>
      </w:r>
      <w:r>
        <w:rPr>
          <w:rFonts w:ascii="Arial" w:hAnsi="Arial" w:cs="Arial"/>
          <w:color w:val="000000"/>
          <w:sz w:val="20"/>
          <w:szCs w:val="20"/>
        </w:rPr>
        <w:tab/>
      </w:r>
      <w:r w:rsidR="00EC19B9" w:rsidRPr="00EC19B9">
        <w:rPr>
          <w:rFonts w:ascii="Arial" w:hAnsi="Arial" w:cs="Arial"/>
          <w:color w:val="000000"/>
          <w:sz w:val="20"/>
          <w:szCs w:val="20"/>
        </w:rPr>
        <w:t>Jauhkanlah semua musuh segera. Anugerahkanlah kedamaian jiwa.  </w:t>
      </w:r>
    </w:p>
    <w:p w:rsidR="00EC19B9" w:rsidRPr="00EC19B9" w:rsidRDefault="00D7400D" w:rsidP="00D7400D">
      <w:pPr>
        <w:pStyle w:val="BodyText"/>
        <w:widowControl/>
        <w:ind w:left="1134" w:hanging="425"/>
        <w:jc w:val="both"/>
        <w:rPr>
          <w:rFonts w:ascii="Arial" w:hAnsi="Arial" w:cs="Arial"/>
          <w:color w:val="000000"/>
          <w:sz w:val="20"/>
          <w:szCs w:val="20"/>
        </w:rPr>
      </w:pPr>
      <w:r>
        <w:rPr>
          <w:rFonts w:ascii="Arial" w:hAnsi="Arial" w:cs="Arial"/>
          <w:color w:val="000000"/>
          <w:sz w:val="20"/>
          <w:szCs w:val="20"/>
        </w:rPr>
        <w:t>L:</w:t>
      </w:r>
      <w:r>
        <w:rPr>
          <w:rFonts w:ascii="Arial" w:hAnsi="Arial" w:cs="Arial"/>
          <w:color w:val="000000"/>
          <w:sz w:val="20"/>
          <w:szCs w:val="20"/>
        </w:rPr>
        <w:tab/>
      </w:r>
      <w:r w:rsidR="00EC19B9" w:rsidRPr="00EC19B9">
        <w:rPr>
          <w:rFonts w:ascii="Arial" w:hAnsi="Arial" w:cs="Arial"/>
          <w:color w:val="000000"/>
          <w:sz w:val="20"/>
          <w:szCs w:val="20"/>
        </w:rPr>
        <w:t>Dengan Engkau sebagai penuntun kami, kejahatan tak'kan berdaya.</w:t>
      </w:r>
    </w:p>
    <w:p w:rsidR="00EC19B9" w:rsidRPr="00EC19B9" w:rsidRDefault="00D7400D" w:rsidP="00D7400D">
      <w:pPr>
        <w:pStyle w:val="NoSpacing"/>
        <w:ind w:left="1134" w:hanging="425"/>
        <w:jc w:val="both"/>
        <w:rPr>
          <w:rFonts w:ascii="Arial" w:hAnsi="Arial" w:cs="Arial"/>
          <w:sz w:val="20"/>
          <w:szCs w:val="20"/>
        </w:rPr>
      </w:pPr>
      <w:r>
        <w:rPr>
          <w:rFonts w:ascii="Arial" w:hAnsi="Arial" w:cs="Arial"/>
          <w:sz w:val="20"/>
          <w:szCs w:val="20"/>
        </w:rPr>
        <w:t>W:</w:t>
      </w:r>
      <w:r>
        <w:rPr>
          <w:rFonts w:ascii="Arial" w:hAnsi="Arial" w:cs="Arial"/>
          <w:sz w:val="20"/>
          <w:szCs w:val="20"/>
        </w:rPr>
        <w:tab/>
      </w:r>
      <w:r w:rsidR="00EC19B9" w:rsidRPr="00EC19B9">
        <w:rPr>
          <w:rFonts w:ascii="Arial" w:hAnsi="Arial" w:cs="Arial"/>
          <w:sz w:val="20"/>
          <w:szCs w:val="20"/>
        </w:rPr>
        <w:t>Perkenalkanlah kami kepada Bapa.  Ajarilah agar kami selalu mengakui Putra serta Engkau, Roh dari Keduanya yang kami imani dan puji selamanya.</w:t>
      </w:r>
    </w:p>
    <w:p w:rsidR="00EC19B9" w:rsidRPr="00EC19B9" w:rsidRDefault="00EC19B9" w:rsidP="00EC19B9">
      <w:pPr>
        <w:pStyle w:val="NoSpacing"/>
        <w:ind w:left="1134"/>
        <w:rPr>
          <w:rFonts w:ascii="Arial" w:hAnsi="Arial" w:cs="Arial"/>
          <w:sz w:val="20"/>
          <w:szCs w:val="20"/>
        </w:rPr>
      </w:pPr>
    </w:p>
    <w:p w:rsidR="00EC19B9" w:rsidRPr="00EC19B9" w:rsidRDefault="00D7400D" w:rsidP="00D7400D">
      <w:pPr>
        <w:pStyle w:val="NoSpacing"/>
        <w:ind w:left="1440" w:hanging="731"/>
        <w:jc w:val="both"/>
        <w:rPr>
          <w:rFonts w:ascii="Arial" w:hAnsi="Arial" w:cs="Arial"/>
          <w:sz w:val="20"/>
          <w:szCs w:val="20"/>
        </w:rPr>
      </w:pPr>
      <w:r>
        <w:rPr>
          <w:rFonts w:ascii="Arial" w:hAnsi="Arial" w:cs="Arial"/>
          <w:sz w:val="20"/>
          <w:szCs w:val="20"/>
        </w:rPr>
        <w:t>L+W:</w:t>
      </w:r>
      <w:r>
        <w:rPr>
          <w:rFonts w:ascii="Arial" w:hAnsi="Arial" w:cs="Arial"/>
          <w:sz w:val="20"/>
          <w:szCs w:val="20"/>
        </w:rPr>
        <w:tab/>
      </w:r>
      <w:r w:rsidR="00EC19B9" w:rsidRPr="00EC19B9">
        <w:rPr>
          <w:rFonts w:ascii="Arial" w:hAnsi="Arial" w:cs="Arial"/>
          <w:sz w:val="20"/>
          <w:szCs w:val="20"/>
        </w:rPr>
        <w:t>Segala kemuliaan bagi Allah Bapa dan bagi Sang Putra yang telah bangkit dari mati serta bagi-Mu Roh Kudus pula sepanjang segala abad.</w:t>
      </w:r>
      <w:r w:rsidR="005E2963">
        <w:rPr>
          <w:rFonts w:ascii="Arial" w:hAnsi="Arial" w:cs="Arial"/>
          <w:sz w:val="20"/>
          <w:szCs w:val="20"/>
        </w:rPr>
        <w:t xml:space="preserve"> Amin</w:t>
      </w:r>
    </w:p>
    <w:p w:rsidR="00EC19B9" w:rsidRPr="00EC19B9" w:rsidRDefault="00D7400D" w:rsidP="00EC19B9">
      <w:pPr>
        <w:pStyle w:val="NoSpacing"/>
        <w:tabs>
          <w:tab w:val="left" w:pos="1350"/>
        </w:tabs>
        <w:ind w:left="1134"/>
        <w:jc w:val="both"/>
        <w:rPr>
          <w:rFonts w:ascii="Arial" w:hAnsi="Arial" w:cs="Arial"/>
          <w:sz w:val="20"/>
          <w:szCs w:val="20"/>
        </w:rPr>
      </w:pPr>
      <w:r>
        <w:rPr>
          <w:rFonts w:ascii="Arial" w:hAnsi="Arial" w:cs="Arial"/>
          <w:sz w:val="20"/>
          <w:szCs w:val="20"/>
        </w:rPr>
        <w:tab/>
      </w:r>
    </w:p>
    <w:p w:rsidR="001D0469" w:rsidRDefault="001D0469" w:rsidP="00EC19B9">
      <w:pPr>
        <w:ind w:left="1134"/>
        <w:rPr>
          <w:rFonts w:ascii="Arial" w:hAnsi="Arial" w:cs="Arial"/>
          <w:sz w:val="20"/>
          <w:szCs w:val="20"/>
        </w:rPr>
      </w:pPr>
    </w:p>
    <w:p w:rsidR="00D7400D" w:rsidRDefault="00D7400D" w:rsidP="00D7400D">
      <w:pPr>
        <w:pStyle w:val="ListParagraph"/>
        <w:numPr>
          <w:ilvl w:val="0"/>
          <w:numId w:val="34"/>
        </w:numPr>
        <w:ind w:left="426" w:hanging="284"/>
        <w:rPr>
          <w:rFonts w:ascii="Arial" w:hAnsi="Arial" w:cs="Arial"/>
          <w:b/>
          <w:sz w:val="20"/>
          <w:szCs w:val="20"/>
        </w:rPr>
      </w:pPr>
      <w:r w:rsidRPr="00D7400D">
        <w:rPr>
          <w:rFonts w:ascii="Arial" w:hAnsi="Arial" w:cs="Arial"/>
          <w:b/>
          <w:sz w:val="20"/>
          <w:szCs w:val="20"/>
        </w:rPr>
        <w:t>Doa Rosario</w:t>
      </w:r>
    </w:p>
    <w:p w:rsidR="00D7400D" w:rsidRDefault="00D7400D" w:rsidP="00D7400D">
      <w:pPr>
        <w:pStyle w:val="ListParagraph"/>
        <w:numPr>
          <w:ilvl w:val="0"/>
          <w:numId w:val="39"/>
        </w:numPr>
        <w:ind w:left="709" w:hanging="283"/>
        <w:rPr>
          <w:rFonts w:ascii="Arial" w:hAnsi="Arial" w:cs="Arial"/>
          <w:b/>
          <w:sz w:val="20"/>
          <w:szCs w:val="20"/>
        </w:rPr>
      </w:pPr>
      <w:r>
        <w:rPr>
          <w:rFonts w:ascii="Arial" w:hAnsi="Arial" w:cs="Arial"/>
          <w:b/>
          <w:sz w:val="20"/>
          <w:szCs w:val="20"/>
        </w:rPr>
        <w:t>Lagu Maria</w:t>
      </w:r>
    </w:p>
    <w:p w:rsidR="00D7400D" w:rsidRDefault="00D7400D" w:rsidP="00D7400D">
      <w:pPr>
        <w:pStyle w:val="ListParagraph"/>
        <w:numPr>
          <w:ilvl w:val="0"/>
          <w:numId w:val="39"/>
        </w:numPr>
        <w:ind w:left="709" w:hanging="283"/>
        <w:rPr>
          <w:rFonts w:ascii="Arial" w:hAnsi="Arial" w:cs="Arial"/>
          <w:b/>
          <w:sz w:val="20"/>
          <w:szCs w:val="20"/>
        </w:rPr>
      </w:pPr>
      <w:r>
        <w:rPr>
          <w:rFonts w:ascii="Arial" w:hAnsi="Arial" w:cs="Arial"/>
          <w:b/>
          <w:sz w:val="20"/>
          <w:szCs w:val="20"/>
        </w:rPr>
        <w:t>Doa Rosario (Lihat tata urutan doa Rosario, tanpa aku percaya)</w:t>
      </w:r>
    </w:p>
    <w:p w:rsidR="00D7400D" w:rsidRDefault="00D7400D" w:rsidP="00D7400D">
      <w:pPr>
        <w:pStyle w:val="ListParagraph"/>
        <w:ind w:left="709"/>
        <w:rPr>
          <w:rFonts w:ascii="Arial" w:hAnsi="Arial" w:cs="Arial"/>
          <w:b/>
          <w:sz w:val="20"/>
          <w:szCs w:val="20"/>
        </w:rPr>
      </w:pPr>
    </w:p>
    <w:p w:rsidR="00D7400D" w:rsidRDefault="00D7400D" w:rsidP="00D7400D">
      <w:pPr>
        <w:pStyle w:val="ListParagraph"/>
        <w:numPr>
          <w:ilvl w:val="0"/>
          <w:numId w:val="34"/>
        </w:numPr>
        <w:ind w:left="426" w:hanging="284"/>
        <w:rPr>
          <w:rFonts w:ascii="Arial" w:hAnsi="Arial" w:cs="Arial"/>
          <w:b/>
          <w:sz w:val="20"/>
          <w:szCs w:val="20"/>
        </w:rPr>
      </w:pPr>
      <w:r>
        <w:rPr>
          <w:rFonts w:ascii="Arial" w:hAnsi="Arial" w:cs="Arial"/>
          <w:b/>
          <w:sz w:val="20"/>
          <w:szCs w:val="20"/>
        </w:rPr>
        <w:t>Penutup</w:t>
      </w:r>
    </w:p>
    <w:p w:rsidR="00D7400D" w:rsidRDefault="00D7400D" w:rsidP="00D7400D">
      <w:pPr>
        <w:pStyle w:val="ListParagraph"/>
        <w:numPr>
          <w:ilvl w:val="0"/>
          <w:numId w:val="40"/>
        </w:numPr>
        <w:ind w:left="709" w:hanging="283"/>
        <w:rPr>
          <w:rFonts w:ascii="Arial" w:hAnsi="Arial" w:cs="Arial"/>
          <w:b/>
          <w:sz w:val="20"/>
          <w:szCs w:val="20"/>
        </w:rPr>
      </w:pPr>
      <w:r>
        <w:rPr>
          <w:rFonts w:ascii="Arial" w:hAnsi="Arial" w:cs="Arial"/>
          <w:b/>
          <w:sz w:val="20"/>
          <w:szCs w:val="20"/>
        </w:rPr>
        <w:t>Doa Penutup + Mohon Berkat Tuhan</w:t>
      </w:r>
    </w:p>
    <w:p w:rsidR="00D7400D" w:rsidRPr="00D7400D" w:rsidRDefault="00D7400D" w:rsidP="00D7400D">
      <w:pPr>
        <w:pStyle w:val="ListParagraph"/>
        <w:numPr>
          <w:ilvl w:val="0"/>
          <w:numId w:val="40"/>
        </w:numPr>
        <w:ind w:left="709" w:hanging="283"/>
        <w:rPr>
          <w:rFonts w:ascii="Arial" w:hAnsi="Arial" w:cs="Arial"/>
          <w:b/>
          <w:sz w:val="20"/>
          <w:szCs w:val="20"/>
        </w:rPr>
      </w:pPr>
      <w:r>
        <w:rPr>
          <w:rFonts w:ascii="Arial" w:hAnsi="Arial" w:cs="Arial"/>
          <w:b/>
          <w:sz w:val="20"/>
          <w:szCs w:val="20"/>
        </w:rPr>
        <w:t>Lagu Penutup + Kolekte.</w:t>
      </w:r>
    </w:p>
    <w:p w:rsidR="007E2720" w:rsidRPr="00531638" w:rsidRDefault="007E2720" w:rsidP="00EC19B9">
      <w:pPr>
        <w:pStyle w:val="BodyText"/>
        <w:widowControl/>
        <w:rPr>
          <w:rFonts w:ascii="Arial" w:hAnsi="Arial" w:cs="Arial"/>
          <w:i/>
          <w:color w:val="000000"/>
          <w:sz w:val="20"/>
          <w:szCs w:val="20"/>
        </w:rPr>
      </w:pPr>
    </w:p>
    <w:p w:rsidR="007812DE" w:rsidRPr="00531638" w:rsidRDefault="007812DE" w:rsidP="005A3E2E">
      <w:pPr>
        <w:pStyle w:val="NoSpacing"/>
        <w:ind w:left="426"/>
        <w:rPr>
          <w:rFonts w:ascii="Arial" w:hAnsi="Arial" w:cs="Arial"/>
          <w:sz w:val="20"/>
          <w:szCs w:val="20"/>
        </w:rPr>
      </w:pPr>
    </w:p>
    <w:sectPr w:rsidR="007812DE" w:rsidRPr="00531638" w:rsidSect="00811E76">
      <w:headerReference w:type="default" r:id="rId9"/>
      <w:footerReference w:type="default" r:id="rId10"/>
      <w:headerReference w:type="first" r:id="rId11"/>
      <w:pgSz w:w="10080" w:h="12240" w:orient="landscape" w:code="5"/>
      <w:pgMar w:top="1138" w:right="1138" w:bottom="1138" w:left="1138" w:header="510" w:footer="432"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94A" w:rsidRDefault="006A794A" w:rsidP="001B1868">
      <w:r>
        <w:separator/>
      </w:r>
    </w:p>
  </w:endnote>
  <w:endnote w:type="continuationSeparator" w:id="1">
    <w:p w:rsidR="006A794A" w:rsidRDefault="006A794A" w:rsidP="001B18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DejaVu Sans Mono">
    <w:charset w:val="8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2879"/>
      <w:docPartObj>
        <w:docPartGallery w:val="Page Numbers (Bottom of Page)"/>
        <w:docPartUnique/>
      </w:docPartObj>
    </w:sdtPr>
    <w:sdtContent>
      <w:p w:rsidR="009762DD" w:rsidRDefault="0038234A">
        <w:pPr>
          <w:pStyle w:val="Footer"/>
          <w:jc w:val="center"/>
        </w:pPr>
        <w:r>
          <w:fldChar w:fldCharType="begin"/>
        </w:r>
        <w:r w:rsidR="00DA3F98">
          <w:instrText xml:space="preserve"> PAGE   \* MERGEFORMAT </w:instrText>
        </w:r>
        <w:r>
          <w:fldChar w:fldCharType="separate"/>
        </w:r>
        <w:r w:rsidR="00F525DE">
          <w:rPr>
            <w:noProof/>
          </w:rPr>
          <w:t>1</w:t>
        </w:r>
        <w:r>
          <w:rPr>
            <w:noProof/>
          </w:rPr>
          <w:fldChar w:fldCharType="end"/>
        </w:r>
      </w:p>
    </w:sdtContent>
  </w:sdt>
  <w:p w:rsidR="009762DD" w:rsidRDefault="009762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94A" w:rsidRDefault="006A794A" w:rsidP="001B1868">
      <w:r>
        <w:separator/>
      </w:r>
    </w:p>
  </w:footnote>
  <w:footnote w:type="continuationSeparator" w:id="1">
    <w:p w:rsidR="006A794A" w:rsidRDefault="006A794A" w:rsidP="001B18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DD" w:rsidRDefault="009762DD" w:rsidP="004C572D">
    <w:pPr>
      <w:pStyle w:val="Header"/>
      <w:rPr>
        <w:rFonts w:ascii="Arial" w:hAnsi="Arial" w:cs="Arial"/>
        <w:b/>
        <w:sz w:val="18"/>
        <w:szCs w:val="18"/>
      </w:rPr>
    </w:pPr>
  </w:p>
  <w:p w:rsidR="009762DD" w:rsidRDefault="009762DD" w:rsidP="004C572D">
    <w:pPr>
      <w:pStyle w:val="Header"/>
      <w:rPr>
        <w:rFonts w:ascii="Arial" w:hAnsi="Arial" w:cs="Arial"/>
        <w:b/>
        <w:sz w:val="18"/>
        <w:szCs w:val="18"/>
      </w:rPr>
    </w:pPr>
  </w:p>
  <w:p w:rsidR="009762DD" w:rsidRPr="00811E76" w:rsidRDefault="009762DD" w:rsidP="00E7743C">
    <w:pPr>
      <w:pStyle w:val="Header"/>
      <w:ind w:firstLine="2880"/>
      <w:rPr>
        <w:rFonts w:asciiTheme="minorHAnsi" w:hAnsiTheme="minorHAnsi" w:cstheme="minorHAnsi"/>
        <w:b/>
        <w:sz w:val="16"/>
        <w:szCs w:val="16"/>
      </w:rPr>
    </w:pPr>
    <w:r w:rsidRPr="00811E76">
      <w:rPr>
        <w:rFonts w:asciiTheme="minorHAnsi" w:hAnsiTheme="minorHAnsi" w:cstheme="minorHAnsi"/>
        <w:b/>
        <w:sz w:val="16"/>
        <w:szCs w:val="16"/>
      </w:rPr>
      <w:t xml:space="preserve">Lingkungan </w:t>
    </w:r>
    <w:r w:rsidR="00F525DE">
      <w:rPr>
        <w:rFonts w:asciiTheme="minorHAnsi" w:hAnsiTheme="minorHAnsi" w:cstheme="minorHAnsi"/>
        <w:b/>
        <w:sz w:val="16"/>
        <w:szCs w:val="16"/>
      </w:rPr>
      <w:t>St…………….. (Theresia?)</w:t>
    </w:r>
  </w:p>
  <w:p w:rsidR="009762DD" w:rsidRPr="00811E76" w:rsidRDefault="009762DD" w:rsidP="00E7743C">
    <w:pPr>
      <w:pStyle w:val="Header"/>
      <w:jc w:val="center"/>
      <w:rPr>
        <w:rFonts w:asciiTheme="minorHAnsi" w:hAnsiTheme="minorHAnsi" w:cstheme="minorHAnsi"/>
        <w:sz w:val="16"/>
        <w:szCs w:val="16"/>
      </w:rPr>
    </w:pPr>
    <w:r w:rsidRPr="00811E76">
      <w:rPr>
        <w:rFonts w:asciiTheme="minorHAnsi" w:hAnsiTheme="minorHAnsi" w:cstheme="minorHAnsi"/>
        <w:sz w:val="16"/>
        <w:szCs w:val="16"/>
      </w:rPr>
      <w:t>Wilayah Yohanes De Britto – Stasi Bunda Maria Maguwo</w:t>
    </w:r>
  </w:p>
  <w:p w:rsidR="009762DD" w:rsidRPr="00811E76" w:rsidRDefault="009762DD" w:rsidP="00E7743C">
    <w:pPr>
      <w:pStyle w:val="Header"/>
      <w:jc w:val="center"/>
      <w:rPr>
        <w:rFonts w:asciiTheme="minorHAnsi" w:hAnsiTheme="minorHAnsi" w:cstheme="minorHAnsi"/>
        <w:sz w:val="16"/>
        <w:szCs w:val="16"/>
      </w:rPr>
    </w:pPr>
    <w:r w:rsidRPr="00811E76">
      <w:rPr>
        <w:rFonts w:asciiTheme="minorHAnsi" w:hAnsiTheme="minorHAnsi" w:cstheme="minorHAnsi"/>
        <w:sz w:val="16"/>
        <w:szCs w:val="16"/>
      </w:rPr>
      <w:t>Paroki Marganingsih Kalasan</w:t>
    </w:r>
  </w:p>
  <w:p w:rsidR="009762DD" w:rsidRPr="00811E76" w:rsidRDefault="009762DD" w:rsidP="00811E76">
    <w:pPr>
      <w:pStyle w:val="Header"/>
      <w:pBdr>
        <w:bottom w:val="single" w:sz="6" w:space="1" w:color="auto"/>
      </w:pBdr>
      <w:jc w:val="center"/>
      <w:rPr>
        <w:rFonts w:asciiTheme="minorHAnsi" w:hAnsiTheme="minorHAnsi" w:cstheme="minorHAnsi"/>
        <w:sz w:val="16"/>
        <w:szCs w:val="16"/>
      </w:rPr>
    </w:pPr>
    <w:r w:rsidRPr="00811E76">
      <w:rPr>
        <w:rFonts w:asciiTheme="minorHAnsi" w:hAnsiTheme="minorHAnsi" w:cstheme="minorHAnsi"/>
        <w:sz w:val="16"/>
        <w:szCs w:val="16"/>
      </w:rPr>
      <w:t>Yogyakarta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2DD" w:rsidRDefault="009762DD" w:rsidP="0028661B">
    <w:pPr>
      <w:pStyle w:val="Header"/>
      <w:jc w:val="center"/>
      <w:rPr>
        <w:rFonts w:ascii="Arial" w:hAnsi="Arial" w:cs="Arial"/>
        <w:b/>
        <w:sz w:val="18"/>
        <w:szCs w:val="18"/>
      </w:rPr>
    </w:pPr>
  </w:p>
  <w:p w:rsidR="009762DD" w:rsidRDefault="009762DD" w:rsidP="0028661B">
    <w:pPr>
      <w:pStyle w:val="Header"/>
      <w:jc w:val="center"/>
      <w:rPr>
        <w:rFonts w:ascii="Arial" w:hAnsi="Arial" w:cs="Arial"/>
        <w:b/>
        <w:sz w:val="18"/>
        <w:szCs w:val="18"/>
      </w:rPr>
    </w:pPr>
  </w:p>
  <w:p w:rsidR="009762DD" w:rsidRDefault="009762DD" w:rsidP="0028661B">
    <w:pPr>
      <w:pStyle w:val="Header"/>
      <w:jc w:val="center"/>
      <w:rPr>
        <w:rFonts w:ascii="Arial" w:hAnsi="Arial" w:cs="Arial"/>
        <w:b/>
        <w:sz w:val="18"/>
        <w:szCs w:val="18"/>
      </w:rPr>
    </w:pPr>
    <w:r>
      <w:rPr>
        <w:rFonts w:ascii="Arial" w:hAnsi="Arial" w:cs="Arial"/>
        <w:b/>
        <w:noProof/>
        <w:sz w:val="18"/>
        <w:szCs w:val="18"/>
        <w:lang w:eastAsia="en-US" w:bidi="ar-SA"/>
      </w:rPr>
      <w:drawing>
        <wp:anchor distT="0" distB="0" distL="114300" distR="114300" simplePos="0" relativeHeight="251659264" behindDoc="0" locked="0" layoutInCell="1" allowOverlap="1">
          <wp:simplePos x="0" y="0"/>
          <wp:positionH relativeFrom="margin">
            <wp:posOffset>191770</wp:posOffset>
          </wp:positionH>
          <wp:positionV relativeFrom="margin">
            <wp:posOffset>-710565</wp:posOffset>
          </wp:positionV>
          <wp:extent cx="561975" cy="638175"/>
          <wp:effectExtent l="0" t="0" r="0" b="0"/>
          <wp:wrapSquare wrapText="bothSides"/>
          <wp:docPr id="7" name="Picture 4" descr="Saint-Peter-Apost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nt-Peter-Apostle-e.jpg"/>
                  <pic:cNvPicPr/>
                </pic:nvPicPr>
                <pic:blipFill>
                  <a:blip r:embed="rId1" cstate="print"/>
                  <a:stretch>
                    <a:fillRect/>
                  </a:stretch>
                </pic:blipFill>
                <pic:spPr>
                  <a:xfrm>
                    <a:off x="0" y="0"/>
                    <a:ext cx="561975" cy="638175"/>
                  </a:xfrm>
                  <a:prstGeom prst="rect">
                    <a:avLst/>
                  </a:prstGeom>
                </pic:spPr>
              </pic:pic>
            </a:graphicData>
          </a:graphic>
        </wp:anchor>
      </w:drawing>
    </w:r>
  </w:p>
  <w:p w:rsidR="009762DD" w:rsidRPr="00F05573" w:rsidRDefault="009762DD" w:rsidP="0028661B">
    <w:pPr>
      <w:pStyle w:val="Header"/>
      <w:jc w:val="center"/>
      <w:rPr>
        <w:rFonts w:ascii="Arial" w:hAnsi="Arial" w:cs="Arial"/>
        <w:b/>
        <w:sz w:val="18"/>
        <w:szCs w:val="18"/>
      </w:rPr>
    </w:pPr>
    <w:r w:rsidRPr="00F05573">
      <w:rPr>
        <w:rFonts w:ascii="Arial" w:hAnsi="Arial" w:cs="Arial"/>
        <w:b/>
        <w:sz w:val="18"/>
        <w:szCs w:val="18"/>
      </w:rPr>
      <w:t>Lingkungan Santo Petrus</w:t>
    </w:r>
  </w:p>
  <w:p w:rsidR="009762DD" w:rsidRDefault="009762DD" w:rsidP="0028661B">
    <w:pPr>
      <w:pStyle w:val="Header"/>
      <w:jc w:val="center"/>
      <w:rPr>
        <w:rFonts w:ascii="Arial" w:hAnsi="Arial" w:cs="Arial"/>
        <w:sz w:val="18"/>
        <w:szCs w:val="18"/>
      </w:rPr>
    </w:pPr>
    <w:r>
      <w:rPr>
        <w:rFonts w:ascii="Arial" w:hAnsi="Arial" w:cs="Arial"/>
        <w:sz w:val="18"/>
        <w:szCs w:val="18"/>
      </w:rPr>
      <w:t>Wilayah Yohanes De Britto – Stasi Bunda Maria Maguwo</w:t>
    </w:r>
  </w:p>
  <w:p w:rsidR="009762DD" w:rsidRDefault="009762DD" w:rsidP="0028661B">
    <w:pPr>
      <w:pStyle w:val="Header"/>
      <w:jc w:val="center"/>
      <w:rPr>
        <w:rFonts w:ascii="Arial" w:hAnsi="Arial" w:cs="Arial"/>
        <w:sz w:val="18"/>
        <w:szCs w:val="18"/>
      </w:rPr>
    </w:pPr>
    <w:r>
      <w:rPr>
        <w:rFonts w:ascii="Arial" w:hAnsi="Arial" w:cs="Arial"/>
        <w:sz w:val="18"/>
        <w:szCs w:val="18"/>
      </w:rPr>
      <w:t>Paroki Marganingsih Kalasan</w:t>
    </w:r>
  </w:p>
  <w:p w:rsidR="009762DD" w:rsidRDefault="009762DD" w:rsidP="0028661B">
    <w:pPr>
      <w:pStyle w:val="Header"/>
      <w:jc w:val="center"/>
      <w:rPr>
        <w:rFonts w:ascii="Arial" w:hAnsi="Arial" w:cs="Arial"/>
        <w:sz w:val="18"/>
        <w:szCs w:val="18"/>
      </w:rPr>
    </w:pPr>
    <w:r>
      <w:rPr>
        <w:rFonts w:ascii="Arial" w:hAnsi="Arial" w:cs="Arial"/>
        <w:sz w:val="18"/>
        <w:szCs w:val="18"/>
      </w:rPr>
      <w:t>Yogyakarta</w:t>
    </w:r>
  </w:p>
  <w:p w:rsidR="009762DD" w:rsidRPr="00F05573" w:rsidRDefault="009762DD" w:rsidP="00F05573">
    <w:pPr>
      <w:pStyle w:val="Header"/>
      <w:jc w:val="center"/>
      <w:rPr>
        <w:rFonts w:ascii="Arial" w:hAnsi="Arial" w:cs="Arial"/>
        <w:sz w:val="18"/>
        <w:szCs w:val="18"/>
      </w:rPr>
    </w:pPr>
    <w:r>
      <w:rPr>
        <w:rFonts w:ascii="Arial" w:hAnsi="Arial" w:cs="Arial"/>
        <w:sz w:val="18"/>
        <w:szCs w:val="1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53C624F4"/>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rPr>
        <w:rFonts w:ascii="Arial" w:eastAsia="DejaVu Sans" w:hAnsi="Arial" w:cs="Arial"/>
      </w:rPr>
    </w:lvl>
    <w:lvl w:ilvl="2">
      <w:start w:val="1"/>
      <w:numFmt w:val="decimal"/>
      <w:lvlText w:val="%3."/>
      <w:lvlJc w:val="left"/>
      <w:pPr>
        <w:tabs>
          <w:tab w:val="num" w:pos="2121"/>
        </w:tabs>
        <w:ind w:left="2121" w:hanging="283"/>
      </w:pPr>
      <w:rPr>
        <w:b w:val="0"/>
        <w:sz w:val="20"/>
        <w:szCs w:val="20"/>
      </w:r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1276FEB"/>
    <w:multiLevelType w:val="hybridMultilevel"/>
    <w:tmpl w:val="B508786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nsid w:val="06632569"/>
    <w:multiLevelType w:val="hybridMultilevel"/>
    <w:tmpl w:val="B2DAE2D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087D4B9E"/>
    <w:multiLevelType w:val="hybridMultilevel"/>
    <w:tmpl w:val="70E80AB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0F7827C3"/>
    <w:multiLevelType w:val="hybridMultilevel"/>
    <w:tmpl w:val="22DA8512"/>
    <w:lvl w:ilvl="0" w:tplc="CE3C4BD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D65DF"/>
    <w:multiLevelType w:val="multilevel"/>
    <w:tmpl w:val="25602AC6"/>
    <w:lvl w:ilvl="0">
      <w:start w:val="1"/>
      <w:numFmt w:val="decimal"/>
      <w:lvlText w:val="%1."/>
      <w:lvlJc w:val="left"/>
      <w:pPr>
        <w:tabs>
          <w:tab w:val="num" w:pos="707"/>
        </w:tabs>
        <w:ind w:left="707" w:hanging="283"/>
      </w:pPr>
      <w:rPr>
        <w:b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18F934EB"/>
    <w:multiLevelType w:val="hybridMultilevel"/>
    <w:tmpl w:val="F9500714"/>
    <w:lvl w:ilvl="0" w:tplc="186644B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nsid w:val="199E74D4"/>
    <w:multiLevelType w:val="hybridMultilevel"/>
    <w:tmpl w:val="34C0F138"/>
    <w:lvl w:ilvl="0" w:tplc="9FA64484">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3F4BAA"/>
    <w:multiLevelType w:val="hybridMultilevel"/>
    <w:tmpl w:val="DC9609A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84F75"/>
    <w:multiLevelType w:val="hybridMultilevel"/>
    <w:tmpl w:val="E5A452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4F13F8"/>
    <w:multiLevelType w:val="hybridMultilevel"/>
    <w:tmpl w:val="ACFCB99A"/>
    <w:lvl w:ilvl="0" w:tplc="C24A4504">
      <w:start w:val="6"/>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58A9"/>
    <w:multiLevelType w:val="hybridMultilevel"/>
    <w:tmpl w:val="B3BA57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A118A6"/>
    <w:multiLevelType w:val="hybridMultilevel"/>
    <w:tmpl w:val="765411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1A0487"/>
    <w:multiLevelType w:val="hybridMultilevel"/>
    <w:tmpl w:val="D76E57DA"/>
    <w:lvl w:ilvl="0" w:tplc="B9CA0178">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413DCC"/>
    <w:multiLevelType w:val="hybridMultilevel"/>
    <w:tmpl w:val="C810A9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AED5EC8"/>
    <w:multiLevelType w:val="hybridMultilevel"/>
    <w:tmpl w:val="56460E8E"/>
    <w:lvl w:ilvl="0" w:tplc="BC56A886">
      <w:start w:val="7"/>
      <w:numFmt w:val="decimal"/>
      <w:lvlText w:val="%1."/>
      <w:lvlJc w:val="left"/>
      <w:pPr>
        <w:ind w:left="630" w:hanging="360"/>
      </w:pPr>
      <w:rPr>
        <w:rFonts w:hint="default"/>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3CE02C40"/>
    <w:multiLevelType w:val="hybridMultilevel"/>
    <w:tmpl w:val="4CFA6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1734DB"/>
    <w:multiLevelType w:val="hybridMultilevel"/>
    <w:tmpl w:val="99E2F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15ECF"/>
    <w:multiLevelType w:val="hybridMultilevel"/>
    <w:tmpl w:val="D56063A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49824299"/>
    <w:multiLevelType w:val="hybridMultilevel"/>
    <w:tmpl w:val="094A99FC"/>
    <w:lvl w:ilvl="0" w:tplc="54D87C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274B16"/>
    <w:multiLevelType w:val="hybridMultilevel"/>
    <w:tmpl w:val="9B5CA42A"/>
    <w:lvl w:ilvl="0" w:tplc="8D72C1F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ED44CA"/>
    <w:multiLevelType w:val="hybridMultilevel"/>
    <w:tmpl w:val="77BA9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E7A5EF7"/>
    <w:multiLevelType w:val="hybridMultilevel"/>
    <w:tmpl w:val="589E3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B0499"/>
    <w:multiLevelType w:val="hybridMultilevel"/>
    <w:tmpl w:val="A4ACE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F0285"/>
    <w:multiLevelType w:val="hybridMultilevel"/>
    <w:tmpl w:val="B7F4B9C4"/>
    <w:lvl w:ilvl="0" w:tplc="4B9E64B0">
      <w:start w:val="1"/>
      <w:numFmt w:val="lowerLetter"/>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84178C"/>
    <w:multiLevelType w:val="hybridMultilevel"/>
    <w:tmpl w:val="7F4E64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C992F60"/>
    <w:multiLevelType w:val="hybridMultilevel"/>
    <w:tmpl w:val="D7C08F2E"/>
    <w:lvl w:ilvl="0" w:tplc="B442FBE2">
      <w:start w:val="1"/>
      <w:numFmt w:val="upp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5DBF3E5A"/>
    <w:multiLevelType w:val="hybridMultilevel"/>
    <w:tmpl w:val="A074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C472B9"/>
    <w:multiLevelType w:val="hybridMultilevel"/>
    <w:tmpl w:val="F3BAD99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2">
    <w:nsid w:val="633D7721"/>
    <w:multiLevelType w:val="hybridMultilevel"/>
    <w:tmpl w:val="2C16C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E25374"/>
    <w:multiLevelType w:val="hybridMultilevel"/>
    <w:tmpl w:val="9AFA0B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DF47A4A"/>
    <w:multiLevelType w:val="hybridMultilevel"/>
    <w:tmpl w:val="EDD46688"/>
    <w:lvl w:ilvl="0" w:tplc="00528C2C">
      <w:start w:val="13"/>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D922D4"/>
    <w:multiLevelType w:val="hybridMultilevel"/>
    <w:tmpl w:val="2310A5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9B73A0A"/>
    <w:multiLevelType w:val="hybridMultilevel"/>
    <w:tmpl w:val="CCAE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4F6D9D"/>
    <w:multiLevelType w:val="hybridMultilevel"/>
    <w:tmpl w:val="0D76E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D2EB3"/>
    <w:multiLevelType w:val="hybridMultilevel"/>
    <w:tmpl w:val="DABAAA72"/>
    <w:lvl w:ilvl="0" w:tplc="7544218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D3F28BC"/>
    <w:multiLevelType w:val="multilevel"/>
    <w:tmpl w:val="B588A10C"/>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rPr>
        <w:rFonts w:ascii="Arial" w:eastAsia="DejaVu Sans" w:hAnsi="Arial" w:cs="Arial"/>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 w:numId="3">
    <w:abstractNumId w:val="2"/>
  </w:num>
  <w:num w:numId="4">
    <w:abstractNumId w:val="3"/>
  </w:num>
  <w:num w:numId="5">
    <w:abstractNumId w:val="8"/>
  </w:num>
  <w:num w:numId="6">
    <w:abstractNumId w:val="37"/>
  </w:num>
  <w:num w:numId="7">
    <w:abstractNumId w:val="11"/>
  </w:num>
  <w:num w:numId="8">
    <w:abstractNumId w:val="25"/>
  </w:num>
  <w:num w:numId="9">
    <w:abstractNumId w:val="19"/>
  </w:num>
  <w:num w:numId="10">
    <w:abstractNumId w:val="7"/>
  </w:num>
  <w:num w:numId="11">
    <w:abstractNumId w:val="30"/>
  </w:num>
  <w:num w:numId="12">
    <w:abstractNumId w:val="34"/>
  </w:num>
  <w:num w:numId="13">
    <w:abstractNumId w:val="22"/>
  </w:num>
  <w:num w:numId="14">
    <w:abstractNumId w:val="18"/>
  </w:num>
  <w:num w:numId="15">
    <w:abstractNumId w:val="13"/>
  </w:num>
  <w:num w:numId="16">
    <w:abstractNumId w:val="39"/>
  </w:num>
  <w:num w:numId="17">
    <w:abstractNumId w:val="16"/>
  </w:num>
  <w:num w:numId="18">
    <w:abstractNumId w:val="10"/>
  </w:num>
  <w:num w:numId="19">
    <w:abstractNumId w:val="24"/>
  </w:num>
  <w:num w:numId="20">
    <w:abstractNumId w:val="31"/>
  </w:num>
  <w:num w:numId="21">
    <w:abstractNumId w:val="33"/>
  </w:num>
  <w:num w:numId="22">
    <w:abstractNumId w:val="9"/>
  </w:num>
  <w:num w:numId="23">
    <w:abstractNumId w:val="17"/>
  </w:num>
  <w:num w:numId="24">
    <w:abstractNumId w:val="32"/>
  </w:num>
  <w:num w:numId="25">
    <w:abstractNumId w:val="26"/>
  </w:num>
  <w:num w:numId="26">
    <w:abstractNumId w:val="20"/>
  </w:num>
  <w:num w:numId="27">
    <w:abstractNumId w:val="12"/>
  </w:num>
  <w:num w:numId="28">
    <w:abstractNumId w:val="35"/>
  </w:num>
  <w:num w:numId="29">
    <w:abstractNumId w:val="5"/>
  </w:num>
  <w:num w:numId="30">
    <w:abstractNumId w:val="14"/>
  </w:num>
  <w:num w:numId="31">
    <w:abstractNumId w:val="15"/>
  </w:num>
  <w:num w:numId="32">
    <w:abstractNumId w:val="28"/>
  </w:num>
  <w:num w:numId="33">
    <w:abstractNumId w:val="38"/>
  </w:num>
  <w:num w:numId="34">
    <w:abstractNumId w:val="29"/>
  </w:num>
  <w:num w:numId="35">
    <w:abstractNumId w:val="27"/>
  </w:num>
  <w:num w:numId="36">
    <w:abstractNumId w:val="36"/>
  </w:num>
  <w:num w:numId="37">
    <w:abstractNumId w:val="23"/>
  </w:num>
  <w:num w:numId="38">
    <w:abstractNumId w:val="6"/>
  </w:num>
  <w:num w:numId="39">
    <w:abstractNumId w:val="21"/>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printTwoOnOne/>
  <w:strictFirstAndLastChars/>
  <w:hdrShapeDefaults>
    <o:shapedefaults v:ext="edit" spidmax="5122"/>
  </w:hdrShapeDefaults>
  <w:footnotePr>
    <w:footnote w:id="0"/>
    <w:footnote w:id="1"/>
  </w:footnotePr>
  <w:endnotePr>
    <w:endnote w:id="0"/>
    <w:endnote w:id="1"/>
  </w:endnotePr>
  <w:compat>
    <w:spaceForUL/>
    <w:balanceSingleByteDoubleByteWidth/>
    <w:doNotLeaveBackslashAlone/>
    <w:ulTrailSpace/>
    <w:adjustLineHeightInTable/>
  </w:compat>
  <w:rsids>
    <w:rsidRoot w:val="00D34E8B"/>
    <w:rsid w:val="00011A90"/>
    <w:rsid w:val="00025505"/>
    <w:rsid w:val="00046B9F"/>
    <w:rsid w:val="00051A72"/>
    <w:rsid w:val="000829F4"/>
    <w:rsid w:val="000972AB"/>
    <w:rsid w:val="000A3828"/>
    <w:rsid w:val="000A6CD7"/>
    <w:rsid w:val="000D393C"/>
    <w:rsid w:val="000D5955"/>
    <w:rsid w:val="000E1F58"/>
    <w:rsid w:val="00105463"/>
    <w:rsid w:val="00106A4D"/>
    <w:rsid w:val="00122855"/>
    <w:rsid w:val="00127E38"/>
    <w:rsid w:val="0013260C"/>
    <w:rsid w:val="0014383D"/>
    <w:rsid w:val="00145F6F"/>
    <w:rsid w:val="001654CA"/>
    <w:rsid w:val="00165683"/>
    <w:rsid w:val="00172336"/>
    <w:rsid w:val="00174784"/>
    <w:rsid w:val="0018531C"/>
    <w:rsid w:val="001A31C6"/>
    <w:rsid w:val="001B1868"/>
    <w:rsid w:val="001B445D"/>
    <w:rsid w:val="001D0469"/>
    <w:rsid w:val="001F5D95"/>
    <w:rsid w:val="00202844"/>
    <w:rsid w:val="00212F0D"/>
    <w:rsid w:val="00215D3F"/>
    <w:rsid w:val="002228DF"/>
    <w:rsid w:val="00223344"/>
    <w:rsid w:val="0022357D"/>
    <w:rsid w:val="00225DC6"/>
    <w:rsid w:val="002373F9"/>
    <w:rsid w:val="00250188"/>
    <w:rsid w:val="002506ED"/>
    <w:rsid w:val="0025564C"/>
    <w:rsid w:val="002564E6"/>
    <w:rsid w:val="0028661B"/>
    <w:rsid w:val="002A157B"/>
    <w:rsid w:val="002A41F9"/>
    <w:rsid w:val="002A62BA"/>
    <w:rsid w:val="002B3F95"/>
    <w:rsid w:val="002C17EC"/>
    <w:rsid w:val="002E1AEB"/>
    <w:rsid w:val="002E5724"/>
    <w:rsid w:val="002E68FB"/>
    <w:rsid w:val="002F4666"/>
    <w:rsid w:val="0030410E"/>
    <w:rsid w:val="00322FA3"/>
    <w:rsid w:val="0032606E"/>
    <w:rsid w:val="00327F5B"/>
    <w:rsid w:val="00331EB3"/>
    <w:rsid w:val="00342932"/>
    <w:rsid w:val="003554BE"/>
    <w:rsid w:val="00363D25"/>
    <w:rsid w:val="00377BE6"/>
    <w:rsid w:val="00381FCB"/>
    <w:rsid w:val="0038234A"/>
    <w:rsid w:val="0038514E"/>
    <w:rsid w:val="00393498"/>
    <w:rsid w:val="003F0783"/>
    <w:rsid w:val="003F3257"/>
    <w:rsid w:val="00411C2F"/>
    <w:rsid w:val="0042221A"/>
    <w:rsid w:val="0042431A"/>
    <w:rsid w:val="00424746"/>
    <w:rsid w:val="004447D9"/>
    <w:rsid w:val="0045169B"/>
    <w:rsid w:val="00451D9B"/>
    <w:rsid w:val="004560FA"/>
    <w:rsid w:val="00477CD7"/>
    <w:rsid w:val="004961AB"/>
    <w:rsid w:val="004A073C"/>
    <w:rsid w:val="004A4661"/>
    <w:rsid w:val="004A785C"/>
    <w:rsid w:val="004C572D"/>
    <w:rsid w:val="004D5EEC"/>
    <w:rsid w:val="004D6CFE"/>
    <w:rsid w:val="004F3F04"/>
    <w:rsid w:val="004F400E"/>
    <w:rsid w:val="004F6860"/>
    <w:rsid w:val="00510A5B"/>
    <w:rsid w:val="005214EB"/>
    <w:rsid w:val="00527B24"/>
    <w:rsid w:val="00531638"/>
    <w:rsid w:val="00555B2B"/>
    <w:rsid w:val="005574E7"/>
    <w:rsid w:val="0058149E"/>
    <w:rsid w:val="005855B2"/>
    <w:rsid w:val="00587A09"/>
    <w:rsid w:val="00587BC0"/>
    <w:rsid w:val="005A3E2E"/>
    <w:rsid w:val="005A4B56"/>
    <w:rsid w:val="005C0DAD"/>
    <w:rsid w:val="005D66E4"/>
    <w:rsid w:val="005E284F"/>
    <w:rsid w:val="005E2963"/>
    <w:rsid w:val="005F3574"/>
    <w:rsid w:val="0061591C"/>
    <w:rsid w:val="00622894"/>
    <w:rsid w:val="00627C22"/>
    <w:rsid w:val="006304A9"/>
    <w:rsid w:val="0064510B"/>
    <w:rsid w:val="00647684"/>
    <w:rsid w:val="00653A77"/>
    <w:rsid w:val="00657732"/>
    <w:rsid w:val="00661AEE"/>
    <w:rsid w:val="00663B3B"/>
    <w:rsid w:val="006A1FDA"/>
    <w:rsid w:val="006A794A"/>
    <w:rsid w:val="006B5C6F"/>
    <w:rsid w:val="006C33C5"/>
    <w:rsid w:val="006E36B1"/>
    <w:rsid w:val="006E4211"/>
    <w:rsid w:val="006E5067"/>
    <w:rsid w:val="006F4E38"/>
    <w:rsid w:val="00700CEA"/>
    <w:rsid w:val="007063C4"/>
    <w:rsid w:val="0073195E"/>
    <w:rsid w:val="00743250"/>
    <w:rsid w:val="00745736"/>
    <w:rsid w:val="00751C28"/>
    <w:rsid w:val="00753A17"/>
    <w:rsid w:val="007665CA"/>
    <w:rsid w:val="007812DE"/>
    <w:rsid w:val="00787441"/>
    <w:rsid w:val="0079004F"/>
    <w:rsid w:val="007926C4"/>
    <w:rsid w:val="007A0B64"/>
    <w:rsid w:val="007A5399"/>
    <w:rsid w:val="007B5F58"/>
    <w:rsid w:val="007C410A"/>
    <w:rsid w:val="007D51A0"/>
    <w:rsid w:val="007D7618"/>
    <w:rsid w:val="007E2720"/>
    <w:rsid w:val="007E2B5B"/>
    <w:rsid w:val="00806C7F"/>
    <w:rsid w:val="00811E76"/>
    <w:rsid w:val="00820F2C"/>
    <w:rsid w:val="008211F1"/>
    <w:rsid w:val="00835D0D"/>
    <w:rsid w:val="00842B9E"/>
    <w:rsid w:val="0085756A"/>
    <w:rsid w:val="00860EBA"/>
    <w:rsid w:val="00866CCB"/>
    <w:rsid w:val="0088344B"/>
    <w:rsid w:val="00890338"/>
    <w:rsid w:val="008947B9"/>
    <w:rsid w:val="008A2EB6"/>
    <w:rsid w:val="008A3B94"/>
    <w:rsid w:val="008B2890"/>
    <w:rsid w:val="008B32B0"/>
    <w:rsid w:val="008B387E"/>
    <w:rsid w:val="008C22C0"/>
    <w:rsid w:val="008C5A72"/>
    <w:rsid w:val="008D2D7D"/>
    <w:rsid w:val="008E4BBA"/>
    <w:rsid w:val="008F7F93"/>
    <w:rsid w:val="00901145"/>
    <w:rsid w:val="0091161C"/>
    <w:rsid w:val="00921C98"/>
    <w:rsid w:val="00933462"/>
    <w:rsid w:val="00936A1D"/>
    <w:rsid w:val="00961DB8"/>
    <w:rsid w:val="009762DD"/>
    <w:rsid w:val="009A4AB2"/>
    <w:rsid w:val="009C29E9"/>
    <w:rsid w:val="009D2B6A"/>
    <w:rsid w:val="00A01056"/>
    <w:rsid w:val="00A023EB"/>
    <w:rsid w:val="00A062D9"/>
    <w:rsid w:val="00A06E14"/>
    <w:rsid w:val="00A23955"/>
    <w:rsid w:val="00A464D7"/>
    <w:rsid w:val="00A5141F"/>
    <w:rsid w:val="00A67160"/>
    <w:rsid w:val="00A93BC5"/>
    <w:rsid w:val="00AC09A9"/>
    <w:rsid w:val="00AD3212"/>
    <w:rsid w:val="00AF2D70"/>
    <w:rsid w:val="00AF3B69"/>
    <w:rsid w:val="00AF6457"/>
    <w:rsid w:val="00B06186"/>
    <w:rsid w:val="00B30F8D"/>
    <w:rsid w:val="00B31BB5"/>
    <w:rsid w:val="00B55248"/>
    <w:rsid w:val="00B62198"/>
    <w:rsid w:val="00B66A21"/>
    <w:rsid w:val="00B72FE2"/>
    <w:rsid w:val="00B75518"/>
    <w:rsid w:val="00B75F3A"/>
    <w:rsid w:val="00B945E0"/>
    <w:rsid w:val="00BB17FF"/>
    <w:rsid w:val="00BB1B06"/>
    <w:rsid w:val="00BB2704"/>
    <w:rsid w:val="00BB5203"/>
    <w:rsid w:val="00BB7005"/>
    <w:rsid w:val="00BC2542"/>
    <w:rsid w:val="00BC7EB2"/>
    <w:rsid w:val="00BE5F14"/>
    <w:rsid w:val="00BE6729"/>
    <w:rsid w:val="00BF0AAF"/>
    <w:rsid w:val="00BF109C"/>
    <w:rsid w:val="00C2471C"/>
    <w:rsid w:val="00C2494B"/>
    <w:rsid w:val="00C306E6"/>
    <w:rsid w:val="00C310C9"/>
    <w:rsid w:val="00C41CD5"/>
    <w:rsid w:val="00C43D35"/>
    <w:rsid w:val="00C54B0B"/>
    <w:rsid w:val="00C62C9B"/>
    <w:rsid w:val="00C7124A"/>
    <w:rsid w:val="00C736B5"/>
    <w:rsid w:val="00C80D6B"/>
    <w:rsid w:val="00C8281C"/>
    <w:rsid w:val="00CB1A15"/>
    <w:rsid w:val="00CD40D9"/>
    <w:rsid w:val="00CE0EF9"/>
    <w:rsid w:val="00CE147E"/>
    <w:rsid w:val="00D03748"/>
    <w:rsid w:val="00D069AC"/>
    <w:rsid w:val="00D12863"/>
    <w:rsid w:val="00D14411"/>
    <w:rsid w:val="00D23987"/>
    <w:rsid w:val="00D25CC6"/>
    <w:rsid w:val="00D34B94"/>
    <w:rsid w:val="00D34E8B"/>
    <w:rsid w:val="00D5209A"/>
    <w:rsid w:val="00D65907"/>
    <w:rsid w:val="00D7400D"/>
    <w:rsid w:val="00D81BD2"/>
    <w:rsid w:val="00D843D6"/>
    <w:rsid w:val="00D90BF1"/>
    <w:rsid w:val="00DA3F98"/>
    <w:rsid w:val="00DB33BD"/>
    <w:rsid w:val="00DB3FA0"/>
    <w:rsid w:val="00DB40CC"/>
    <w:rsid w:val="00DB7F20"/>
    <w:rsid w:val="00DD0014"/>
    <w:rsid w:val="00DD2D28"/>
    <w:rsid w:val="00DD7F4E"/>
    <w:rsid w:val="00DE0842"/>
    <w:rsid w:val="00DE4EDC"/>
    <w:rsid w:val="00DF02AC"/>
    <w:rsid w:val="00DF39B9"/>
    <w:rsid w:val="00E014BE"/>
    <w:rsid w:val="00E1172A"/>
    <w:rsid w:val="00E506B9"/>
    <w:rsid w:val="00E575E3"/>
    <w:rsid w:val="00E656C0"/>
    <w:rsid w:val="00E74907"/>
    <w:rsid w:val="00E7743C"/>
    <w:rsid w:val="00EB1ECB"/>
    <w:rsid w:val="00EC19B9"/>
    <w:rsid w:val="00EC5012"/>
    <w:rsid w:val="00ED02AF"/>
    <w:rsid w:val="00EE01C8"/>
    <w:rsid w:val="00EE0486"/>
    <w:rsid w:val="00EE061F"/>
    <w:rsid w:val="00EF6FAC"/>
    <w:rsid w:val="00F05573"/>
    <w:rsid w:val="00F14BEC"/>
    <w:rsid w:val="00F251B3"/>
    <w:rsid w:val="00F27E91"/>
    <w:rsid w:val="00F455AD"/>
    <w:rsid w:val="00F525DE"/>
    <w:rsid w:val="00F64FB1"/>
    <w:rsid w:val="00F66E0D"/>
    <w:rsid w:val="00F72BA7"/>
    <w:rsid w:val="00F92068"/>
    <w:rsid w:val="00F9393E"/>
    <w:rsid w:val="00F93C85"/>
    <w:rsid w:val="00F96949"/>
    <w:rsid w:val="00FA29DE"/>
    <w:rsid w:val="00FA6BD3"/>
    <w:rsid w:val="00FC3626"/>
    <w:rsid w:val="00FC64B8"/>
    <w:rsid w:val="00FE3DBC"/>
    <w:rsid w:val="00FE7530"/>
    <w:rsid w:val="00FF38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83"/>
    <w:pPr>
      <w:widowControl w:val="0"/>
      <w:suppressAutoHyphens/>
    </w:pPr>
    <w:rPr>
      <w:rFonts w:eastAsia="DejaVu Sans" w:cs="DejaVu Sans"/>
      <w:kern w:val="1"/>
      <w:sz w:val="24"/>
      <w:szCs w:val="24"/>
      <w:lang w:eastAsia="hi-IN" w:bidi="hi-IN"/>
    </w:rPr>
  </w:style>
  <w:style w:type="paragraph" w:styleId="Heading1">
    <w:name w:val="heading 1"/>
    <w:basedOn w:val="Heading"/>
    <w:next w:val="BodyText"/>
    <w:qFormat/>
    <w:rsid w:val="003F0783"/>
    <w:pPr>
      <w:tabs>
        <w:tab w:val="num" w:pos="432"/>
      </w:tabs>
      <w:ind w:left="432" w:hanging="432"/>
      <w:outlineLvl w:val="0"/>
    </w:pPr>
    <w:rPr>
      <w:rFonts w:ascii="Times New Roman" w:hAnsi="Times New Roman"/>
      <w:b/>
      <w:bCs/>
      <w:sz w:val="48"/>
      <w:szCs w:val="48"/>
    </w:rPr>
  </w:style>
  <w:style w:type="paragraph" w:styleId="Heading2">
    <w:name w:val="heading 2"/>
    <w:basedOn w:val="Heading"/>
    <w:next w:val="BodyText"/>
    <w:qFormat/>
    <w:rsid w:val="003F0783"/>
    <w:pPr>
      <w:tabs>
        <w:tab w:val="num" w:pos="576"/>
      </w:tabs>
      <w:ind w:left="576" w:hanging="576"/>
      <w:outlineLvl w:val="1"/>
    </w:pPr>
    <w:rPr>
      <w:rFonts w:ascii="Times New Roman" w:hAnsi="Times New Roman"/>
      <w:b/>
      <w:bCs/>
      <w:sz w:val="36"/>
      <w:szCs w:val="36"/>
    </w:rPr>
  </w:style>
  <w:style w:type="paragraph" w:styleId="Heading3">
    <w:name w:val="heading 3"/>
    <w:basedOn w:val="Heading"/>
    <w:next w:val="BodyText"/>
    <w:qFormat/>
    <w:rsid w:val="003F0783"/>
    <w:pPr>
      <w:tabs>
        <w:tab w:val="num" w:pos="720"/>
      </w:tabs>
      <w:ind w:left="720" w:hanging="72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F0783"/>
  </w:style>
  <w:style w:type="character" w:styleId="Strong">
    <w:name w:val="Strong"/>
    <w:qFormat/>
    <w:rsid w:val="003F0783"/>
    <w:rPr>
      <w:b/>
      <w:bCs/>
    </w:rPr>
  </w:style>
  <w:style w:type="character" w:customStyle="1" w:styleId="Bullets">
    <w:name w:val="Bullets"/>
    <w:rsid w:val="003F0783"/>
    <w:rPr>
      <w:rFonts w:ascii="OpenSymbol" w:eastAsia="OpenSymbol" w:hAnsi="OpenSymbol" w:cs="OpenSymbol"/>
    </w:rPr>
  </w:style>
  <w:style w:type="character" w:customStyle="1" w:styleId="Teletype">
    <w:name w:val="Teletype"/>
    <w:rsid w:val="003F0783"/>
    <w:rPr>
      <w:rFonts w:ascii="DejaVu Sans Mono" w:eastAsia="DejaVu Sans" w:hAnsi="DejaVu Sans Mono" w:cs="DejaVu Sans Mono"/>
    </w:rPr>
  </w:style>
  <w:style w:type="character" w:styleId="Hyperlink">
    <w:name w:val="Hyperlink"/>
    <w:rsid w:val="003F0783"/>
    <w:rPr>
      <w:color w:val="000080"/>
      <w:u w:val="single"/>
    </w:rPr>
  </w:style>
  <w:style w:type="paragraph" w:customStyle="1" w:styleId="Heading">
    <w:name w:val="Heading"/>
    <w:basedOn w:val="Normal"/>
    <w:next w:val="BodyText"/>
    <w:rsid w:val="003F0783"/>
    <w:pPr>
      <w:keepNext/>
      <w:spacing w:before="240" w:after="120"/>
    </w:pPr>
    <w:rPr>
      <w:rFonts w:ascii="Arial" w:hAnsi="Arial"/>
      <w:sz w:val="28"/>
      <w:szCs w:val="28"/>
    </w:rPr>
  </w:style>
  <w:style w:type="paragraph" w:styleId="BodyText">
    <w:name w:val="Body Text"/>
    <w:basedOn w:val="Normal"/>
    <w:rsid w:val="003F0783"/>
    <w:pPr>
      <w:spacing w:after="120"/>
    </w:pPr>
  </w:style>
  <w:style w:type="paragraph" w:styleId="List">
    <w:name w:val="List"/>
    <w:basedOn w:val="BodyText"/>
    <w:rsid w:val="003F0783"/>
  </w:style>
  <w:style w:type="paragraph" w:styleId="Caption">
    <w:name w:val="caption"/>
    <w:basedOn w:val="Normal"/>
    <w:qFormat/>
    <w:rsid w:val="003F0783"/>
    <w:pPr>
      <w:suppressLineNumbers/>
      <w:spacing w:before="120" w:after="120"/>
    </w:pPr>
    <w:rPr>
      <w:i/>
      <w:iCs/>
    </w:rPr>
  </w:style>
  <w:style w:type="paragraph" w:customStyle="1" w:styleId="Index">
    <w:name w:val="Index"/>
    <w:basedOn w:val="Normal"/>
    <w:rsid w:val="003F0783"/>
    <w:pPr>
      <w:suppressLineNumbers/>
    </w:pPr>
  </w:style>
  <w:style w:type="paragraph" w:customStyle="1" w:styleId="TableContents">
    <w:name w:val="Table Contents"/>
    <w:basedOn w:val="Normal"/>
    <w:rsid w:val="003F0783"/>
    <w:pPr>
      <w:suppressLineNumbers/>
    </w:pPr>
  </w:style>
  <w:style w:type="paragraph" w:customStyle="1" w:styleId="TableHeading">
    <w:name w:val="Table Heading"/>
    <w:basedOn w:val="TableContents"/>
    <w:rsid w:val="003F0783"/>
    <w:pPr>
      <w:jc w:val="center"/>
    </w:pPr>
    <w:rPr>
      <w:b/>
      <w:bCs/>
    </w:rPr>
  </w:style>
  <w:style w:type="paragraph" w:customStyle="1" w:styleId="ListHeading">
    <w:name w:val="List Heading"/>
    <w:basedOn w:val="Normal"/>
    <w:next w:val="ListContents"/>
    <w:rsid w:val="003F0783"/>
  </w:style>
  <w:style w:type="paragraph" w:customStyle="1" w:styleId="ListContents">
    <w:name w:val="List Contents"/>
    <w:basedOn w:val="Normal"/>
    <w:rsid w:val="003F0783"/>
    <w:pPr>
      <w:ind w:left="567"/>
    </w:pPr>
  </w:style>
  <w:style w:type="paragraph" w:customStyle="1" w:styleId="HorizontalLine">
    <w:name w:val="Horizontal Line"/>
    <w:basedOn w:val="Normal"/>
    <w:next w:val="BodyText"/>
    <w:rsid w:val="003F0783"/>
    <w:pPr>
      <w:suppressLineNumbers/>
      <w:pBdr>
        <w:bottom w:val="double" w:sz="1" w:space="0" w:color="808080"/>
      </w:pBdr>
      <w:spacing w:after="283"/>
    </w:pPr>
    <w:rPr>
      <w:sz w:val="12"/>
      <w:szCs w:val="12"/>
    </w:rPr>
  </w:style>
  <w:style w:type="paragraph" w:styleId="EnvelopeReturn">
    <w:name w:val="envelope return"/>
    <w:basedOn w:val="Normal"/>
    <w:rsid w:val="003F0783"/>
    <w:pPr>
      <w:suppressLineNumbers/>
    </w:pPr>
    <w:rPr>
      <w:i/>
      <w:iCs/>
    </w:rPr>
  </w:style>
  <w:style w:type="table" w:styleId="TableGrid">
    <w:name w:val="Table Grid"/>
    <w:basedOn w:val="TableNormal"/>
    <w:uiPriority w:val="59"/>
    <w:rsid w:val="00DB40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410E"/>
    <w:rPr>
      <w:rFonts w:ascii="Tahoma" w:hAnsi="Tahoma" w:cs="Mangal"/>
      <w:sz w:val="16"/>
      <w:szCs w:val="14"/>
    </w:rPr>
  </w:style>
  <w:style w:type="character" w:customStyle="1" w:styleId="BalloonTextChar">
    <w:name w:val="Balloon Text Char"/>
    <w:basedOn w:val="DefaultParagraphFont"/>
    <w:link w:val="BalloonText"/>
    <w:uiPriority w:val="99"/>
    <w:semiHidden/>
    <w:rsid w:val="0030410E"/>
    <w:rPr>
      <w:rFonts w:ascii="Tahoma" w:eastAsia="DejaVu Sans" w:hAnsi="Tahoma" w:cs="Mangal"/>
      <w:kern w:val="1"/>
      <w:sz w:val="16"/>
      <w:szCs w:val="14"/>
      <w:lang w:eastAsia="hi-IN" w:bidi="hi-IN"/>
    </w:rPr>
  </w:style>
  <w:style w:type="paragraph" w:styleId="Header">
    <w:name w:val="header"/>
    <w:basedOn w:val="Normal"/>
    <w:link w:val="HeaderChar"/>
    <w:uiPriority w:val="99"/>
    <w:unhideWhenUsed/>
    <w:rsid w:val="001B186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B1868"/>
    <w:rPr>
      <w:rFonts w:eastAsia="DejaVu Sans" w:cs="Mangal"/>
      <w:kern w:val="1"/>
      <w:sz w:val="24"/>
      <w:szCs w:val="21"/>
      <w:lang w:eastAsia="hi-IN" w:bidi="hi-IN"/>
    </w:rPr>
  </w:style>
  <w:style w:type="paragraph" w:styleId="Footer">
    <w:name w:val="footer"/>
    <w:basedOn w:val="Normal"/>
    <w:link w:val="FooterChar"/>
    <w:uiPriority w:val="99"/>
    <w:unhideWhenUsed/>
    <w:rsid w:val="001B186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B1868"/>
    <w:rPr>
      <w:rFonts w:eastAsia="DejaVu Sans" w:cs="Mangal"/>
      <w:kern w:val="1"/>
      <w:sz w:val="24"/>
      <w:szCs w:val="21"/>
      <w:lang w:eastAsia="hi-IN" w:bidi="hi-IN"/>
    </w:rPr>
  </w:style>
  <w:style w:type="paragraph" w:styleId="NoSpacing">
    <w:name w:val="No Spacing"/>
    <w:uiPriority w:val="1"/>
    <w:qFormat/>
    <w:rsid w:val="00661AEE"/>
    <w:rPr>
      <w:rFonts w:asciiTheme="minorHAnsi" w:eastAsiaTheme="minorHAnsi" w:hAnsiTheme="minorHAnsi" w:cstheme="minorBidi"/>
      <w:sz w:val="22"/>
      <w:szCs w:val="22"/>
    </w:rPr>
  </w:style>
  <w:style w:type="paragraph" w:styleId="ListParagraph">
    <w:name w:val="List Paragraph"/>
    <w:basedOn w:val="Normal"/>
    <w:uiPriority w:val="34"/>
    <w:qFormat/>
    <w:rsid w:val="00477CD7"/>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83"/>
    <w:pPr>
      <w:widowControl w:val="0"/>
      <w:suppressAutoHyphens/>
    </w:pPr>
    <w:rPr>
      <w:rFonts w:eastAsia="DejaVu Sans" w:cs="DejaVu Sans"/>
      <w:kern w:val="1"/>
      <w:sz w:val="24"/>
      <w:szCs w:val="24"/>
      <w:lang w:eastAsia="hi-IN" w:bidi="hi-IN"/>
    </w:rPr>
  </w:style>
  <w:style w:type="paragraph" w:styleId="Heading1">
    <w:name w:val="heading 1"/>
    <w:basedOn w:val="Heading"/>
    <w:next w:val="BodyText"/>
    <w:qFormat/>
    <w:rsid w:val="003F0783"/>
    <w:pPr>
      <w:tabs>
        <w:tab w:val="num" w:pos="432"/>
      </w:tabs>
      <w:ind w:left="432" w:hanging="432"/>
      <w:outlineLvl w:val="0"/>
    </w:pPr>
    <w:rPr>
      <w:rFonts w:ascii="Times New Roman" w:hAnsi="Times New Roman"/>
      <w:b/>
      <w:bCs/>
      <w:sz w:val="48"/>
      <w:szCs w:val="48"/>
    </w:rPr>
  </w:style>
  <w:style w:type="paragraph" w:styleId="Heading2">
    <w:name w:val="heading 2"/>
    <w:basedOn w:val="Heading"/>
    <w:next w:val="BodyText"/>
    <w:qFormat/>
    <w:rsid w:val="003F0783"/>
    <w:pPr>
      <w:tabs>
        <w:tab w:val="num" w:pos="576"/>
      </w:tabs>
      <w:ind w:left="576" w:hanging="576"/>
      <w:outlineLvl w:val="1"/>
    </w:pPr>
    <w:rPr>
      <w:rFonts w:ascii="Times New Roman" w:hAnsi="Times New Roman"/>
      <w:b/>
      <w:bCs/>
      <w:sz w:val="36"/>
      <w:szCs w:val="36"/>
    </w:rPr>
  </w:style>
  <w:style w:type="paragraph" w:styleId="Heading3">
    <w:name w:val="heading 3"/>
    <w:basedOn w:val="Heading"/>
    <w:next w:val="BodyText"/>
    <w:qFormat/>
    <w:rsid w:val="003F0783"/>
    <w:pPr>
      <w:tabs>
        <w:tab w:val="num" w:pos="720"/>
      </w:tabs>
      <w:ind w:left="720" w:hanging="72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F0783"/>
  </w:style>
  <w:style w:type="character" w:styleId="Strong">
    <w:name w:val="Strong"/>
    <w:qFormat/>
    <w:rsid w:val="003F0783"/>
    <w:rPr>
      <w:b/>
      <w:bCs/>
    </w:rPr>
  </w:style>
  <w:style w:type="character" w:customStyle="1" w:styleId="Bullets">
    <w:name w:val="Bullets"/>
    <w:rsid w:val="003F0783"/>
    <w:rPr>
      <w:rFonts w:ascii="OpenSymbol" w:eastAsia="OpenSymbol" w:hAnsi="OpenSymbol" w:cs="OpenSymbol"/>
    </w:rPr>
  </w:style>
  <w:style w:type="character" w:customStyle="1" w:styleId="Teletype">
    <w:name w:val="Teletype"/>
    <w:rsid w:val="003F0783"/>
    <w:rPr>
      <w:rFonts w:ascii="DejaVu Sans Mono" w:eastAsia="DejaVu Sans" w:hAnsi="DejaVu Sans Mono" w:cs="DejaVu Sans Mono"/>
    </w:rPr>
  </w:style>
  <w:style w:type="character" w:styleId="Hyperlink">
    <w:name w:val="Hyperlink"/>
    <w:rsid w:val="003F0783"/>
    <w:rPr>
      <w:color w:val="000080"/>
      <w:u w:val="single"/>
    </w:rPr>
  </w:style>
  <w:style w:type="paragraph" w:customStyle="1" w:styleId="Heading">
    <w:name w:val="Heading"/>
    <w:basedOn w:val="Normal"/>
    <w:next w:val="BodyText"/>
    <w:rsid w:val="003F0783"/>
    <w:pPr>
      <w:keepNext/>
      <w:spacing w:before="240" w:after="120"/>
    </w:pPr>
    <w:rPr>
      <w:rFonts w:ascii="Arial" w:hAnsi="Arial"/>
      <w:sz w:val="28"/>
      <w:szCs w:val="28"/>
    </w:rPr>
  </w:style>
  <w:style w:type="paragraph" w:styleId="BodyText">
    <w:name w:val="Body Text"/>
    <w:basedOn w:val="Normal"/>
    <w:rsid w:val="003F0783"/>
    <w:pPr>
      <w:spacing w:after="120"/>
    </w:pPr>
  </w:style>
  <w:style w:type="paragraph" w:styleId="List">
    <w:name w:val="List"/>
    <w:basedOn w:val="BodyText"/>
    <w:rsid w:val="003F0783"/>
  </w:style>
  <w:style w:type="paragraph" w:styleId="Caption">
    <w:name w:val="caption"/>
    <w:basedOn w:val="Normal"/>
    <w:qFormat/>
    <w:rsid w:val="003F0783"/>
    <w:pPr>
      <w:suppressLineNumbers/>
      <w:spacing w:before="120" w:after="120"/>
    </w:pPr>
    <w:rPr>
      <w:i/>
      <w:iCs/>
    </w:rPr>
  </w:style>
  <w:style w:type="paragraph" w:customStyle="1" w:styleId="Index">
    <w:name w:val="Index"/>
    <w:basedOn w:val="Normal"/>
    <w:rsid w:val="003F0783"/>
    <w:pPr>
      <w:suppressLineNumbers/>
    </w:pPr>
  </w:style>
  <w:style w:type="paragraph" w:customStyle="1" w:styleId="TableContents">
    <w:name w:val="Table Contents"/>
    <w:basedOn w:val="Normal"/>
    <w:rsid w:val="003F0783"/>
    <w:pPr>
      <w:suppressLineNumbers/>
    </w:pPr>
  </w:style>
  <w:style w:type="paragraph" w:customStyle="1" w:styleId="TableHeading">
    <w:name w:val="Table Heading"/>
    <w:basedOn w:val="TableContents"/>
    <w:rsid w:val="003F0783"/>
    <w:pPr>
      <w:jc w:val="center"/>
    </w:pPr>
    <w:rPr>
      <w:b/>
      <w:bCs/>
    </w:rPr>
  </w:style>
  <w:style w:type="paragraph" w:customStyle="1" w:styleId="ListHeading">
    <w:name w:val="List Heading"/>
    <w:basedOn w:val="Normal"/>
    <w:next w:val="ListContents"/>
    <w:rsid w:val="003F0783"/>
  </w:style>
  <w:style w:type="paragraph" w:customStyle="1" w:styleId="ListContents">
    <w:name w:val="List Contents"/>
    <w:basedOn w:val="Normal"/>
    <w:rsid w:val="003F0783"/>
    <w:pPr>
      <w:ind w:left="567"/>
    </w:pPr>
  </w:style>
  <w:style w:type="paragraph" w:customStyle="1" w:styleId="HorizontalLine">
    <w:name w:val="Horizontal Line"/>
    <w:basedOn w:val="Normal"/>
    <w:next w:val="BodyText"/>
    <w:rsid w:val="003F0783"/>
    <w:pPr>
      <w:suppressLineNumbers/>
      <w:pBdr>
        <w:bottom w:val="double" w:sz="1" w:space="0" w:color="808080"/>
      </w:pBdr>
      <w:spacing w:after="283"/>
    </w:pPr>
    <w:rPr>
      <w:sz w:val="12"/>
      <w:szCs w:val="12"/>
    </w:rPr>
  </w:style>
  <w:style w:type="paragraph" w:styleId="EnvelopeReturn">
    <w:name w:val="envelope return"/>
    <w:basedOn w:val="Normal"/>
    <w:rsid w:val="003F0783"/>
    <w:pPr>
      <w:suppressLineNumbers/>
    </w:pPr>
    <w:rPr>
      <w:i/>
      <w:iCs/>
    </w:rPr>
  </w:style>
  <w:style w:type="table" w:styleId="TableGrid">
    <w:name w:val="Table Grid"/>
    <w:basedOn w:val="TableNormal"/>
    <w:uiPriority w:val="59"/>
    <w:rsid w:val="00DB40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410E"/>
    <w:rPr>
      <w:rFonts w:ascii="Tahoma" w:hAnsi="Tahoma" w:cs="Mangal"/>
      <w:sz w:val="16"/>
      <w:szCs w:val="14"/>
    </w:rPr>
  </w:style>
  <w:style w:type="character" w:customStyle="1" w:styleId="BalloonTextChar">
    <w:name w:val="Balloon Text Char"/>
    <w:basedOn w:val="DefaultParagraphFont"/>
    <w:link w:val="BalloonText"/>
    <w:uiPriority w:val="99"/>
    <w:semiHidden/>
    <w:rsid w:val="0030410E"/>
    <w:rPr>
      <w:rFonts w:ascii="Tahoma" w:eastAsia="DejaVu Sans" w:hAnsi="Tahoma" w:cs="Mangal"/>
      <w:kern w:val="1"/>
      <w:sz w:val="16"/>
      <w:szCs w:val="14"/>
      <w:lang w:eastAsia="hi-IN" w:bidi="hi-IN"/>
    </w:rPr>
  </w:style>
  <w:style w:type="paragraph" w:styleId="Header">
    <w:name w:val="header"/>
    <w:basedOn w:val="Normal"/>
    <w:link w:val="HeaderChar"/>
    <w:uiPriority w:val="99"/>
    <w:unhideWhenUsed/>
    <w:rsid w:val="001B186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B1868"/>
    <w:rPr>
      <w:rFonts w:eastAsia="DejaVu Sans" w:cs="Mangal"/>
      <w:kern w:val="1"/>
      <w:sz w:val="24"/>
      <w:szCs w:val="21"/>
      <w:lang w:eastAsia="hi-IN" w:bidi="hi-IN"/>
    </w:rPr>
  </w:style>
  <w:style w:type="paragraph" w:styleId="Footer">
    <w:name w:val="footer"/>
    <w:basedOn w:val="Normal"/>
    <w:link w:val="FooterChar"/>
    <w:uiPriority w:val="99"/>
    <w:unhideWhenUsed/>
    <w:rsid w:val="001B186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B1868"/>
    <w:rPr>
      <w:rFonts w:eastAsia="DejaVu Sans" w:cs="Mangal"/>
      <w:kern w:val="1"/>
      <w:sz w:val="24"/>
      <w:szCs w:val="21"/>
      <w:lang w:eastAsia="hi-IN" w:bidi="hi-IN"/>
    </w:rPr>
  </w:style>
  <w:style w:type="paragraph" w:styleId="NoSpacing">
    <w:name w:val="No Spacing"/>
    <w:uiPriority w:val="1"/>
    <w:qFormat/>
    <w:rsid w:val="00661AEE"/>
    <w:rPr>
      <w:rFonts w:asciiTheme="minorHAnsi" w:eastAsiaTheme="minorHAnsi" w:hAnsiTheme="minorHAnsi" w:cstheme="minorBidi"/>
      <w:sz w:val="22"/>
      <w:szCs w:val="22"/>
    </w:rPr>
  </w:style>
  <w:style w:type="paragraph" w:styleId="ListParagraph">
    <w:name w:val="List Paragraph"/>
    <w:basedOn w:val="Normal"/>
    <w:uiPriority w:val="34"/>
    <w:qFormat/>
    <w:rsid w:val="00477CD7"/>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r="http://schemas.openxmlformats.org/officeDocument/2006/relationships" xmlns:w="http://schemas.openxmlformats.org/wordprocessingml/2006/main">
  <w:divs>
    <w:div w:id="457602900">
      <w:bodyDiv w:val="1"/>
      <w:marLeft w:val="0"/>
      <w:marRight w:val="0"/>
      <w:marTop w:val="0"/>
      <w:marBottom w:val="0"/>
      <w:divBdr>
        <w:top w:val="none" w:sz="0" w:space="0" w:color="auto"/>
        <w:left w:val="none" w:sz="0" w:space="0" w:color="auto"/>
        <w:bottom w:val="none" w:sz="0" w:space="0" w:color="auto"/>
        <w:right w:val="none" w:sz="0" w:space="0" w:color="auto"/>
      </w:divBdr>
    </w:div>
    <w:div w:id="1332641321">
      <w:bodyDiv w:val="1"/>
      <w:marLeft w:val="0"/>
      <w:marRight w:val="0"/>
      <w:marTop w:val="0"/>
      <w:marBottom w:val="0"/>
      <w:divBdr>
        <w:top w:val="none" w:sz="0" w:space="0" w:color="auto"/>
        <w:left w:val="none" w:sz="0" w:space="0" w:color="auto"/>
        <w:bottom w:val="none" w:sz="0" w:space="0" w:color="auto"/>
        <w:right w:val="none" w:sz="0" w:space="0" w:color="auto"/>
      </w:divBdr>
    </w:div>
    <w:div w:id="161678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304FD-0BCE-4BC3-820B-E6410817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Lingkungan St. Petrus</vt:lpstr>
    </vt:vector>
  </TitlesOfParts>
  <Company>tem</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Lingkungan St. Petrus</dc:title>
  <dc:creator>Yohanes Suyanto</dc:creator>
  <cp:lastModifiedBy>andre</cp:lastModifiedBy>
  <cp:revision>3</cp:revision>
  <cp:lastPrinted>2011-01-17T06:26:00Z</cp:lastPrinted>
  <dcterms:created xsi:type="dcterms:W3CDTF">2013-04-27T03:46:00Z</dcterms:created>
  <dcterms:modified xsi:type="dcterms:W3CDTF">2013-09-20T02:00:00Z</dcterms:modified>
</cp:coreProperties>
</file>